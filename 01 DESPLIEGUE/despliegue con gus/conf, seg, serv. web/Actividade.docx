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5CC" w:rsidRDefault="002215CC" w:rsidP="002215CC">
      <w:pPr>
        <w:pStyle w:val="t3"/>
      </w:pPr>
      <w:r>
        <w:rPr>
          <w:rFonts w:ascii="Arial" w:hAnsi="Arial"/>
          <w:color w:val="FF0000"/>
          <w:sz w:val="44"/>
          <w:szCs w:val="44"/>
        </w:rPr>
        <w:t>C</w:t>
      </w:r>
      <w:r w:rsidR="00355C68" w:rsidRPr="002215CC">
        <w:rPr>
          <w:rFonts w:ascii="Arial" w:hAnsi="Arial"/>
          <w:color w:val="FF0000"/>
          <w:sz w:val="44"/>
          <w:szCs w:val="44"/>
        </w:rPr>
        <w:t>onfiguración da seguridade no servidor web</w:t>
      </w:r>
      <w:bookmarkStart w:id="0" w:name="_Toc84218440"/>
      <w:bookmarkStart w:id="1" w:name="_Toc368473595"/>
      <w:bookmarkStart w:id="2" w:name="_Toc474966398"/>
    </w:p>
    <w:p w:rsidR="002D083B" w:rsidRPr="002215CC" w:rsidRDefault="002D083B" w:rsidP="002215CC">
      <w:pPr>
        <w:pStyle w:val="t3"/>
        <w:rPr>
          <w:rFonts w:ascii="Arial" w:hAnsi="Arial"/>
          <w:color w:val="FF0000"/>
          <w:sz w:val="36"/>
          <w:szCs w:val="36"/>
        </w:rPr>
      </w:pPr>
      <w:r w:rsidRPr="002215CC">
        <w:rPr>
          <w:rFonts w:ascii="Arial" w:hAnsi="Arial"/>
          <w:sz w:val="36"/>
          <w:szCs w:val="36"/>
        </w:rPr>
        <w:t>Introdución</w:t>
      </w:r>
      <w:bookmarkEnd w:id="1"/>
      <w:bookmarkEnd w:id="2"/>
    </w:p>
    <w:p w:rsidR="009952AB" w:rsidRPr="007967E9" w:rsidRDefault="009952AB" w:rsidP="009952AB">
      <w:pPr>
        <w:pStyle w:val="tx1"/>
      </w:pPr>
      <w:r w:rsidRPr="007967E9">
        <w:t>Na actividade que nos ocupa aprenderanse os seguintes conceptos e manexo de destrezas</w:t>
      </w:r>
      <w:r w:rsidR="00426A1D" w:rsidRPr="007967E9">
        <w:t xml:space="preserve"> sobre un servidor web</w:t>
      </w:r>
      <w:r w:rsidRPr="007967E9">
        <w:t>:</w:t>
      </w:r>
    </w:p>
    <w:p w:rsidR="00426A1D" w:rsidRDefault="00D421FF" w:rsidP="00E64B4C">
      <w:pPr>
        <w:pStyle w:val="p1"/>
      </w:pPr>
      <w:r>
        <w:t>Configuración de autenticación e control de acceso.</w:t>
      </w:r>
    </w:p>
    <w:p w:rsidR="00D421FF" w:rsidRDefault="00D421FF" w:rsidP="00E64B4C">
      <w:pPr>
        <w:pStyle w:val="p1"/>
      </w:pPr>
      <w:r>
        <w:t>Certificados dixitais.</w:t>
      </w:r>
    </w:p>
    <w:p w:rsidR="00D421FF" w:rsidRDefault="00D421FF" w:rsidP="00E64B4C">
      <w:pPr>
        <w:pStyle w:val="p1"/>
      </w:pPr>
      <w:r>
        <w:t>Protocolo HTTPS.</w:t>
      </w:r>
    </w:p>
    <w:p w:rsidR="00D421FF" w:rsidRPr="007967E9" w:rsidRDefault="00C35787" w:rsidP="00E64B4C">
      <w:pPr>
        <w:pStyle w:val="p1"/>
      </w:pPr>
      <w:r>
        <w:t>Configuración do servidor para asegurar as súas comunicacións co cliente.</w:t>
      </w:r>
    </w:p>
    <w:p w:rsidR="00382332" w:rsidRDefault="002D083B" w:rsidP="00594D1D">
      <w:pPr>
        <w:pStyle w:val="n2"/>
      </w:pPr>
      <w:bookmarkStart w:id="3" w:name="_Toc368473596"/>
      <w:bookmarkStart w:id="4" w:name="_Toc474966399"/>
      <w:bookmarkEnd w:id="0"/>
      <w:r w:rsidRPr="00046F76">
        <w:t>Actividade</w:t>
      </w:r>
      <w:bookmarkEnd w:id="3"/>
      <w:bookmarkEnd w:id="4"/>
    </w:p>
    <w:p w:rsidR="00053C11" w:rsidRDefault="00E860E4" w:rsidP="00E860E4">
      <w:pPr>
        <w:pStyle w:val="n3"/>
      </w:pPr>
      <w:bookmarkStart w:id="5" w:name="_Toc474966400"/>
      <w:r>
        <w:t>Control de acceso</w:t>
      </w:r>
      <w:bookmarkEnd w:id="5"/>
    </w:p>
    <w:p w:rsidR="006771A4" w:rsidRDefault="006771A4" w:rsidP="006771A4">
      <w:pPr>
        <w:pStyle w:val="tx1"/>
      </w:pPr>
      <w:r>
        <w:t>O control de acceso en Apache permite evitar ou permitir o acceso de determinados computadores empregando o seu enderezo simbólico ou de transporte (IP).</w:t>
      </w:r>
    </w:p>
    <w:p w:rsidR="006771A4" w:rsidRDefault="006771A4" w:rsidP="006771A4">
      <w:r>
        <w:t xml:space="preserve">Nas versións previas á 2.4, dito control de acceso facíase empregando as directivas </w:t>
      </w:r>
      <w:proofErr w:type="spellStart"/>
      <w:r w:rsidRPr="000A0928">
        <w:rPr>
          <w:rStyle w:val="Code"/>
        </w:rPr>
        <w:t>Order</w:t>
      </w:r>
      <w:proofErr w:type="spellEnd"/>
      <w:r>
        <w:t xml:space="preserve">, </w:t>
      </w:r>
      <w:proofErr w:type="spellStart"/>
      <w:r w:rsidRPr="000A0928">
        <w:rPr>
          <w:rStyle w:val="Code"/>
        </w:rPr>
        <w:t>Allow</w:t>
      </w:r>
      <w:proofErr w:type="spellEnd"/>
      <w:r>
        <w:t xml:space="preserve"> e </w:t>
      </w:r>
      <w:proofErr w:type="spellStart"/>
      <w:r w:rsidRPr="000A0928">
        <w:rPr>
          <w:rStyle w:val="Code"/>
        </w:rPr>
        <w:t>Deny</w:t>
      </w:r>
      <w:proofErr w:type="spellEnd"/>
      <w:r>
        <w:t xml:space="preserve">. Pero estas directivas, a pesares de que </w:t>
      </w:r>
      <w:r w:rsidR="003B47C6">
        <w:t xml:space="preserve">aínda son recoñecidas na versión 2.4, </w:t>
      </w:r>
      <w:r w:rsidR="00A738D7">
        <w:t>xa non deben ser empregadas, posto que desaparecerán en futuras versións.</w:t>
      </w:r>
    </w:p>
    <w:p w:rsidR="000A0928" w:rsidRDefault="000A0928" w:rsidP="000A0928">
      <w:pPr>
        <w:pStyle w:val="n4"/>
      </w:pPr>
      <w:bookmarkStart w:id="6" w:name="_Toc474966401"/>
      <w:r>
        <w:t>Directiva Require</w:t>
      </w:r>
      <w:bookmarkEnd w:id="6"/>
    </w:p>
    <w:p w:rsidR="006150DA" w:rsidRPr="006150DA" w:rsidRDefault="006150DA" w:rsidP="006150DA">
      <w:pPr>
        <w:pStyle w:val="tx1"/>
      </w:pPr>
      <w:r>
        <w:t xml:space="preserve">Permite indicar se unha petición ten acceso ao recurso </w:t>
      </w:r>
      <w:r w:rsidR="009D0BDC">
        <w:t xml:space="preserve">solicitado </w:t>
      </w:r>
      <w:r>
        <w:t>en función da súa IP, enderezo simbólico, usuario autenticado, pertenza a un grupo de usuarios, etc.</w:t>
      </w:r>
    </w:p>
    <w:p w:rsidR="009C6C9B" w:rsidRPr="00D0660E" w:rsidRDefault="009C6C9B" w:rsidP="00D0660E">
      <w:pPr>
        <w:pStyle w:val="p1"/>
        <w:rPr>
          <w:rStyle w:val="Code"/>
        </w:rPr>
      </w:pPr>
      <w:proofErr w:type="spellStart"/>
      <w:r w:rsidRPr="00D0660E">
        <w:rPr>
          <w:rStyle w:val="Code"/>
        </w:rPr>
        <w:t>Require</w:t>
      </w:r>
      <w:proofErr w:type="spellEnd"/>
      <w:r w:rsidRPr="00D0660E">
        <w:rPr>
          <w:rStyle w:val="Code"/>
        </w:rPr>
        <w:t xml:space="preserve"> </w:t>
      </w:r>
      <w:proofErr w:type="spellStart"/>
      <w:r w:rsidRPr="00D0660E">
        <w:rPr>
          <w:rStyle w:val="Code"/>
        </w:rPr>
        <w:t>all</w:t>
      </w:r>
      <w:proofErr w:type="spellEnd"/>
      <w:r w:rsidRPr="00D0660E">
        <w:rPr>
          <w:rStyle w:val="Code"/>
        </w:rPr>
        <w:t xml:space="preserve"> </w:t>
      </w:r>
      <w:proofErr w:type="spellStart"/>
      <w:r w:rsidRPr="00D0660E">
        <w:rPr>
          <w:rStyle w:val="Code"/>
        </w:rPr>
        <w:t>granted</w:t>
      </w:r>
      <w:proofErr w:type="spellEnd"/>
    </w:p>
    <w:p w:rsidR="009C6C9B" w:rsidRDefault="009C6C9B" w:rsidP="00D0660E">
      <w:r>
        <w:t>O acceso permítese sempre.</w:t>
      </w:r>
    </w:p>
    <w:p w:rsidR="009C6C9B" w:rsidRPr="00D0660E" w:rsidRDefault="009C6C9B" w:rsidP="00D0660E">
      <w:pPr>
        <w:pStyle w:val="p1"/>
        <w:rPr>
          <w:rStyle w:val="Code"/>
        </w:rPr>
      </w:pPr>
      <w:proofErr w:type="spellStart"/>
      <w:r w:rsidRPr="00D0660E">
        <w:rPr>
          <w:rStyle w:val="Code"/>
        </w:rPr>
        <w:t>Require</w:t>
      </w:r>
      <w:proofErr w:type="spellEnd"/>
      <w:r w:rsidRPr="00D0660E">
        <w:rPr>
          <w:rStyle w:val="Code"/>
        </w:rPr>
        <w:t xml:space="preserve"> </w:t>
      </w:r>
      <w:proofErr w:type="spellStart"/>
      <w:r w:rsidRPr="00D0660E">
        <w:rPr>
          <w:rStyle w:val="Code"/>
        </w:rPr>
        <w:t>all</w:t>
      </w:r>
      <w:proofErr w:type="spellEnd"/>
      <w:r w:rsidRPr="00D0660E">
        <w:rPr>
          <w:rStyle w:val="Code"/>
        </w:rPr>
        <w:t xml:space="preserve"> </w:t>
      </w:r>
      <w:proofErr w:type="spellStart"/>
      <w:r w:rsidRPr="00D0660E">
        <w:rPr>
          <w:rStyle w:val="Code"/>
        </w:rPr>
        <w:t>denied</w:t>
      </w:r>
      <w:proofErr w:type="spellEnd"/>
    </w:p>
    <w:p w:rsidR="009C6C9B" w:rsidRDefault="009C6C9B" w:rsidP="00D0660E">
      <w:r>
        <w:t>O acceso non se permite nunca.</w:t>
      </w:r>
    </w:p>
    <w:p w:rsidR="00D0660E" w:rsidRPr="005C7E24" w:rsidRDefault="006150DA" w:rsidP="00D0660E">
      <w:pPr>
        <w:pStyle w:val="p1"/>
        <w:rPr>
          <w:rStyle w:val="Code"/>
        </w:rPr>
      </w:pPr>
      <w:proofErr w:type="spellStart"/>
      <w:r w:rsidRPr="005C7E24">
        <w:rPr>
          <w:rStyle w:val="Code"/>
        </w:rPr>
        <w:t>Require</w:t>
      </w:r>
      <w:proofErr w:type="spellEnd"/>
      <w:r w:rsidRPr="005C7E24">
        <w:rPr>
          <w:rStyle w:val="Code"/>
        </w:rPr>
        <w:t xml:space="preserve"> </w:t>
      </w:r>
      <w:proofErr w:type="spellStart"/>
      <w:r w:rsidRPr="005C7E24">
        <w:rPr>
          <w:rStyle w:val="Code"/>
        </w:rPr>
        <w:t>ip</w:t>
      </w:r>
      <w:proofErr w:type="spellEnd"/>
      <w:r w:rsidRPr="005C7E24">
        <w:rPr>
          <w:rStyle w:val="Code"/>
        </w:rPr>
        <w:t xml:space="preserve"> </w:t>
      </w:r>
      <w:proofErr w:type="spellStart"/>
      <w:r w:rsidRPr="005C7E24">
        <w:rPr>
          <w:rStyle w:val="Code"/>
        </w:rPr>
        <w:t>ip</w:t>
      </w:r>
      <w:r w:rsidR="005C7E24" w:rsidRPr="005C7E24">
        <w:rPr>
          <w:rStyle w:val="Code"/>
        </w:rPr>
        <w:t>_ou_rango</w:t>
      </w:r>
      <w:proofErr w:type="spellEnd"/>
      <w:r w:rsidR="00622DEB">
        <w:rPr>
          <w:rStyle w:val="Code"/>
        </w:rPr>
        <w:t xml:space="preserve"> [</w:t>
      </w:r>
      <w:proofErr w:type="spellStart"/>
      <w:r w:rsidR="00622DEB" w:rsidRPr="005C7E24">
        <w:rPr>
          <w:rStyle w:val="Code"/>
        </w:rPr>
        <w:t>ip_ou_rango</w:t>
      </w:r>
      <w:proofErr w:type="spellEnd"/>
      <w:r w:rsidR="00622DEB">
        <w:rPr>
          <w:rStyle w:val="Code"/>
        </w:rPr>
        <w:t>] ...</w:t>
      </w:r>
    </w:p>
    <w:p w:rsidR="006150DA" w:rsidRDefault="006150DA" w:rsidP="006150DA">
      <w:r>
        <w:t>O acceso permítese desde esa IP.</w:t>
      </w:r>
    </w:p>
    <w:p w:rsidR="006150DA" w:rsidRPr="005C7E24" w:rsidRDefault="006150DA" w:rsidP="00D0660E">
      <w:pPr>
        <w:pStyle w:val="p1"/>
        <w:rPr>
          <w:rStyle w:val="Code"/>
        </w:rPr>
      </w:pPr>
      <w:proofErr w:type="spellStart"/>
      <w:r w:rsidRPr="005C7E24">
        <w:rPr>
          <w:rStyle w:val="Code"/>
        </w:rPr>
        <w:t>Require</w:t>
      </w:r>
      <w:proofErr w:type="spellEnd"/>
      <w:r w:rsidRPr="005C7E24">
        <w:rPr>
          <w:rStyle w:val="Code"/>
        </w:rPr>
        <w:t xml:space="preserve"> host </w:t>
      </w:r>
      <w:proofErr w:type="spellStart"/>
      <w:r w:rsidRPr="005C7E24">
        <w:rPr>
          <w:rStyle w:val="Code"/>
        </w:rPr>
        <w:t>enderezo_simbólico</w:t>
      </w:r>
      <w:proofErr w:type="spellEnd"/>
    </w:p>
    <w:p w:rsidR="006150DA" w:rsidRDefault="006150DA" w:rsidP="006150DA">
      <w:r>
        <w:t>O acceso permítese desde ese enderezo simbólico.</w:t>
      </w:r>
    </w:p>
    <w:p w:rsidR="006150DA" w:rsidRDefault="00622DEB" w:rsidP="00622DEB">
      <w:pPr>
        <w:pStyle w:val="p1"/>
        <w:rPr>
          <w:rStyle w:val="Code"/>
        </w:rPr>
      </w:pPr>
      <w:proofErr w:type="spellStart"/>
      <w:r w:rsidRPr="00622DEB">
        <w:rPr>
          <w:rStyle w:val="Code"/>
        </w:rPr>
        <w:t>Require</w:t>
      </w:r>
      <w:proofErr w:type="spellEnd"/>
      <w:r w:rsidRPr="00622DEB">
        <w:rPr>
          <w:rStyle w:val="Code"/>
        </w:rPr>
        <w:t xml:space="preserve"> </w:t>
      </w:r>
      <w:proofErr w:type="spellStart"/>
      <w:r w:rsidRPr="00622DEB">
        <w:rPr>
          <w:rStyle w:val="Code"/>
        </w:rPr>
        <w:t>user</w:t>
      </w:r>
      <w:proofErr w:type="spellEnd"/>
      <w:r w:rsidRPr="00622DEB">
        <w:rPr>
          <w:rStyle w:val="Code"/>
        </w:rPr>
        <w:t xml:space="preserve"> usuario1 [usuario2] ...</w:t>
      </w:r>
    </w:p>
    <w:p w:rsidR="00622DEB" w:rsidRPr="00622DEB" w:rsidRDefault="00622DEB" w:rsidP="00622DEB">
      <w:r w:rsidRPr="00622DEB">
        <w:t>O acceso se per</w:t>
      </w:r>
      <w:r>
        <w:t>mite aos usuarios especificados.</w:t>
      </w:r>
    </w:p>
    <w:p w:rsidR="00622DEB" w:rsidRDefault="00622DEB" w:rsidP="00622DEB">
      <w:pPr>
        <w:pStyle w:val="p1"/>
        <w:rPr>
          <w:rStyle w:val="Code"/>
        </w:rPr>
      </w:pPr>
      <w:proofErr w:type="spellStart"/>
      <w:r>
        <w:rPr>
          <w:rStyle w:val="Code"/>
        </w:rPr>
        <w:t>Require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group</w:t>
      </w:r>
      <w:proofErr w:type="spellEnd"/>
      <w:r>
        <w:rPr>
          <w:rStyle w:val="Code"/>
        </w:rPr>
        <w:t xml:space="preserve"> grupo1 [grupo2] ...</w:t>
      </w:r>
    </w:p>
    <w:p w:rsidR="00622DEB" w:rsidRPr="00622DEB" w:rsidRDefault="00622DEB" w:rsidP="00622DEB">
      <w:r w:rsidRPr="00622DEB">
        <w:t xml:space="preserve">O acceso se permite aos </w:t>
      </w:r>
      <w:r>
        <w:t>grupos</w:t>
      </w:r>
      <w:r w:rsidRPr="00622DEB">
        <w:t xml:space="preserve"> especificados.</w:t>
      </w:r>
    </w:p>
    <w:p w:rsidR="00622DEB" w:rsidRDefault="00DF6BFC" w:rsidP="00936D94">
      <w:pPr>
        <w:pStyle w:val="p1"/>
      </w:pPr>
      <w:r w:rsidRPr="00DF6BFC">
        <w:t>Cada una das op</w:t>
      </w:r>
      <w:r>
        <w:t xml:space="preserve">cións da directiva Require pode ser negada empregando a opción </w:t>
      </w:r>
      <w:proofErr w:type="spellStart"/>
      <w:r w:rsidRPr="00DF6BFC">
        <w:rPr>
          <w:rStyle w:val="Code"/>
        </w:rPr>
        <w:t>not</w:t>
      </w:r>
      <w:proofErr w:type="spellEnd"/>
      <w:r>
        <w:t>.</w:t>
      </w:r>
    </w:p>
    <w:p w:rsidR="00D824D0" w:rsidRDefault="00D824D0" w:rsidP="00D824D0">
      <w:pPr>
        <w:pStyle w:val="Codigo"/>
      </w:pPr>
      <w:proofErr w:type="spellStart"/>
      <w:r w:rsidRPr="00D824D0">
        <w:t>Require</w:t>
      </w:r>
      <w:proofErr w:type="spellEnd"/>
      <w:r w:rsidRPr="00D824D0">
        <w:t xml:space="preserve"> </w:t>
      </w:r>
      <w:proofErr w:type="spellStart"/>
      <w:r w:rsidRPr="00D824D0">
        <w:t>not</w:t>
      </w:r>
      <w:proofErr w:type="spellEnd"/>
      <w:r w:rsidRPr="00D824D0">
        <w:t xml:space="preserve"> </w:t>
      </w:r>
      <w:proofErr w:type="spellStart"/>
      <w:r w:rsidRPr="00D824D0">
        <w:t>ip</w:t>
      </w:r>
      <w:proofErr w:type="spellEnd"/>
      <w:r w:rsidRPr="00D824D0">
        <w:t xml:space="preserve"> 192.168.205</w:t>
      </w:r>
    </w:p>
    <w:p w:rsidR="009F0184" w:rsidRDefault="00996627" w:rsidP="00936D94">
      <w:pPr>
        <w:pStyle w:val="p1"/>
      </w:pPr>
      <w:r>
        <w:lastRenderedPageBreak/>
        <w:t>Se varias directivas Require se empregan nunha mesma sección sen estar contidas nun contedor de autorización, o acceso se permite se se cumpre algunha delas</w:t>
      </w:r>
      <w:r w:rsidR="00201396">
        <w:t xml:space="preserve"> (equivalente a </w:t>
      </w:r>
      <w:proofErr w:type="spellStart"/>
      <w:r w:rsidR="00201396" w:rsidRPr="00201396">
        <w:rPr>
          <w:rStyle w:val="Code"/>
        </w:rPr>
        <w:t>RequireAny</w:t>
      </w:r>
      <w:proofErr w:type="spellEnd"/>
      <w:r w:rsidR="00201396">
        <w:t>)</w:t>
      </w:r>
      <w:r>
        <w:t>.</w:t>
      </w:r>
    </w:p>
    <w:p w:rsidR="00D0660E" w:rsidRDefault="00DF4F70" w:rsidP="00DF4F70">
      <w:pPr>
        <w:pStyle w:val="n5"/>
      </w:pPr>
      <w:bookmarkStart w:id="7" w:name="_Toc474966402"/>
      <w:r>
        <w:t>Contedores de autorización</w:t>
      </w:r>
      <w:bookmarkEnd w:id="7"/>
    </w:p>
    <w:p w:rsidR="00517B7E" w:rsidRPr="00517B7E" w:rsidRDefault="00517B7E" w:rsidP="00517B7E">
      <w:pPr>
        <w:pStyle w:val="tx1"/>
      </w:pPr>
      <w:r>
        <w:t>Estes contedores poden aniñarse entre eles para indicar condicións máis complexas.</w:t>
      </w:r>
    </w:p>
    <w:p w:rsidR="00DF4F70" w:rsidRDefault="00DF4F70" w:rsidP="00DF4F70">
      <w:pPr>
        <w:pStyle w:val="n6"/>
      </w:pPr>
      <w:bookmarkStart w:id="8" w:name="_Toc474966403"/>
      <w:proofErr w:type="spellStart"/>
      <w:r>
        <w:t>RequireAll</w:t>
      </w:r>
      <w:bookmarkEnd w:id="8"/>
      <w:proofErr w:type="spellEnd"/>
    </w:p>
    <w:p w:rsidR="00C41954" w:rsidRPr="00C41954" w:rsidRDefault="00C41954" w:rsidP="00C41954">
      <w:pPr>
        <w:pStyle w:val="tx1"/>
      </w:pPr>
      <w:r>
        <w:t xml:space="preserve">Para que se </w:t>
      </w:r>
      <w:r w:rsidR="00AD2A28">
        <w:t>permita</w:t>
      </w:r>
      <w:r>
        <w:t xml:space="preserve"> o acceso ao recurso, deben cumprise todas as condicións indicadas por cláusulas </w:t>
      </w:r>
      <w:proofErr w:type="spellStart"/>
      <w:r w:rsidRPr="00712436">
        <w:rPr>
          <w:rStyle w:val="Code"/>
        </w:rPr>
        <w:t>Require</w:t>
      </w:r>
      <w:proofErr w:type="spellEnd"/>
      <w:r>
        <w:t xml:space="preserve"> que contén.</w:t>
      </w:r>
    </w:p>
    <w:p w:rsidR="00DF4F70" w:rsidRDefault="00DF4F70" w:rsidP="00DF4F70">
      <w:pPr>
        <w:pStyle w:val="n6"/>
      </w:pPr>
      <w:bookmarkStart w:id="9" w:name="_Toc474966404"/>
      <w:proofErr w:type="spellStart"/>
      <w:r>
        <w:t>RequireAny</w:t>
      </w:r>
      <w:bookmarkEnd w:id="9"/>
      <w:proofErr w:type="spellEnd"/>
    </w:p>
    <w:p w:rsidR="00C41954" w:rsidRDefault="00C41954" w:rsidP="00C41954">
      <w:pPr>
        <w:pStyle w:val="tx1"/>
      </w:pPr>
      <w:r>
        <w:t xml:space="preserve">Para que se </w:t>
      </w:r>
      <w:r w:rsidR="00AD2A28">
        <w:t>permita</w:t>
      </w:r>
      <w:r>
        <w:t xml:space="preserve"> o acceso ao recurso, debe cumprise algunha das condicións indicadas por cláusulas </w:t>
      </w:r>
      <w:proofErr w:type="spellStart"/>
      <w:r w:rsidRPr="00712436">
        <w:rPr>
          <w:rStyle w:val="Code"/>
        </w:rPr>
        <w:t>Require</w:t>
      </w:r>
      <w:proofErr w:type="spellEnd"/>
      <w:r>
        <w:t xml:space="preserve"> que contén.</w:t>
      </w:r>
    </w:p>
    <w:p w:rsidR="0014771D" w:rsidRDefault="0014771D" w:rsidP="0014771D">
      <w:pPr>
        <w:pStyle w:val="n6"/>
      </w:pPr>
      <w:bookmarkStart w:id="10" w:name="_Toc474966405"/>
      <w:proofErr w:type="spellStart"/>
      <w:r>
        <w:t>RequireNone</w:t>
      </w:r>
      <w:bookmarkEnd w:id="10"/>
      <w:proofErr w:type="spellEnd"/>
    </w:p>
    <w:p w:rsidR="00AD2A28" w:rsidRDefault="00AD2A28" w:rsidP="00AD2A28">
      <w:pPr>
        <w:pStyle w:val="tx1"/>
      </w:pPr>
      <w:r>
        <w:t xml:space="preserve">Para que se permita o acceso ao recurso, non debe cumprise ningunha das condicións indicadas por cláusulas </w:t>
      </w:r>
      <w:proofErr w:type="spellStart"/>
      <w:r w:rsidRPr="00712436">
        <w:rPr>
          <w:rStyle w:val="Code"/>
        </w:rPr>
        <w:t>Require</w:t>
      </w:r>
      <w:proofErr w:type="spellEnd"/>
      <w:r>
        <w:t xml:space="preserve"> que contén.</w:t>
      </w:r>
    </w:p>
    <w:p w:rsidR="002D7F51" w:rsidRDefault="002D7F51" w:rsidP="001C1FFC">
      <w:pPr>
        <w:pStyle w:val="n5"/>
      </w:pPr>
      <w:bookmarkStart w:id="11" w:name="_Toc474966406"/>
      <w:r>
        <w:t>Exemplos</w:t>
      </w:r>
      <w:bookmarkEnd w:id="11"/>
    </w:p>
    <w:p w:rsidR="002E0C69" w:rsidRPr="002E0C69" w:rsidRDefault="002E0C69" w:rsidP="002E0C69">
      <w:pPr>
        <w:pStyle w:val="p1"/>
      </w:pPr>
      <w:r>
        <w:t>Permitir o acceso desde todas as IP menos a 10.252.46.165:</w:t>
      </w:r>
    </w:p>
    <w:p w:rsidR="00183305" w:rsidRDefault="00183305" w:rsidP="001614CE">
      <w:pPr>
        <w:pStyle w:val="Codigo"/>
      </w:pPr>
      <w:r>
        <w:t>&lt;</w:t>
      </w:r>
      <w:proofErr w:type="spellStart"/>
      <w:r>
        <w:t>RequireAll</w:t>
      </w:r>
      <w:proofErr w:type="spellEnd"/>
      <w:r>
        <w:t>&gt;</w:t>
      </w:r>
    </w:p>
    <w:p w:rsidR="00183305" w:rsidRDefault="00183305" w:rsidP="001614CE">
      <w:pPr>
        <w:pStyle w:val="Codigo"/>
      </w:pPr>
      <w:r>
        <w:t xml:space="preserve">   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granted</w:t>
      </w:r>
      <w:proofErr w:type="spellEnd"/>
    </w:p>
    <w:p w:rsidR="00183305" w:rsidRDefault="00183305" w:rsidP="001614CE">
      <w:pPr>
        <w:pStyle w:val="Codigo"/>
      </w:pPr>
      <w:r>
        <w:t xml:space="preserve">   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10.252.46.165</w:t>
      </w:r>
    </w:p>
    <w:p w:rsidR="001C1FFC" w:rsidRDefault="00183305" w:rsidP="001614CE">
      <w:pPr>
        <w:pStyle w:val="Codigo"/>
      </w:pPr>
      <w:r>
        <w:t>&lt;/</w:t>
      </w:r>
      <w:proofErr w:type="spellStart"/>
      <w:r>
        <w:t>RequireAll</w:t>
      </w:r>
      <w:proofErr w:type="spellEnd"/>
      <w:r>
        <w:t>&gt;</w:t>
      </w:r>
    </w:p>
    <w:p w:rsidR="00183305" w:rsidRDefault="002E0C69" w:rsidP="002E0C69">
      <w:pPr>
        <w:pStyle w:val="p1"/>
      </w:pPr>
      <w:r>
        <w:t xml:space="preserve">Permitir o acceso a todos menos aos </w:t>
      </w:r>
      <w:proofErr w:type="spellStart"/>
      <w:r>
        <w:t>hosts</w:t>
      </w:r>
      <w:proofErr w:type="spellEnd"/>
      <w:r>
        <w:t xml:space="preserve"> de </w:t>
      </w:r>
      <w:proofErr w:type="spellStart"/>
      <w:r w:rsidRPr="002E0C69">
        <w:rPr>
          <w:rStyle w:val="Code"/>
        </w:rPr>
        <w:t>xunta.gal</w:t>
      </w:r>
      <w:proofErr w:type="spellEnd"/>
    </w:p>
    <w:p w:rsidR="00325CA7" w:rsidRDefault="00325CA7" w:rsidP="001614CE">
      <w:pPr>
        <w:pStyle w:val="Codigo"/>
      </w:pPr>
      <w:r>
        <w:t>&lt;</w:t>
      </w:r>
      <w:proofErr w:type="spellStart"/>
      <w:r>
        <w:t>RequireAll</w:t>
      </w:r>
      <w:proofErr w:type="spellEnd"/>
      <w:r>
        <w:t>&gt;</w:t>
      </w:r>
    </w:p>
    <w:p w:rsidR="00325CA7" w:rsidRDefault="00325CA7" w:rsidP="001614CE">
      <w:pPr>
        <w:pStyle w:val="Codigo"/>
      </w:pPr>
      <w:r>
        <w:t xml:space="preserve">   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granted</w:t>
      </w:r>
      <w:proofErr w:type="spellEnd"/>
    </w:p>
    <w:p w:rsidR="00325CA7" w:rsidRDefault="00325CA7" w:rsidP="001614CE">
      <w:pPr>
        <w:pStyle w:val="Codigo"/>
      </w:pPr>
      <w:r>
        <w:t xml:space="preserve">   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 w:rsidR="00045F32">
        <w:t>xunta.gal</w:t>
      </w:r>
      <w:proofErr w:type="spellEnd"/>
    </w:p>
    <w:p w:rsidR="00183305" w:rsidRDefault="00325CA7" w:rsidP="001614CE">
      <w:pPr>
        <w:pStyle w:val="Codigo"/>
      </w:pPr>
      <w:r>
        <w:t>&lt;/</w:t>
      </w:r>
      <w:proofErr w:type="spellStart"/>
      <w:r>
        <w:t>RequireAll</w:t>
      </w:r>
      <w:proofErr w:type="spellEnd"/>
      <w:r>
        <w:t>&gt;</w:t>
      </w:r>
    </w:p>
    <w:p w:rsidR="002E0C69" w:rsidRPr="002E0C69" w:rsidRDefault="002E0C69" w:rsidP="002E0C69">
      <w:pPr>
        <w:pStyle w:val="p1"/>
      </w:pPr>
      <w:r>
        <w:t xml:space="preserve">Permitir o acceso desde todas as IP menos a 10.252.46.165 e a todos os </w:t>
      </w:r>
      <w:proofErr w:type="spellStart"/>
      <w:r>
        <w:t>hosts</w:t>
      </w:r>
      <w:proofErr w:type="spellEnd"/>
      <w:r>
        <w:t xml:space="preserve"> menos aos de </w:t>
      </w:r>
      <w:proofErr w:type="spellStart"/>
      <w:r w:rsidRPr="002E0C69">
        <w:rPr>
          <w:rStyle w:val="Code"/>
        </w:rPr>
        <w:t>xunta.gal</w:t>
      </w:r>
      <w:proofErr w:type="spellEnd"/>
      <w:r w:rsidR="00DC7DC6" w:rsidRPr="00DC7DC6">
        <w:t>:</w:t>
      </w:r>
    </w:p>
    <w:p w:rsidR="005A05A5" w:rsidRDefault="005A05A5" w:rsidP="001614CE">
      <w:pPr>
        <w:pStyle w:val="Codigo"/>
      </w:pPr>
      <w:r>
        <w:t>&lt;</w:t>
      </w:r>
      <w:proofErr w:type="spellStart"/>
      <w:r>
        <w:t>RequireAll</w:t>
      </w:r>
      <w:proofErr w:type="spellEnd"/>
      <w:r>
        <w:t>&gt;</w:t>
      </w:r>
    </w:p>
    <w:p w:rsidR="005A05A5" w:rsidRDefault="005A05A5" w:rsidP="001614CE">
      <w:pPr>
        <w:pStyle w:val="Codigo"/>
      </w:pPr>
      <w:r>
        <w:t xml:space="preserve">   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granted</w:t>
      </w:r>
      <w:proofErr w:type="spellEnd"/>
    </w:p>
    <w:p w:rsidR="005A05A5" w:rsidRDefault="005A05A5" w:rsidP="001614CE">
      <w:pPr>
        <w:pStyle w:val="Codigo"/>
      </w:pPr>
      <w:r>
        <w:t xml:space="preserve">   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192.168.205</w:t>
      </w:r>
    </w:p>
    <w:p w:rsidR="005A05A5" w:rsidRDefault="005A05A5" w:rsidP="00045F32">
      <w:pPr>
        <w:pStyle w:val="Codigo"/>
      </w:pPr>
      <w:r>
        <w:t xml:space="preserve">   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host </w:t>
      </w:r>
      <w:proofErr w:type="spellStart"/>
      <w:r w:rsidR="00045F32">
        <w:t>xunta.gal</w:t>
      </w:r>
      <w:proofErr w:type="spellEnd"/>
    </w:p>
    <w:p w:rsidR="00325CA7" w:rsidRDefault="005A05A5" w:rsidP="001614CE">
      <w:pPr>
        <w:pStyle w:val="Codigo"/>
      </w:pPr>
      <w:r>
        <w:t>&lt;/</w:t>
      </w:r>
      <w:proofErr w:type="spellStart"/>
      <w:r>
        <w:t>RequireAll</w:t>
      </w:r>
      <w:proofErr w:type="spellEnd"/>
      <w:r>
        <w:t>&gt;</w:t>
      </w:r>
    </w:p>
    <w:p w:rsidR="001614CE" w:rsidRDefault="00BD75D9" w:rsidP="00BD75D9">
      <w:pPr>
        <w:pStyle w:val="p1"/>
      </w:pPr>
      <w:r>
        <w:t xml:space="preserve">Permitir o acceso ao directorio </w:t>
      </w:r>
      <w:r w:rsidRPr="00BD75D9">
        <w:rPr>
          <w:rStyle w:val="Code"/>
        </w:rPr>
        <w:t>/www/</w:t>
      </w:r>
      <w:r w:rsidR="006760D2">
        <w:rPr>
          <w:rStyle w:val="Code"/>
        </w:rPr>
        <w:t>interno</w:t>
      </w:r>
      <w:r>
        <w:t xml:space="preserve"> ben </w:t>
      </w:r>
      <w:r w:rsidR="006760D2">
        <w:t xml:space="preserve">aos </w:t>
      </w:r>
      <w:proofErr w:type="spellStart"/>
      <w:r w:rsidR="006760D2">
        <w:t>hosts</w:t>
      </w:r>
      <w:proofErr w:type="spellEnd"/>
      <w:r w:rsidR="006760D2">
        <w:t xml:space="preserve"> pertencentes a </w:t>
      </w:r>
      <w:proofErr w:type="spellStart"/>
      <w:r w:rsidR="006760D2" w:rsidRPr="006760D2">
        <w:rPr>
          <w:rStyle w:val="Code"/>
        </w:rPr>
        <w:t>xunta.gal</w:t>
      </w:r>
      <w:proofErr w:type="spellEnd"/>
      <w:r w:rsidR="006760D2">
        <w:t xml:space="preserve"> ou os que están na rede </w:t>
      </w:r>
      <w:r w:rsidR="006760D2" w:rsidRPr="006760D2">
        <w:rPr>
          <w:rStyle w:val="Code"/>
        </w:rPr>
        <w:t>192.168.0.0/24</w:t>
      </w:r>
      <w:r>
        <w:t>.</w:t>
      </w:r>
    </w:p>
    <w:p w:rsidR="001614CE" w:rsidRDefault="001614CE" w:rsidP="001614CE">
      <w:pPr>
        <w:pStyle w:val="Codigo"/>
      </w:pPr>
      <w:r>
        <w:t>&lt;</w:t>
      </w:r>
      <w:proofErr w:type="spellStart"/>
      <w:r>
        <w:t>Directory</w:t>
      </w:r>
      <w:proofErr w:type="spellEnd"/>
      <w:r>
        <w:t xml:space="preserve"> "/www/</w:t>
      </w:r>
      <w:r w:rsidR="006760D2">
        <w:t>interno</w:t>
      </w:r>
      <w:r>
        <w:t>"&gt;</w:t>
      </w:r>
    </w:p>
    <w:p w:rsidR="001614CE" w:rsidRDefault="001614CE" w:rsidP="001614CE">
      <w:pPr>
        <w:pStyle w:val="Codigo"/>
      </w:pPr>
      <w:r>
        <w:t xml:space="preserve">   &lt;</w:t>
      </w:r>
      <w:proofErr w:type="spellStart"/>
      <w:r>
        <w:t>RequireAny</w:t>
      </w:r>
      <w:proofErr w:type="spellEnd"/>
      <w:r>
        <w:t>&gt;</w:t>
      </w:r>
    </w:p>
    <w:p w:rsidR="001614CE" w:rsidRDefault="001614CE" w:rsidP="001614CE">
      <w:pPr>
        <w:pStyle w:val="Codigo"/>
      </w:pPr>
      <w:r>
        <w:lastRenderedPageBreak/>
        <w:t xml:space="preserve">      </w:t>
      </w:r>
      <w:proofErr w:type="spellStart"/>
      <w:r>
        <w:t>Require</w:t>
      </w:r>
      <w:proofErr w:type="spellEnd"/>
      <w:r>
        <w:t xml:space="preserve"> </w:t>
      </w:r>
      <w:r w:rsidR="006760D2">
        <w:t>host</w:t>
      </w:r>
      <w:r>
        <w:t xml:space="preserve"> </w:t>
      </w:r>
      <w:proofErr w:type="spellStart"/>
      <w:r w:rsidR="006760D2">
        <w:t>xunta.gal</w:t>
      </w:r>
      <w:proofErr w:type="spellEnd"/>
    </w:p>
    <w:p w:rsidR="001614CE" w:rsidRDefault="001614CE" w:rsidP="001614CE">
      <w:pPr>
        <w:pStyle w:val="Codigo"/>
      </w:pPr>
      <w:r>
        <w:t xml:space="preserve">     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192.168.0</w:t>
      </w:r>
    </w:p>
    <w:p w:rsidR="001614CE" w:rsidRDefault="001614CE" w:rsidP="001614CE">
      <w:pPr>
        <w:pStyle w:val="Codigo"/>
      </w:pPr>
      <w:r>
        <w:t xml:space="preserve">   &lt;/</w:t>
      </w:r>
      <w:proofErr w:type="spellStart"/>
      <w:r>
        <w:t>RequireAny</w:t>
      </w:r>
      <w:proofErr w:type="spellEnd"/>
      <w:r>
        <w:t>&gt;</w:t>
      </w:r>
    </w:p>
    <w:p w:rsidR="001614CE" w:rsidRPr="00183305" w:rsidRDefault="001614CE" w:rsidP="001614CE">
      <w:pPr>
        <w:pStyle w:val="Codigo"/>
      </w:pPr>
      <w:r>
        <w:t>&lt;/</w:t>
      </w:r>
      <w:proofErr w:type="spellStart"/>
      <w:r>
        <w:t>Directory</w:t>
      </w:r>
      <w:proofErr w:type="spellEnd"/>
      <w:r>
        <w:t>&gt;</w:t>
      </w:r>
    </w:p>
    <w:p w:rsidR="00105F4E" w:rsidRDefault="0078020A" w:rsidP="0078020A">
      <w:pPr>
        <w:pStyle w:val="n3"/>
      </w:pPr>
      <w:bookmarkStart w:id="12" w:name="_Toc474966407"/>
      <w:bookmarkStart w:id="13" w:name="_Toc84218441"/>
      <w:bookmarkStart w:id="14" w:name="_Toc368473614"/>
      <w:r>
        <w:t>Autorización e autenticación</w:t>
      </w:r>
      <w:bookmarkEnd w:id="12"/>
    </w:p>
    <w:p w:rsidR="00105F4E" w:rsidRDefault="00105F4E" w:rsidP="00105F4E">
      <w:pPr>
        <w:pStyle w:val="tx1"/>
      </w:pPr>
      <w:r>
        <w:t>Para configurar o servidor Apache para que sexa capaz de autenticar aos usuarios e verificar a autorización do mesmo ao recurso solicitado, é necesario realizar as seguintes accións:</w:t>
      </w:r>
    </w:p>
    <w:p w:rsidR="00105F4E" w:rsidRDefault="00105F4E" w:rsidP="008C0244">
      <w:pPr>
        <w:pStyle w:val="p1"/>
      </w:pPr>
      <w:r>
        <w:t>Crear un ficheiro con usuarios</w:t>
      </w:r>
      <w:r w:rsidR="00A34ED5">
        <w:t>.</w:t>
      </w:r>
    </w:p>
    <w:p w:rsidR="00105F4E" w:rsidRDefault="00105F4E" w:rsidP="008C0244">
      <w:pPr>
        <w:pStyle w:val="p1"/>
      </w:pPr>
      <w:r>
        <w:t>Crear un ficheiro con grupos (se é necesario)</w:t>
      </w:r>
      <w:r w:rsidR="00A34ED5">
        <w:t>.</w:t>
      </w:r>
    </w:p>
    <w:p w:rsidR="00105F4E" w:rsidRDefault="00105F4E" w:rsidP="008C0244">
      <w:pPr>
        <w:pStyle w:val="p1"/>
      </w:pPr>
      <w:r>
        <w:t>Definir as directivas no ficheiro de configuración</w:t>
      </w:r>
      <w:r w:rsidR="00A34ED5">
        <w:t>.</w:t>
      </w:r>
    </w:p>
    <w:p w:rsidR="00105F4E" w:rsidRDefault="00105F4E" w:rsidP="00E0050A">
      <w:pPr>
        <w:pStyle w:val="tx1"/>
      </w:pPr>
      <w:r>
        <w:t xml:space="preserve">É </w:t>
      </w:r>
      <w:r w:rsidR="00E0050A">
        <w:t>necesario</w:t>
      </w:r>
      <w:r>
        <w:t xml:space="preserve"> que tanto os ficheiros de usuarios como os de grupos, </w:t>
      </w:r>
      <w:r w:rsidR="008C0244">
        <w:t>se ato</w:t>
      </w:r>
      <w:r>
        <w:t>pen almacenados fóra dos directorios publicados, para que desta forma ninguén poida descargalos.</w:t>
      </w:r>
    </w:p>
    <w:p w:rsidR="00C81E71" w:rsidRDefault="00105F4E" w:rsidP="00C81E71">
      <w:r>
        <w:t xml:space="preserve">O control de acceso pode facerse para todos os ficheiros do sitio </w:t>
      </w:r>
      <w:proofErr w:type="spellStart"/>
      <w:r>
        <w:t>web</w:t>
      </w:r>
      <w:proofErr w:type="spellEnd"/>
      <w:r>
        <w:t xml:space="preserve"> ou para algúns ficheiros (mediante a directiva </w:t>
      </w:r>
      <w:r w:rsidRPr="008C0244">
        <w:rPr>
          <w:rStyle w:val="Code"/>
        </w:rPr>
        <w:t>&lt;Files&gt;</w:t>
      </w:r>
      <w:r>
        <w:t xml:space="preserve">) ou directorios (mediante a directiva </w:t>
      </w:r>
      <w:r w:rsidRPr="008C0244">
        <w:rPr>
          <w:rStyle w:val="Code"/>
        </w:rPr>
        <w:t>&lt;</w:t>
      </w:r>
      <w:proofErr w:type="spellStart"/>
      <w:r w:rsidRPr="008C0244">
        <w:rPr>
          <w:rStyle w:val="Code"/>
        </w:rPr>
        <w:t>Directory</w:t>
      </w:r>
      <w:proofErr w:type="spellEnd"/>
      <w:r w:rsidRPr="008C0244">
        <w:rPr>
          <w:rStyle w:val="Code"/>
        </w:rPr>
        <w:t>&gt;</w:t>
      </w:r>
      <w:r>
        <w:t>).</w:t>
      </w:r>
    </w:p>
    <w:p w:rsidR="00105F4E" w:rsidRDefault="00105F4E" w:rsidP="008C0244">
      <w:pPr>
        <w:pStyle w:val="n5"/>
      </w:pPr>
      <w:bookmarkStart w:id="15" w:name="_Toc474966408"/>
      <w:r>
        <w:t xml:space="preserve">Autenticación </w:t>
      </w:r>
      <w:proofErr w:type="spellStart"/>
      <w:r>
        <w:t>Basic</w:t>
      </w:r>
      <w:proofErr w:type="spellEnd"/>
      <w:r>
        <w:t xml:space="preserve"> e </w:t>
      </w:r>
      <w:proofErr w:type="spellStart"/>
      <w:r>
        <w:t>Digest</w:t>
      </w:r>
      <w:bookmarkEnd w:id="15"/>
      <w:proofErr w:type="spellEnd"/>
    </w:p>
    <w:p w:rsidR="00105F4E" w:rsidRDefault="00105F4E" w:rsidP="00105F4E">
      <w:pPr>
        <w:pStyle w:val="tx1"/>
      </w:pPr>
      <w:r>
        <w:t xml:space="preserve">A diferenza entre ambas é que no modo de autenticación Basic, os contrasinais envíanse en claro, mentres que en </w:t>
      </w:r>
      <w:proofErr w:type="spellStart"/>
      <w:r>
        <w:t>Digest</w:t>
      </w:r>
      <w:proofErr w:type="spellEnd"/>
      <w:r>
        <w:t xml:space="preserve"> </w:t>
      </w:r>
      <w:r w:rsidR="00667BA9">
        <w:t>os contrasinais envíanse cifrado</w:t>
      </w:r>
      <w:r>
        <w:t>s.</w:t>
      </w:r>
    </w:p>
    <w:p w:rsidR="006E65FA" w:rsidRPr="006E65FA" w:rsidRDefault="006E65FA" w:rsidP="006E65FA">
      <w:r>
        <w:t xml:space="preserve">O módulo de Apache que controla a autenticación </w:t>
      </w:r>
      <w:proofErr w:type="spellStart"/>
      <w:r>
        <w:t>Basic</w:t>
      </w:r>
      <w:proofErr w:type="spellEnd"/>
      <w:r>
        <w:t xml:space="preserve"> é </w:t>
      </w:r>
      <w:proofErr w:type="spellStart"/>
      <w:r w:rsidRPr="001C7D41">
        <w:rPr>
          <w:rStyle w:val="Code"/>
        </w:rPr>
        <w:t>auth_basic</w:t>
      </w:r>
      <w:proofErr w:type="spellEnd"/>
      <w:r>
        <w:t xml:space="preserve"> e está habilitado por defecto, pola contra, o que controla a autenticación </w:t>
      </w:r>
      <w:proofErr w:type="spellStart"/>
      <w:r>
        <w:t>Digest</w:t>
      </w:r>
      <w:proofErr w:type="spellEnd"/>
      <w:r>
        <w:t xml:space="preserve"> é </w:t>
      </w:r>
      <w:proofErr w:type="spellStart"/>
      <w:r w:rsidRPr="001C7D41">
        <w:rPr>
          <w:rStyle w:val="Code"/>
        </w:rPr>
        <w:t>auth_digest</w:t>
      </w:r>
      <w:proofErr w:type="spellEnd"/>
      <w:r>
        <w:t xml:space="preserve"> e </w:t>
      </w:r>
      <w:r w:rsidR="001C7D41">
        <w:t xml:space="preserve">está </w:t>
      </w:r>
      <w:proofErr w:type="spellStart"/>
      <w:r w:rsidR="001C7D41">
        <w:t>deshabilitado</w:t>
      </w:r>
      <w:proofErr w:type="spellEnd"/>
      <w:r w:rsidR="001C7D41">
        <w:t xml:space="preserve"> por defecto.</w:t>
      </w:r>
    </w:p>
    <w:p w:rsidR="00105F4E" w:rsidRDefault="00105F4E" w:rsidP="008C0244">
      <w:pPr>
        <w:pStyle w:val="n5"/>
      </w:pPr>
      <w:bookmarkStart w:id="16" w:name="_Toc474966409"/>
      <w:r>
        <w:t>Creación de usuarios</w:t>
      </w:r>
      <w:bookmarkEnd w:id="16"/>
    </w:p>
    <w:p w:rsidR="00105F4E" w:rsidRDefault="00105F4E" w:rsidP="00105F4E">
      <w:pPr>
        <w:pStyle w:val="tx1"/>
      </w:pPr>
      <w:r>
        <w:t xml:space="preserve">Para crear o ficheiro utilizamos o comando </w:t>
      </w:r>
      <w:proofErr w:type="spellStart"/>
      <w:r w:rsidRPr="008C0244">
        <w:rPr>
          <w:rStyle w:val="Code"/>
        </w:rPr>
        <w:t>htpasswd</w:t>
      </w:r>
      <w:proofErr w:type="spellEnd"/>
      <w:r>
        <w:t xml:space="preserve"> (se a autenticación é </w:t>
      </w:r>
      <w:proofErr w:type="spellStart"/>
      <w:r>
        <w:t>Basic</w:t>
      </w:r>
      <w:proofErr w:type="spellEnd"/>
      <w:r>
        <w:t xml:space="preserve">) ou </w:t>
      </w:r>
      <w:proofErr w:type="spellStart"/>
      <w:r w:rsidRPr="008C0244">
        <w:rPr>
          <w:rStyle w:val="Code"/>
        </w:rPr>
        <w:t>htdigest</w:t>
      </w:r>
      <w:proofErr w:type="spellEnd"/>
      <w:r>
        <w:t xml:space="preserve"> (se a autenticación é </w:t>
      </w:r>
      <w:proofErr w:type="spellStart"/>
      <w:r>
        <w:t>Digest</w:t>
      </w:r>
      <w:proofErr w:type="spellEnd"/>
      <w:r>
        <w:t xml:space="preserve">). A primeira vez que o utilicemos temos que poñerlle a opción </w:t>
      </w:r>
      <w:r w:rsidRPr="008C0244">
        <w:rPr>
          <w:rStyle w:val="Code"/>
        </w:rPr>
        <w:t>-c</w:t>
      </w:r>
      <w:r>
        <w:t>, para que cre o arquivo. Creariamos o usuario da seguinte maneira:</w:t>
      </w:r>
    </w:p>
    <w:p w:rsidR="00105F4E" w:rsidRDefault="00105F4E" w:rsidP="008C0244">
      <w:pPr>
        <w:pStyle w:val="Codigo"/>
      </w:pPr>
      <w:proofErr w:type="spellStart"/>
      <w:proofErr w:type="gramStart"/>
      <w:r>
        <w:t>htpasswd</w:t>
      </w:r>
      <w:proofErr w:type="spellEnd"/>
      <w:proofErr w:type="gramEnd"/>
      <w:r>
        <w:t xml:space="preserve"> </w:t>
      </w:r>
      <w:r w:rsidR="00C04C4B">
        <w:t>[</w:t>
      </w:r>
      <w:r>
        <w:t>-c</w:t>
      </w:r>
      <w:r w:rsidR="00C04C4B">
        <w:t>]</w:t>
      </w:r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contr_basic</w:t>
      </w:r>
      <w:proofErr w:type="spellEnd"/>
      <w:r>
        <w:t xml:space="preserve"> </w:t>
      </w:r>
      <w:proofErr w:type="spellStart"/>
      <w:r w:rsidR="001A297B">
        <w:t>xiana</w:t>
      </w:r>
      <w:proofErr w:type="spellEnd"/>
    </w:p>
    <w:p w:rsidR="00105F4E" w:rsidRDefault="00105F4E" w:rsidP="008C0244">
      <w:r>
        <w:t xml:space="preserve">Para </w:t>
      </w:r>
      <w:proofErr w:type="spellStart"/>
      <w:r w:rsidRPr="008C0244">
        <w:rPr>
          <w:rStyle w:val="Code"/>
        </w:rPr>
        <w:t>htdigest</w:t>
      </w:r>
      <w:proofErr w:type="spellEnd"/>
      <w:r>
        <w:t xml:space="preserve"> temos que indicar, ademais, o dominio ao que pertence o usuario:</w:t>
      </w:r>
    </w:p>
    <w:p w:rsidR="00105F4E" w:rsidRDefault="00105F4E" w:rsidP="008C0244">
      <w:pPr>
        <w:pStyle w:val="Codigo"/>
      </w:pPr>
      <w:proofErr w:type="spellStart"/>
      <w:proofErr w:type="gramStart"/>
      <w:r>
        <w:t>htdigest</w:t>
      </w:r>
      <w:proofErr w:type="spellEnd"/>
      <w:proofErr w:type="gramEnd"/>
      <w:r>
        <w:t xml:space="preserve"> </w:t>
      </w:r>
      <w:r w:rsidR="006A5392">
        <w:t>[</w:t>
      </w:r>
      <w:r>
        <w:t>-c</w:t>
      </w:r>
      <w:r w:rsidR="006A5392">
        <w:t>]</w:t>
      </w:r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contr_digest</w:t>
      </w:r>
      <w:proofErr w:type="spellEnd"/>
      <w:r>
        <w:t xml:space="preserve"> profes </w:t>
      </w:r>
      <w:proofErr w:type="spellStart"/>
      <w:r w:rsidR="001A297B">
        <w:t>xiana</w:t>
      </w:r>
      <w:proofErr w:type="spellEnd"/>
    </w:p>
    <w:p w:rsidR="00C81E71" w:rsidRDefault="00C81E71" w:rsidP="00C81E71">
      <w:r>
        <w:t xml:space="preserve">Para empregar a autenticación por usuarios, debe estar habilitado o módulo </w:t>
      </w:r>
      <w:proofErr w:type="spellStart"/>
      <w:r w:rsidRPr="00C81E71">
        <w:rPr>
          <w:rStyle w:val="Code"/>
        </w:rPr>
        <w:t>authz_user</w:t>
      </w:r>
      <w:proofErr w:type="spellEnd"/>
      <w:r>
        <w:t>, que o está por defecto.</w:t>
      </w:r>
    </w:p>
    <w:p w:rsidR="00105F4E" w:rsidRDefault="00105F4E" w:rsidP="008C0244">
      <w:pPr>
        <w:pStyle w:val="n5"/>
      </w:pPr>
      <w:bookmarkStart w:id="17" w:name="_Toc474966410"/>
      <w:r>
        <w:t>Creación de grupos</w:t>
      </w:r>
      <w:bookmarkEnd w:id="17"/>
    </w:p>
    <w:p w:rsidR="00105F4E" w:rsidRDefault="00105F4E" w:rsidP="00105F4E">
      <w:pPr>
        <w:pStyle w:val="tx1"/>
      </w:pPr>
      <w:r>
        <w:t>Créase un ficheiro cun grupo por liña coa seguinte sintaxe:</w:t>
      </w:r>
    </w:p>
    <w:p w:rsidR="00105F4E" w:rsidRDefault="00105F4E" w:rsidP="008C0244">
      <w:pPr>
        <w:pStyle w:val="Codigo"/>
      </w:pPr>
      <w:proofErr w:type="spellStart"/>
      <w:proofErr w:type="gramStart"/>
      <w:r>
        <w:t>nomeGrupo</w:t>
      </w:r>
      <w:proofErr w:type="spellEnd"/>
      <w:proofErr w:type="gramEnd"/>
      <w:r>
        <w:t>: usuario1 usuario2 usuario3 ...</w:t>
      </w:r>
    </w:p>
    <w:p w:rsidR="00C81E71" w:rsidRDefault="00C81E71" w:rsidP="00C81E71">
      <w:r>
        <w:t xml:space="preserve">Para empregar a autenticación por usuarios, debe estar habilitado o módulo </w:t>
      </w:r>
      <w:proofErr w:type="spellStart"/>
      <w:r w:rsidRPr="00C81E71">
        <w:rPr>
          <w:rStyle w:val="Code"/>
        </w:rPr>
        <w:t>authz_groupfile</w:t>
      </w:r>
      <w:proofErr w:type="spellEnd"/>
      <w:r>
        <w:t>, que o está por defecto.</w:t>
      </w:r>
    </w:p>
    <w:p w:rsidR="00105F4E" w:rsidRDefault="00105F4E" w:rsidP="008C0244">
      <w:pPr>
        <w:pStyle w:val="n5"/>
      </w:pPr>
      <w:bookmarkStart w:id="18" w:name="_Toc474966411"/>
      <w:r>
        <w:lastRenderedPageBreak/>
        <w:t>Directivas de restrición de acceso</w:t>
      </w:r>
      <w:bookmarkEnd w:id="18"/>
    </w:p>
    <w:p w:rsidR="00105F4E" w:rsidRDefault="00105F4E" w:rsidP="008C0244">
      <w:pPr>
        <w:pStyle w:val="n6"/>
      </w:pPr>
      <w:bookmarkStart w:id="19" w:name="_Toc474966412"/>
      <w:r>
        <w:t xml:space="preserve">Directiva </w:t>
      </w:r>
      <w:proofErr w:type="spellStart"/>
      <w:r>
        <w:t>AuthType</w:t>
      </w:r>
      <w:bookmarkEnd w:id="19"/>
      <w:proofErr w:type="spellEnd"/>
    </w:p>
    <w:p w:rsidR="00105F4E" w:rsidRDefault="00105F4E" w:rsidP="00105F4E">
      <w:pPr>
        <w:pStyle w:val="tx1"/>
      </w:pPr>
      <w:r>
        <w:t xml:space="preserve">Indicaremos o tipo de autenticación </w:t>
      </w:r>
      <w:proofErr w:type="spellStart"/>
      <w:r>
        <w:t>Basic</w:t>
      </w:r>
      <w:proofErr w:type="spellEnd"/>
      <w:r>
        <w:t xml:space="preserve"> ou </w:t>
      </w:r>
      <w:proofErr w:type="spellStart"/>
      <w:r>
        <w:t>Digest</w:t>
      </w:r>
      <w:proofErr w:type="spellEnd"/>
    </w:p>
    <w:p w:rsidR="00105F4E" w:rsidRDefault="00105F4E" w:rsidP="008C0244">
      <w:pPr>
        <w:pStyle w:val="n6"/>
      </w:pPr>
      <w:bookmarkStart w:id="20" w:name="_Toc474966413"/>
      <w:r>
        <w:t xml:space="preserve">Directiva </w:t>
      </w:r>
      <w:proofErr w:type="spellStart"/>
      <w:r>
        <w:t>AuthName</w:t>
      </w:r>
      <w:bookmarkEnd w:id="20"/>
      <w:proofErr w:type="spellEnd"/>
    </w:p>
    <w:p w:rsidR="00105F4E" w:rsidRDefault="00105F4E" w:rsidP="00105F4E">
      <w:pPr>
        <w:pStyle w:val="tx1"/>
      </w:pPr>
      <w:r>
        <w:t xml:space="preserve">Indica a área de influencia da autenticación. A cadea indicada nesta directiva é a que aparecerá no cadro de diálogo que se mostra ao usuario. En autenticación </w:t>
      </w:r>
      <w:proofErr w:type="spellStart"/>
      <w:r>
        <w:t>Digest</w:t>
      </w:r>
      <w:proofErr w:type="spellEnd"/>
      <w:r>
        <w:t>, indica o dominio ao que ha de pertencer o usuario.</w:t>
      </w:r>
    </w:p>
    <w:p w:rsidR="00105F4E" w:rsidRDefault="00105F4E" w:rsidP="008C0244">
      <w:pPr>
        <w:pStyle w:val="n6"/>
      </w:pPr>
      <w:bookmarkStart w:id="21" w:name="_Toc474966414"/>
      <w:r>
        <w:t xml:space="preserve">Directiva </w:t>
      </w:r>
      <w:proofErr w:type="spellStart"/>
      <w:r>
        <w:t>AuthUserFile</w:t>
      </w:r>
      <w:bookmarkEnd w:id="21"/>
      <w:proofErr w:type="spellEnd"/>
    </w:p>
    <w:p w:rsidR="00105F4E" w:rsidRDefault="00105F4E" w:rsidP="00105F4E">
      <w:pPr>
        <w:pStyle w:val="tx1"/>
      </w:pPr>
      <w:r>
        <w:t>Indica a ruta ao ficheiro no que se almacenan os usuarios e contrasinais.</w:t>
      </w:r>
    </w:p>
    <w:p w:rsidR="00105F4E" w:rsidRDefault="00105F4E" w:rsidP="008C0244">
      <w:pPr>
        <w:pStyle w:val="n6"/>
      </w:pPr>
      <w:bookmarkStart w:id="22" w:name="_Toc474966415"/>
      <w:r>
        <w:t xml:space="preserve">Directiva </w:t>
      </w:r>
      <w:proofErr w:type="spellStart"/>
      <w:r>
        <w:t>AuthGroupFile</w:t>
      </w:r>
      <w:bookmarkEnd w:id="22"/>
      <w:proofErr w:type="spellEnd"/>
    </w:p>
    <w:p w:rsidR="00105F4E" w:rsidRDefault="00105F4E" w:rsidP="00105F4E">
      <w:pPr>
        <w:pStyle w:val="tx1"/>
      </w:pPr>
      <w:r>
        <w:t>Indica a ruta ao ficheiro no que se almacenan os grupos.</w:t>
      </w:r>
    </w:p>
    <w:p w:rsidR="00105F4E" w:rsidRDefault="00105F4E" w:rsidP="008C0244">
      <w:pPr>
        <w:pStyle w:val="n6"/>
      </w:pPr>
      <w:bookmarkStart w:id="23" w:name="_Toc474966416"/>
      <w:r>
        <w:t>Directiva Require</w:t>
      </w:r>
      <w:bookmarkEnd w:id="23"/>
    </w:p>
    <w:p w:rsidR="00105F4E" w:rsidRDefault="00105F4E" w:rsidP="00105F4E">
      <w:pPr>
        <w:pStyle w:val="tx1"/>
      </w:pPr>
      <w:r>
        <w:t xml:space="preserve">Indica que usuarios ou grupos teñen acceso á área. Se se indica </w:t>
      </w:r>
      <w:proofErr w:type="spellStart"/>
      <w:r w:rsidRPr="006A5392">
        <w:rPr>
          <w:rStyle w:val="Code"/>
        </w:rPr>
        <w:t>valid-user</w:t>
      </w:r>
      <w:proofErr w:type="spellEnd"/>
      <w:r>
        <w:t xml:space="preserve"> significa que se permitirá o acceso a calquera dos usuarios que aparezan no ficheiro.</w:t>
      </w:r>
    </w:p>
    <w:p w:rsidR="00105F4E" w:rsidRDefault="00105F4E" w:rsidP="008C0244">
      <w:pPr>
        <w:pStyle w:val="Codig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profesor1 profesor2</w:t>
      </w:r>
    </w:p>
    <w:p w:rsidR="00105F4E" w:rsidRDefault="00105F4E" w:rsidP="008C0244">
      <w:pPr>
        <w:pStyle w:val="Codig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profes</w:t>
      </w:r>
    </w:p>
    <w:p w:rsidR="00105F4E" w:rsidRDefault="00105F4E" w:rsidP="008C0244">
      <w:pPr>
        <w:pStyle w:val="n6"/>
      </w:pPr>
      <w:bookmarkStart w:id="24" w:name="_Toc474966417"/>
      <w:r>
        <w:t>Exemplo</w:t>
      </w:r>
      <w:bookmarkEnd w:id="24"/>
    </w:p>
    <w:p w:rsidR="00220542" w:rsidRDefault="00220542" w:rsidP="00220542">
      <w:pPr>
        <w:pStyle w:val="p1"/>
      </w:pPr>
      <w:r>
        <w:t>Permitir o acceso a calquera usuario válido con autenticación Basic:</w:t>
      </w:r>
    </w:p>
    <w:p w:rsidR="00105F4E" w:rsidRDefault="00105F4E" w:rsidP="008C0244">
      <w:pPr>
        <w:pStyle w:val="Codigo"/>
      </w:pPr>
      <w:proofErr w:type="spellStart"/>
      <w:r>
        <w:t>AuthType</w:t>
      </w:r>
      <w:proofErr w:type="spellEnd"/>
      <w:r>
        <w:t xml:space="preserve"> </w:t>
      </w:r>
      <w:proofErr w:type="spellStart"/>
      <w:r>
        <w:t>basic</w:t>
      </w:r>
      <w:proofErr w:type="spellEnd"/>
    </w:p>
    <w:p w:rsidR="00105F4E" w:rsidRDefault="00105F4E" w:rsidP="008C0244">
      <w:pPr>
        <w:pStyle w:val="Codigo"/>
      </w:pPr>
      <w:proofErr w:type="spellStart"/>
      <w:r>
        <w:t>AuthName</w:t>
      </w:r>
      <w:proofErr w:type="spellEnd"/>
      <w:r>
        <w:t xml:space="preserve"> "Zona privada IES </w:t>
      </w:r>
      <w:proofErr w:type="spellStart"/>
      <w:r>
        <w:t>Teis</w:t>
      </w:r>
      <w:proofErr w:type="spellEnd"/>
      <w:r>
        <w:t>"</w:t>
      </w:r>
    </w:p>
    <w:p w:rsidR="00105F4E" w:rsidRDefault="00105F4E" w:rsidP="008C0244">
      <w:pPr>
        <w:pStyle w:val="Codigo"/>
      </w:pPr>
      <w:proofErr w:type="spellStart"/>
      <w:r>
        <w:t>AuthUserFile</w:t>
      </w:r>
      <w:proofErr w:type="spellEnd"/>
      <w:r>
        <w:t xml:space="preserve"> </w:t>
      </w:r>
      <w:r w:rsidR="00F50495">
        <w:t>"/</w:t>
      </w:r>
      <w:proofErr w:type="spellStart"/>
      <w:r w:rsidR="001A297B">
        <w:t>etc</w:t>
      </w:r>
      <w:proofErr w:type="spellEnd"/>
      <w:r w:rsidR="001A297B">
        <w:t>/apache2/</w:t>
      </w:r>
      <w:proofErr w:type="spellStart"/>
      <w:r w:rsidR="001A297B">
        <w:t>contr_basic</w:t>
      </w:r>
      <w:proofErr w:type="spellEnd"/>
      <w:r>
        <w:t>"</w:t>
      </w:r>
    </w:p>
    <w:p w:rsidR="00105F4E" w:rsidRDefault="00105F4E" w:rsidP="008C0244">
      <w:pPr>
        <w:pStyle w:val="Codig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valid-user</w:t>
      </w:r>
      <w:proofErr w:type="spellEnd"/>
    </w:p>
    <w:p w:rsidR="00220542" w:rsidRDefault="00220542" w:rsidP="00220542">
      <w:pPr>
        <w:pStyle w:val="p1"/>
      </w:pPr>
      <w:r>
        <w:t xml:space="preserve">Permitir o acceso ao usuario </w:t>
      </w:r>
      <w:proofErr w:type="spellStart"/>
      <w:r w:rsidRPr="00220542">
        <w:rPr>
          <w:rStyle w:val="Code"/>
        </w:rPr>
        <w:t>xiana</w:t>
      </w:r>
      <w:proofErr w:type="spellEnd"/>
      <w:r>
        <w:t xml:space="preserve"> con autenticación </w:t>
      </w:r>
      <w:proofErr w:type="spellStart"/>
      <w:r>
        <w:t>Digest</w:t>
      </w:r>
      <w:proofErr w:type="spellEnd"/>
      <w:r>
        <w:t>:</w:t>
      </w:r>
    </w:p>
    <w:p w:rsidR="001A297B" w:rsidRDefault="001A297B" w:rsidP="001A297B">
      <w:pPr>
        <w:pStyle w:val="Codigo"/>
      </w:pPr>
      <w:proofErr w:type="spellStart"/>
      <w:r>
        <w:t>AuthType</w:t>
      </w:r>
      <w:proofErr w:type="spellEnd"/>
      <w:r>
        <w:t xml:space="preserve"> </w:t>
      </w:r>
      <w:proofErr w:type="spellStart"/>
      <w:r>
        <w:t>Digest</w:t>
      </w:r>
      <w:proofErr w:type="spellEnd"/>
    </w:p>
    <w:p w:rsidR="001A297B" w:rsidRDefault="001A297B" w:rsidP="001A297B">
      <w:pPr>
        <w:pStyle w:val="Codigo"/>
      </w:pPr>
      <w:proofErr w:type="spellStart"/>
      <w:r>
        <w:t>AuthName</w:t>
      </w:r>
      <w:proofErr w:type="spellEnd"/>
      <w:r>
        <w:t xml:space="preserve"> "profes"</w:t>
      </w:r>
    </w:p>
    <w:p w:rsidR="001A297B" w:rsidRDefault="001A297B" w:rsidP="001A297B">
      <w:pPr>
        <w:pStyle w:val="Codigo"/>
      </w:pPr>
      <w:proofErr w:type="spellStart"/>
      <w:r>
        <w:t>AuthBasicProvider</w:t>
      </w:r>
      <w:proofErr w:type="spellEnd"/>
      <w:r>
        <w:t xml:space="preserve"> file</w:t>
      </w:r>
    </w:p>
    <w:p w:rsidR="001A297B" w:rsidRDefault="001A297B" w:rsidP="001A297B">
      <w:pPr>
        <w:pStyle w:val="Codigo"/>
      </w:pPr>
      <w:proofErr w:type="spellStart"/>
      <w:r>
        <w:t>AuthUserFile</w:t>
      </w:r>
      <w:proofErr w:type="spellEnd"/>
      <w:r>
        <w:t xml:space="preserve"> "/</w:t>
      </w:r>
      <w:proofErr w:type="spellStart"/>
      <w:r>
        <w:t>etc</w:t>
      </w:r>
      <w:proofErr w:type="spellEnd"/>
      <w:r>
        <w:t>/apache2/</w:t>
      </w:r>
      <w:proofErr w:type="spellStart"/>
      <w:r>
        <w:t>contr_digest</w:t>
      </w:r>
      <w:proofErr w:type="spellEnd"/>
      <w:r>
        <w:t>"</w:t>
      </w:r>
    </w:p>
    <w:p w:rsidR="001A297B" w:rsidRDefault="001A297B" w:rsidP="001A297B">
      <w:pPr>
        <w:pStyle w:val="Codig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xiana</w:t>
      </w:r>
      <w:proofErr w:type="spellEnd"/>
    </w:p>
    <w:p w:rsidR="00F50495" w:rsidRDefault="00F50495" w:rsidP="00F50495">
      <w:pPr>
        <w:pStyle w:val="p1"/>
      </w:pPr>
      <w:r>
        <w:t xml:space="preserve">Permitir o acceso ao grupo </w:t>
      </w:r>
      <w:r w:rsidRPr="00947CFA">
        <w:rPr>
          <w:rStyle w:val="Code"/>
        </w:rPr>
        <w:t>profesores</w:t>
      </w:r>
      <w:r>
        <w:t xml:space="preserve"> con autenticación Basic</w:t>
      </w:r>
      <w:r w:rsidR="00546779">
        <w:t>:</w:t>
      </w:r>
    </w:p>
    <w:p w:rsidR="00220542" w:rsidRDefault="00220542" w:rsidP="00220542">
      <w:pPr>
        <w:pStyle w:val="Codigo"/>
      </w:pPr>
      <w:proofErr w:type="spellStart"/>
      <w:r>
        <w:t>AuthType</w:t>
      </w:r>
      <w:proofErr w:type="spellEnd"/>
      <w:r>
        <w:t xml:space="preserve"> Basic</w:t>
      </w:r>
    </w:p>
    <w:p w:rsidR="00220542" w:rsidRDefault="00220542" w:rsidP="00220542">
      <w:pPr>
        <w:pStyle w:val="Codigo"/>
      </w:pPr>
      <w:proofErr w:type="spellStart"/>
      <w:r>
        <w:t>AuthName</w:t>
      </w:r>
      <w:proofErr w:type="spellEnd"/>
      <w:r>
        <w:t xml:space="preserve"> "</w:t>
      </w:r>
      <w:r w:rsidR="00F50495">
        <w:t>Para invitados</w:t>
      </w:r>
      <w:r>
        <w:t>"</w:t>
      </w:r>
    </w:p>
    <w:p w:rsidR="00220542" w:rsidRDefault="00220542" w:rsidP="00220542">
      <w:pPr>
        <w:pStyle w:val="Codigo"/>
      </w:pPr>
      <w:proofErr w:type="spellStart"/>
      <w:r>
        <w:t>AuthBasicProvider</w:t>
      </w:r>
      <w:proofErr w:type="spellEnd"/>
      <w:r>
        <w:t xml:space="preserve"> file</w:t>
      </w:r>
    </w:p>
    <w:p w:rsidR="00F50495" w:rsidRDefault="00220542" w:rsidP="00F50495">
      <w:pPr>
        <w:pStyle w:val="Codigo"/>
      </w:pPr>
      <w:proofErr w:type="spellStart"/>
      <w:r>
        <w:t>AuthUserFile</w:t>
      </w:r>
      <w:proofErr w:type="spellEnd"/>
      <w:r>
        <w:t xml:space="preserve"> </w:t>
      </w:r>
      <w:r w:rsidR="00F50495">
        <w:t>"/</w:t>
      </w:r>
      <w:proofErr w:type="spellStart"/>
      <w:r w:rsidR="00F50495">
        <w:t>etc</w:t>
      </w:r>
      <w:proofErr w:type="spellEnd"/>
      <w:r w:rsidR="00F50495">
        <w:t>/apache2/</w:t>
      </w:r>
      <w:proofErr w:type="spellStart"/>
      <w:r w:rsidR="00F50495">
        <w:t>contr_basic</w:t>
      </w:r>
      <w:proofErr w:type="spellEnd"/>
      <w:r w:rsidR="00F50495">
        <w:t>"</w:t>
      </w:r>
    </w:p>
    <w:p w:rsidR="00220542" w:rsidRDefault="00220542" w:rsidP="00220542">
      <w:pPr>
        <w:pStyle w:val="Codigo"/>
      </w:pPr>
      <w:proofErr w:type="spellStart"/>
      <w:r>
        <w:t>AuthGroupFile</w:t>
      </w:r>
      <w:proofErr w:type="spellEnd"/>
      <w:r>
        <w:t xml:space="preserve"> "</w:t>
      </w:r>
      <w:r w:rsidR="00F50495">
        <w:t>/</w:t>
      </w:r>
      <w:proofErr w:type="spellStart"/>
      <w:r w:rsidR="00F50495">
        <w:t>etc</w:t>
      </w:r>
      <w:proofErr w:type="spellEnd"/>
      <w:r w:rsidR="00F50495">
        <w:t>/apache2/gru</w:t>
      </w:r>
      <w:r>
        <w:t>p</w:t>
      </w:r>
      <w:r w:rsidR="00F50495">
        <w:t>o</w:t>
      </w:r>
      <w:r>
        <w:t>s"</w:t>
      </w:r>
    </w:p>
    <w:p w:rsidR="00220542" w:rsidRDefault="00220542" w:rsidP="00220542">
      <w:pPr>
        <w:pStyle w:val="Codig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r w:rsidR="001B4DC8">
        <w:t>profesores</w:t>
      </w:r>
    </w:p>
    <w:p w:rsidR="00105F4E" w:rsidRDefault="006A5392" w:rsidP="006A5392">
      <w:pPr>
        <w:pStyle w:val="n6"/>
      </w:pPr>
      <w:bookmarkStart w:id="25" w:name="_Toc474966418"/>
      <w:r>
        <w:lastRenderedPageBreak/>
        <w:t>Exemplo con control de acceso</w:t>
      </w:r>
      <w:bookmarkEnd w:id="25"/>
    </w:p>
    <w:p w:rsidR="008D2357" w:rsidRDefault="008D2357" w:rsidP="008D2357">
      <w:pPr>
        <w:pStyle w:val="p1"/>
      </w:pPr>
      <w:r>
        <w:t xml:space="preserve">Permitir o acceso ao directorio </w:t>
      </w:r>
      <w:r w:rsidRPr="00BD75D9">
        <w:rPr>
          <w:rStyle w:val="Code"/>
        </w:rPr>
        <w:t>/www/</w:t>
      </w:r>
      <w:proofErr w:type="spellStart"/>
      <w:r w:rsidRPr="00BD75D9">
        <w:rPr>
          <w:rStyle w:val="Code"/>
        </w:rPr>
        <w:t>docsadmin</w:t>
      </w:r>
      <w:proofErr w:type="spellEnd"/>
      <w:r>
        <w:t xml:space="preserve"> ben ao usuario </w:t>
      </w:r>
      <w:proofErr w:type="spellStart"/>
      <w:r w:rsidRPr="00BD75D9">
        <w:rPr>
          <w:rStyle w:val="Code"/>
        </w:rPr>
        <w:t>superadmin</w:t>
      </w:r>
      <w:proofErr w:type="spellEnd"/>
      <w:r>
        <w:t xml:space="preserve"> ou ben aos usuarios do grupo </w:t>
      </w:r>
      <w:proofErr w:type="spellStart"/>
      <w:r w:rsidRPr="00BD75D9">
        <w:rPr>
          <w:rStyle w:val="Code"/>
        </w:rPr>
        <w:t>admins</w:t>
      </w:r>
      <w:proofErr w:type="spellEnd"/>
      <w:r>
        <w:t xml:space="preserve"> que accedan desde a rede </w:t>
      </w:r>
      <w:r w:rsidRPr="00BD75D9">
        <w:rPr>
          <w:rStyle w:val="Code"/>
        </w:rPr>
        <w:t>192.168.0.0/24</w:t>
      </w:r>
      <w:r>
        <w:t>.</w:t>
      </w:r>
    </w:p>
    <w:p w:rsidR="008D2357" w:rsidRDefault="008D2357" w:rsidP="008D2357">
      <w:pPr>
        <w:pStyle w:val="Codigo"/>
      </w:pPr>
      <w:r>
        <w:t>&lt;</w:t>
      </w:r>
      <w:proofErr w:type="spellStart"/>
      <w:r>
        <w:t>Directory</w:t>
      </w:r>
      <w:proofErr w:type="spellEnd"/>
      <w:r>
        <w:t xml:space="preserve"> "/www/</w:t>
      </w:r>
      <w:proofErr w:type="spellStart"/>
      <w:r>
        <w:t>docsadmin</w:t>
      </w:r>
      <w:proofErr w:type="spellEnd"/>
      <w:r>
        <w:t>"&gt;</w:t>
      </w:r>
    </w:p>
    <w:p w:rsidR="008D2357" w:rsidRDefault="008D2357" w:rsidP="008D2357">
      <w:pPr>
        <w:pStyle w:val="Codigo"/>
      </w:pPr>
      <w:r>
        <w:t xml:space="preserve">   &lt;</w:t>
      </w:r>
      <w:proofErr w:type="spellStart"/>
      <w:r>
        <w:t>RequireAny</w:t>
      </w:r>
      <w:proofErr w:type="spellEnd"/>
      <w:r>
        <w:t>&gt;</w:t>
      </w:r>
    </w:p>
    <w:p w:rsidR="008D2357" w:rsidRDefault="008D2357" w:rsidP="008D2357">
      <w:pPr>
        <w:pStyle w:val="Codigo"/>
      </w:pPr>
      <w:r>
        <w:t xml:space="preserve">     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superadmin</w:t>
      </w:r>
      <w:proofErr w:type="spellEnd"/>
    </w:p>
    <w:p w:rsidR="008D2357" w:rsidRDefault="008D2357" w:rsidP="008D2357">
      <w:pPr>
        <w:pStyle w:val="Codigo"/>
      </w:pPr>
      <w:r>
        <w:t xml:space="preserve">      &lt;</w:t>
      </w:r>
      <w:proofErr w:type="spellStart"/>
      <w:r>
        <w:t>RequireAll</w:t>
      </w:r>
      <w:proofErr w:type="spellEnd"/>
      <w:r>
        <w:t>&gt;</w:t>
      </w:r>
    </w:p>
    <w:p w:rsidR="008D2357" w:rsidRDefault="008D2357" w:rsidP="008D2357">
      <w:pPr>
        <w:pStyle w:val="Codigo"/>
      </w:pPr>
      <w:r>
        <w:t xml:space="preserve">        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admins</w:t>
      </w:r>
      <w:proofErr w:type="spellEnd"/>
    </w:p>
    <w:p w:rsidR="008D2357" w:rsidRDefault="008D2357" w:rsidP="008D2357">
      <w:pPr>
        <w:pStyle w:val="Codigo"/>
      </w:pPr>
      <w:r>
        <w:t xml:space="preserve">        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192.168.0</w:t>
      </w:r>
    </w:p>
    <w:p w:rsidR="008D2357" w:rsidRDefault="008D2357" w:rsidP="008D2357">
      <w:pPr>
        <w:pStyle w:val="Codigo"/>
      </w:pPr>
      <w:r>
        <w:t xml:space="preserve">      &lt;/</w:t>
      </w:r>
      <w:proofErr w:type="spellStart"/>
      <w:r>
        <w:t>RequireAll</w:t>
      </w:r>
      <w:proofErr w:type="spellEnd"/>
      <w:r>
        <w:t>&gt;</w:t>
      </w:r>
    </w:p>
    <w:p w:rsidR="008D2357" w:rsidRDefault="008D2357" w:rsidP="008D2357">
      <w:pPr>
        <w:pStyle w:val="Codigo"/>
      </w:pPr>
      <w:r>
        <w:t xml:space="preserve">   &lt;/</w:t>
      </w:r>
      <w:proofErr w:type="spellStart"/>
      <w:r>
        <w:t>RequireAny</w:t>
      </w:r>
      <w:proofErr w:type="spellEnd"/>
      <w:r>
        <w:t>&gt;</w:t>
      </w:r>
    </w:p>
    <w:p w:rsidR="008D2357" w:rsidRPr="00183305" w:rsidRDefault="008D2357" w:rsidP="008D2357">
      <w:pPr>
        <w:pStyle w:val="Codigo"/>
      </w:pPr>
      <w:r>
        <w:t>&lt;/</w:t>
      </w:r>
      <w:proofErr w:type="spellStart"/>
      <w:r>
        <w:t>Directory</w:t>
      </w:r>
      <w:proofErr w:type="spellEnd"/>
      <w:r>
        <w:t>&gt;</w:t>
      </w:r>
    </w:p>
    <w:p w:rsidR="00F66CAA" w:rsidRDefault="00F66CAA" w:rsidP="006E68B6">
      <w:pPr>
        <w:pStyle w:val="txtarefa1"/>
      </w:pPr>
      <w:r>
        <w:t xml:space="preserve">Realiza as Tarefas 2.1 “Control de acceso en </w:t>
      </w:r>
      <w:proofErr w:type="spellStart"/>
      <w:r>
        <w:t>Linux</w:t>
      </w:r>
      <w:proofErr w:type="spellEnd"/>
      <w:r>
        <w:t>” e 2.2. “Control de acceso en Windows” nas que se permitirá o acceso ao servidor desde determinados enderezos IP.</w:t>
      </w:r>
    </w:p>
    <w:p w:rsidR="006E68B6" w:rsidRDefault="006E68B6" w:rsidP="006E68B6">
      <w:pPr>
        <w:pStyle w:val="txtarefa1"/>
      </w:pPr>
      <w:r>
        <w:t xml:space="preserve">Realiza as Tarefas </w:t>
      </w:r>
      <w:r w:rsidRPr="006E68B6">
        <w:t>2.3</w:t>
      </w:r>
      <w:r>
        <w:t xml:space="preserve"> “Autenticación en </w:t>
      </w:r>
      <w:proofErr w:type="spellStart"/>
      <w:r>
        <w:t>Linux</w:t>
      </w:r>
      <w:proofErr w:type="spellEnd"/>
      <w:r>
        <w:t>” e 2.4 “</w:t>
      </w:r>
      <w:r w:rsidRPr="005458C9">
        <w:t>Autenticación en Windows</w:t>
      </w:r>
      <w:r>
        <w:t>”</w:t>
      </w:r>
      <w:r w:rsidR="00F66CAA">
        <w:t xml:space="preserve"> nas que unicamente se permitirá o acceso ao servidor a determinados usuarios.</w:t>
      </w:r>
    </w:p>
    <w:p w:rsidR="00AA19BF" w:rsidRDefault="00AA19BF" w:rsidP="00AA19BF">
      <w:pPr>
        <w:pStyle w:val="n3"/>
      </w:pPr>
      <w:bookmarkStart w:id="26" w:name="_Toc474966419"/>
      <w:r>
        <w:t>Arquivos .</w:t>
      </w:r>
      <w:proofErr w:type="spellStart"/>
      <w:r>
        <w:t>htaccess</w:t>
      </w:r>
      <w:bookmarkEnd w:id="26"/>
      <w:proofErr w:type="spellEnd"/>
    </w:p>
    <w:p w:rsidR="000B2324" w:rsidRDefault="000B2324" w:rsidP="000B2324">
      <w:pPr>
        <w:pStyle w:val="tx1"/>
      </w:pPr>
      <w:r>
        <w:t xml:space="preserve">Os ficheiros </w:t>
      </w:r>
      <w:r w:rsidRPr="000B2324">
        <w:rPr>
          <w:rStyle w:val="Code"/>
        </w:rPr>
        <w:t>.</w:t>
      </w:r>
      <w:proofErr w:type="spellStart"/>
      <w:r w:rsidRPr="000B2324">
        <w:rPr>
          <w:rStyle w:val="Code"/>
        </w:rPr>
        <w:t>htaccess</w:t>
      </w:r>
      <w:proofErr w:type="spellEnd"/>
      <w:r>
        <w:t xml:space="preserve"> son ficheiros de configuración distribuída. A súa utilidade é incluír directivas que afecten unicamente ao directorio no que están situados e, por extensión, aos seus </w:t>
      </w:r>
      <w:proofErr w:type="spellStart"/>
      <w:r>
        <w:t>subdirectorios</w:t>
      </w:r>
      <w:proofErr w:type="spellEnd"/>
      <w:r>
        <w:t>.</w:t>
      </w:r>
    </w:p>
    <w:p w:rsidR="000B2324" w:rsidRDefault="000B2324" w:rsidP="000B2324">
      <w:r>
        <w:t xml:space="preserve">Recoméndase evitar o uso destes ficheiros sempre que sexa posible, xa que a procura dos mesmos a través dos directorios retarda moito o servidor Apache e pode constituír un </w:t>
      </w:r>
      <w:r w:rsidR="00A86241">
        <w:t>problema</w:t>
      </w:r>
      <w:r>
        <w:t xml:space="preserve"> de seguridade. É dicir, sempre que a persoa que vai configurar</w:t>
      </w:r>
      <w:r w:rsidR="0091048F">
        <w:t xml:space="preserve"> o</w:t>
      </w:r>
      <w:r>
        <w:t xml:space="preserve"> devandito directorio teña acceso aos ficheiros de configuración globais, debe situar nestes as directivas relativas a ese directorio (dentro dun bloque </w:t>
      </w:r>
      <w:proofErr w:type="spellStart"/>
      <w:r w:rsidRPr="00A86241">
        <w:rPr>
          <w:rStyle w:val="Code"/>
        </w:rPr>
        <w:t>Directory</w:t>
      </w:r>
      <w:proofErr w:type="spellEnd"/>
      <w:r>
        <w:t>).</w:t>
      </w:r>
    </w:p>
    <w:p w:rsidR="000B2324" w:rsidRDefault="000B2324" w:rsidP="00A86241">
      <w:r>
        <w:t xml:space="preserve">Hai situacións, </w:t>
      </w:r>
      <w:r w:rsidR="00A86241">
        <w:t xml:space="preserve">como </w:t>
      </w:r>
      <w:r>
        <w:t xml:space="preserve">por exemplo aquelas </w:t>
      </w:r>
      <w:r w:rsidR="00A86241">
        <w:t xml:space="preserve">nas </w:t>
      </w:r>
      <w:r>
        <w:t xml:space="preserve">que varios usuarios </w:t>
      </w:r>
      <w:r w:rsidR="00A86241">
        <w:t>empregan</w:t>
      </w:r>
      <w:r>
        <w:t xml:space="preserve"> un mesmo servidor Apache para os seus sitios </w:t>
      </w:r>
      <w:proofErr w:type="spellStart"/>
      <w:r>
        <w:t>web</w:t>
      </w:r>
      <w:proofErr w:type="spellEnd"/>
      <w:r w:rsidR="00A86241">
        <w:t xml:space="preserve"> e d</w:t>
      </w:r>
      <w:r>
        <w:t xml:space="preserve">itos usuarios non teñen acceso aos ficheiros globais de configuración, </w:t>
      </w:r>
      <w:r w:rsidR="00A86241">
        <w:t xml:space="preserve">nas que </w:t>
      </w:r>
      <w:r>
        <w:t xml:space="preserve">a única solución </w:t>
      </w:r>
      <w:r w:rsidR="00A86241">
        <w:t>é o emprego de</w:t>
      </w:r>
      <w:r>
        <w:t xml:space="preserve"> ficheiros </w:t>
      </w:r>
      <w:r w:rsidRPr="00B769B2">
        <w:rPr>
          <w:rStyle w:val="Code"/>
        </w:rPr>
        <w:t>.</w:t>
      </w:r>
      <w:proofErr w:type="spellStart"/>
      <w:r w:rsidRPr="00B769B2">
        <w:rPr>
          <w:rStyle w:val="Code"/>
        </w:rPr>
        <w:t>htaccess</w:t>
      </w:r>
      <w:proofErr w:type="spellEnd"/>
      <w:r>
        <w:t>.</w:t>
      </w:r>
    </w:p>
    <w:p w:rsidR="00CD32A2" w:rsidRDefault="00CD32A2" w:rsidP="00A86241">
      <w:r>
        <w:t xml:space="preserve">Cando está permitido o uso de arquivos </w:t>
      </w:r>
      <w:r w:rsidRPr="00AE0C7F">
        <w:rPr>
          <w:rStyle w:val="Code"/>
        </w:rPr>
        <w:t>.</w:t>
      </w:r>
      <w:proofErr w:type="spellStart"/>
      <w:r w:rsidRPr="00AE0C7F">
        <w:rPr>
          <w:rStyle w:val="Code"/>
        </w:rPr>
        <w:t>htaccess</w:t>
      </w:r>
      <w:proofErr w:type="spellEnd"/>
      <w:r>
        <w:t xml:space="preserve"> e estes se modifican, non é necesario o reinicio do servidor Apache. De feito, se o usuario tivese permiso para levar a cabo este reinicio, non debería </w:t>
      </w:r>
      <w:r w:rsidR="00183C4B">
        <w:t>modificar a configuración en ditos arquivos, senón no arquivo principal de configuración do servidor.</w:t>
      </w:r>
    </w:p>
    <w:p w:rsidR="000B2324" w:rsidRDefault="000B2324" w:rsidP="000416DB">
      <w:pPr>
        <w:pStyle w:val="n4"/>
      </w:pPr>
      <w:bookmarkStart w:id="27" w:name="_Toc474966420"/>
      <w:r>
        <w:t xml:space="preserve">Directiva </w:t>
      </w:r>
      <w:proofErr w:type="spellStart"/>
      <w:r>
        <w:t>AccessFileName</w:t>
      </w:r>
      <w:bookmarkEnd w:id="27"/>
      <w:proofErr w:type="spellEnd"/>
    </w:p>
    <w:p w:rsidR="000B2324" w:rsidRDefault="000B2324" w:rsidP="000B2324">
      <w:pPr>
        <w:pStyle w:val="tx1"/>
      </w:pPr>
      <w:r>
        <w:t xml:space="preserve">Utilízase para modificar o nome dos ficheiros de configuración distribuídos (por defecto, </w:t>
      </w:r>
      <w:r w:rsidRPr="000416DB">
        <w:rPr>
          <w:rStyle w:val="Code"/>
        </w:rPr>
        <w:t>.</w:t>
      </w:r>
      <w:proofErr w:type="spellStart"/>
      <w:r w:rsidRPr="000416DB">
        <w:rPr>
          <w:rStyle w:val="Code"/>
        </w:rPr>
        <w:t>htaccess</w:t>
      </w:r>
      <w:proofErr w:type="spellEnd"/>
      <w:r>
        <w:t>). Exemplo:</w:t>
      </w:r>
    </w:p>
    <w:p w:rsidR="000B2324" w:rsidRDefault="000B2324" w:rsidP="000416DB">
      <w:pPr>
        <w:pStyle w:val="Codigo"/>
      </w:pPr>
      <w:proofErr w:type="spellStart"/>
      <w:r>
        <w:t>AccessFileName</w:t>
      </w:r>
      <w:proofErr w:type="spellEnd"/>
      <w:r>
        <w:t xml:space="preserve"> .</w:t>
      </w:r>
      <w:proofErr w:type="spellStart"/>
      <w:r>
        <w:t>config</w:t>
      </w:r>
      <w:proofErr w:type="spellEnd"/>
    </w:p>
    <w:p w:rsidR="000B2324" w:rsidRDefault="000B2324" w:rsidP="000B2324">
      <w:pPr>
        <w:pStyle w:val="tx1"/>
      </w:pPr>
      <w:r>
        <w:t xml:space="preserve">Isto faría que a configuración dun directorio </w:t>
      </w:r>
      <w:r w:rsidR="000416DB">
        <w:t>se situase</w:t>
      </w:r>
      <w:r>
        <w:t xml:space="preserve"> en ficheiros chamados </w:t>
      </w:r>
      <w:r w:rsidRPr="000416DB">
        <w:rPr>
          <w:rStyle w:val="Code"/>
        </w:rPr>
        <w:t>.</w:t>
      </w:r>
      <w:proofErr w:type="spellStart"/>
      <w:r w:rsidRPr="000416DB">
        <w:rPr>
          <w:rStyle w:val="Code"/>
        </w:rPr>
        <w:t>config</w:t>
      </w:r>
      <w:proofErr w:type="spellEnd"/>
      <w:r w:rsidR="000416DB" w:rsidRPr="000416DB">
        <w:t>.</w:t>
      </w:r>
    </w:p>
    <w:p w:rsidR="000B2324" w:rsidRDefault="000B2324" w:rsidP="000416DB">
      <w:pPr>
        <w:pStyle w:val="n4"/>
      </w:pPr>
      <w:bookmarkStart w:id="28" w:name="_Toc474966421"/>
      <w:r>
        <w:lastRenderedPageBreak/>
        <w:t xml:space="preserve">Directiva </w:t>
      </w:r>
      <w:proofErr w:type="spellStart"/>
      <w:r>
        <w:t>AllowOverride</w:t>
      </w:r>
      <w:bookmarkEnd w:id="28"/>
      <w:proofErr w:type="spellEnd"/>
    </w:p>
    <w:p w:rsidR="000B2324" w:rsidRDefault="000B2324" w:rsidP="000B2324">
      <w:pPr>
        <w:pStyle w:val="tx1"/>
      </w:pPr>
      <w:r>
        <w:t xml:space="preserve">Indica que directivas declaradas nos ficheiros </w:t>
      </w:r>
      <w:r w:rsidRPr="000416DB">
        <w:rPr>
          <w:rStyle w:val="Code"/>
        </w:rPr>
        <w:t>.</w:t>
      </w:r>
      <w:proofErr w:type="spellStart"/>
      <w:r w:rsidRPr="000416DB">
        <w:rPr>
          <w:rStyle w:val="Code"/>
        </w:rPr>
        <w:t>htaccess</w:t>
      </w:r>
      <w:proofErr w:type="spellEnd"/>
      <w:r w:rsidR="00862FF5">
        <w:t xml:space="preserve"> deben sobr</w:t>
      </w:r>
      <w:r>
        <w:t>escribir ás declaradas nos ficheiros de configuración globais. Os seus valores poden ser</w:t>
      </w:r>
      <w:r w:rsidR="006801D6">
        <w:t>, entre outros</w:t>
      </w:r>
      <w:r>
        <w:t>:</w:t>
      </w:r>
    </w:p>
    <w:p w:rsidR="000B2324" w:rsidRDefault="000B2324" w:rsidP="000416DB">
      <w:pPr>
        <w:pStyle w:val="p1"/>
      </w:pPr>
      <w:proofErr w:type="spellStart"/>
      <w:r w:rsidRPr="000416DB">
        <w:rPr>
          <w:rStyle w:val="Code"/>
        </w:rPr>
        <w:t>None</w:t>
      </w:r>
      <w:proofErr w:type="spellEnd"/>
      <w:r>
        <w:t xml:space="preserve">: Os ficheiros </w:t>
      </w:r>
      <w:r w:rsidRPr="000416DB">
        <w:rPr>
          <w:rStyle w:val="Code"/>
        </w:rPr>
        <w:t>.</w:t>
      </w:r>
      <w:proofErr w:type="spellStart"/>
      <w:r w:rsidRPr="000416DB">
        <w:rPr>
          <w:rStyle w:val="Code"/>
        </w:rPr>
        <w:t>htaccess</w:t>
      </w:r>
      <w:proofErr w:type="spellEnd"/>
      <w:r>
        <w:t xml:space="preserve"> son ignorados completamente</w:t>
      </w:r>
      <w:r w:rsidR="00D002E0">
        <w:t>.</w:t>
      </w:r>
    </w:p>
    <w:p w:rsidR="000B2324" w:rsidRDefault="000B2324" w:rsidP="000416DB">
      <w:pPr>
        <w:pStyle w:val="p1"/>
      </w:pPr>
      <w:proofErr w:type="spellStart"/>
      <w:r w:rsidRPr="000416DB">
        <w:rPr>
          <w:rStyle w:val="Code"/>
        </w:rPr>
        <w:t>All</w:t>
      </w:r>
      <w:proofErr w:type="spellEnd"/>
      <w:r>
        <w:t xml:space="preserve">: Todas as directivas declaradas nos </w:t>
      </w:r>
      <w:r w:rsidRPr="000416DB">
        <w:rPr>
          <w:rStyle w:val="Code"/>
        </w:rPr>
        <w:t>.</w:t>
      </w:r>
      <w:proofErr w:type="spellStart"/>
      <w:r w:rsidRPr="000416DB">
        <w:rPr>
          <w:rStyle w:val="Code"/>
        </w:rPr>
        <w:t>htaccess</w:t>
      </w:r>
      <w:proofErr w:type="spellEnd"/>
      <w:r w:rsidR="00B64FAC">
        <w:t xml:space="preserve"> sobr</w:t>
      </w:r>
      <w:r>
        <w:t>escriben ás declaradas nos ficheiros globais</w:t>
      </w:r>
      <w:r w:rsidR="00D002E0">
        <w:t>.</w:t>
      </w:r>
    </w:p>
    <w:p w:rsidR="000B2324" w:rsidRDefault="000B2324" w:rsidP="000416DB">
      <w:pPr>
        <w:pStyle w:val="p1"/>
      </w:pPr>
      <w:proofErr w:type="spellStart"/>
      <w:r w:rsidRPr="000416DB">
        <w:rPr>
          <w:rStyle w:val="Code"/>
        </w:rPr>
        <w:t>AuthConfig</w:t>
      </w:r>
      <w:proofErr w:type="spellEnd"/>
      <w:r>
        <w:t>: Permite o uso de directivas de autorización</w:t>
      </w:r>
      <w:r w:rsidR="006801D6">
        <w:t xml:space="preserve"> (</w:t>
      </w:r>
      <w:proofErr w:type="spellStart"/>
      <w:r w:rsidR="006801D6" w:rsidRPr="006801D6">
        <w:rPr>
          <w:rStyle w:val="Code"/>
        </w:rPr>
        <w:t>AuthGroupFile</w:t>
      </w:r>
      <w:proofErr w:type="spellEnd"/>
      <w:r w:rsidR="006801D6">
        <w:t xml:space="preserve">, </w:t>
      </w:r>
      <w:proofErr w:type="spellStart"/>
      <w:r w:rsidR="006801D6" w:rsidRPr="006801D6">
        <w:rPr>
          <w:rStyle w:val="Code"/>
        </w:rPr>
        <w:t>AuthName</w:t>
      </w:r>
      <w:proofErr w:type="spellEnd"/>
      <w:r w:rsidR="006801D6">
        <w:t xml:space="preserve">, </w:t>
      </w:r>
      <w:proofErr w:type="spellStart"/>
      <w:r w:rsidR="006801D6" w:rsidRPr="006801D6">
        <w:rPr>
          <w:rStyle w:val="Code"/>
        </w:rPr>
        <w:t>AuthType</w:t>
      </w:r>
      <w:proofErr w:type="spellEnd"/>
      <w:r w:rsidR="006801D6">
        <w:t xml:space="preserve">, </w:t>
      </w:r>
      <w:proofErr w:type="spellStart"/>
      <w:r w:rsidR="006801D6" w:rsidRPr="006801D6">
        <w:rPr>
          <w:rStyle w:val="Code"/>
        </w:rPr>
        <w:t>AuthUserFile</w:t>
      </w:r>
      <w:proofErr w:type="spellEnd"/>
      <w:r w:rsidR="006801D6">
        <w:t xml:space="preserve">, </w:t>
      </w:r>
      <w:proofErr w:type="spellStart"/>
      <w:r w:rsidR="006801D6" w:rsidRPr="006801D6">
        <w:rPr>
          <w:rStyle w:val="Code"/>
        </w:rPr>
        <w:t>Require</w:t>
      </w:r>
      <w:proofErr w:type="spellEnd"/>
      <w:r w:rsidR="006801D6">
        <w:t>, etc.)</w:t>
      </w:r>
      <w:r w:rsidR="00D002E0">
        <w:t>.</w:t>
      </w:r>
    </w:p>
    <w:p w:rsidR="000B2324" w:rsidRDefault="000B2324" w:rsidP="000416DB">
      <w:pPr>
        <w:pStyle w:val="p1"/>
      </w:pPr>
      <w:r w:rsidRPr="000416DB">
        <w:rPr>
          <w:rStyle w:val="Code"/>
        </w:rPr>
        <w:t>Indexes</w:t>
      </w:r>
      <w:r>
        <w:t>: Permite o uso de directivas que controlan a indexación de directorios</w:t>
      </w:r>
      <w:r w:rsidR="006801D6">
        <w:t xml:space="preserve"> (por exemplo, </w:t>
      </w:r>
      <w:proofErr w:type="spellStart"/>
      <w:r w:rsidR="006801D6" w:rsidRPr="006801D6">
        <w:rPr>
          <w:rStyle w:val="Code"/>
        </w:rPr>
        <w:t>DirectoryIndex</w:t>
      </w:r>
      <w:proofErr w:type="spellEnd"/>
      <w:r w:rsidR="006801D6">
        <w:t>)</w:t>
      </w:r>
      <w:r w:rsidR="00D002E0">
        <w:t>.</w:t>
      </w:r>
    </w:p>
    <w:p w:rsidR="000B2324" w:rsidRDefault="000B2324" w:rsidP="000416DB">
      <w:pPr>
        <w:pStyle w:val="p1"/>
      </w:pPr>
      <w:proofErr w:type="spellStart"/>
      <w:r w:rsidRPr="000416DB">
        <w:rPr>
          <w:rStyle w:val="Code"/>
        </w:rPr>
        <w:t>Options</w:t>
      </w:r>
      <w:proofErr w:type="spellEnd"/>
      <w:r>
        <w:t xml:space="preserve">: Permite directivas </w:t>
      </w:r>
      <w:r w:rsidR="003E1948">
        <w:t>que controlan</w:t>
      </w:r>
      <w:r>
        <w:t xml:space="preserve"> características específicas do directorio</w:t>
      </w:r>
      <w:r w:rsidR="006801D6">
        <w:t xml:space="preserve"> (por exemplo, </w:t>
      </w:r>
      <w:proofErr w:type="spellStart"/>
      <w:r w:rsidR="006801D6" w:rsidRPr="006801D6">
        <w:rPr>
          <w:rStyle w:val="Code"/>
        </w:rPr>
        <w:t>Options</w:t>
      </w:r>
      <w:proofErr w:type="spellEnd"/>
      <w:r w:rsidR="006801D6">
        <w:t>)</w:t>
      </w:r>
      <w:r w:rsidR="00D002E0">
        <w:t>.</w:t>
      </w:r>
    </w:p>
    <w:p w:rsidR="008E38FD" w:rsidRDefault="008E38FD" w:rsidP="008E38FD">
      <w:pPr>
        <w:pStyle w:val="txtarefa1"/>
      </w:pPr>
      <w:r>
        <w:t>Realiza as Tarefas 2.5 “</w:t>
      </w:r>
      <w:proofErr w:type="spellStart"/>
      <w:r>
        <w:t>Ficheros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 en </w:t>
      </w:r>
      <w:proofErr w:type="spellStart"/>
      <w:r>
        <w:t>Linux</w:t>
      </w:r>
      <w:proofErr w:type="spellEnd"/>
      <w:r>
        <w:t>” e 2.6 “Ficheiros .</w:t>
      </w:r>
      <w:proofErr w:type="spellStart"/>
      <w:r>
        <w:t>htaccess</w:t>
      </w:r>
      <w:proofErr w:type="spellEnd"/>
      <w:r>
        <w:t xml:space="preserve"> en Windows”</w:t>
      </w:r>
      <w:r w:rsidR="00CF1A10">
        <w:t xml:space="preserve"> nas que se empregarán ficheiros </w:t>
      </w:r>
      <w:r w:rsidR="00CF1A10" w:rsidRPr="00CF1A10">
        <w:rPr>
          <w:rStyle w:val="Code"/>
        </w:rPr>
        <w:t>.</w:t>
      </w:r>
      <w:proofErr w:type="spellStart"/>
      <w:r w:rsidR="00CF1A10" w:rsidRPr="00CF1A10">
        <w:rPr>
          <w:rStyle w:val="Code"/>
        </w:rPr>
        <w:t>htaccess</w:t>
      </w:r>
      <w:proofErr w:type="spellEnd"/>
      <w:r w:rsidR="00CF1A10">
        <w:t xml:space="preserve"> para modificar a configuración para un directorio.</w:t>
      </w:r>
    </w:p>
    <w:p w:rsidR="005F7D45" w:rsidRDefault="005F7D45" w:rsidP="005F7D45">
      <w:pPr>
        <w:pStyle w:val="n3"/>
      </w:pPr>
      <w:bookmarkStart w:id="29" w:name="_Toc474966422"/>
      <w:r>
        <w:t>Criptografía</w:t>
      </w:r>
      <w:bookmarkEnd w:id="29"/>
    </w:p>
    <w:p w:rsidR="00FF0707" w:rsidRDefault="00FF0707" w:rsidP="00B856F1">
      <w:pPr>
        <w:pStyle w:val="tx1"/>
      </w:pPr>
      <w:r>
        <w:t xml:space="preserve">(A información incluída nos apartados 2.2.4, 2.2.5 e 2.2.6 foi extraída de </w:t>
      </w:r>
      <w:r w:rsidR="00DA3695">
        <w:t>M. GONZÁLEZ REGAL. Actividade: Criptografía. Módulo: Seguridade e alta dispoñibilidade. Xunta de Galicia. 2015.)</w:t>
      </w:r>
    </w:p>
    <w:p w:rsidR="005F7D45" w:rsidRDefault="00687365" w:rsidP="00FF0707">
      <w:r>
        <w:t>A criptografía é a ciencia que estuda os algoritmos de cifrado e descifrado da información.</w:t>
      </w:r>
    </w:p>
    <w:p w:rsidR="00687365" w:rsidRDefault="00687365" w:rsidP="003C025D">
      <w:r>
        <w:t xml:space="preserve">A información orixinal que debe protexerse denomínase </w:t>
      </w:r>
      <w:r w:rsidRPr="00CB45B4">
        <w:rPr>
          <w:i/>
        </w:rPr>
        <w:t>texto plano</w:t>
      </w:r>
      <w:r>
        <w:t xml:space="preserve"> (texto en claro). O cifrado é o proceso de converter o texto plano nun texto imposible de ler chamado </w:t>
      </w:r>
      <w:r w:rsidRPr="00CB45B4">
        <w:rPr>
          <w:i/>
        </w:rPr>
        <w:t>texto cifrado</w:t>
      </w:r>
      <w:r>
        <w:t xml:space="preserve"> ou </w:t>
      </w:r>
      <w:r w:rsidRPr="00CB45B4">
        <w:rPr>
          <w:i/>
        </w:rPr>
        <w:t>criptograma</w:t>
      </w:r>
      <w:r>
        <w:t xml:space="preserve">. Para obter un texto cifrado, aplícase un algoritmo de cifrado, utilizando unha clave, </w:t>
      </w:r>
      <w:r w:rsidR="004C393D">
        <w:t>ao</w:t>
      </w:r>
      <w:r>
        <w:t xml:space="preserve"> texto plano: </w:t>
      </w:r>
    </w:p>
    <w:p w:rsidR="00687365" w:rsidRDefault="00687365" w:rsidP="00687365">
      <w:pPr>
        <w:pStyle w:val="formula1"/>
      </w:pPr>
      <w:r>
        <w:rPr>
          <w:noProof/>
          <w:lang w:val="es-ES"/>
        </w:rPr>
        <w:drawing>
          <wp:inline distT="0" distB="0" distL="0" distR="0" wp14:anchorId="4FBCC78C" wp14:editId="18401AFB">
            <wp:extent cx="4334480" cy="857370"/>
            <wp:effectExtent l="19050" t="0" r="8920" b="0"/>
            <wp:docPr id="27" name="26 Imagen" descr="criptografia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ptografia_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65" w:rsidRDefault="00687365" w:rsidP="003C025D">
      <w:r>
        <w:t>Para recuperar a mensaxe orixinal, collerase o criptograma (texto cifrado), a clave e aplicarase o algoritmo de descifrado:</w:t>
      </w:r>
    </w:p>
    <w:p w:rsidR="00687365" w:rsidRDefault="00687365" w:rsidP="00687365">
      <w:pPr>
        <w:pStyle w:val="formula1"/>
      </w:pPr>
      <w:r>
        <w:rPr>
          <w:noProof/>
          <w:lang w:val="es-ES"/>
        </w:rPr>
        <w:drawing>
          <wp:inline distT="0" distB="0" distL="0" distR="0" wp14:anchorId="6E57CFD8" wp14:editId="39CD884E">
            <wp:extent cx="4334480" cy="857370"/>
            <wp:effectExtent l="19050" t="0" r="8920" b="0"/>
            <wp:docPr id="29" name="28 Imagen" descr="criptografia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ptografia_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65" w:rsidRDefault="00687365" w:rsidP="003C025D">
      <w:r>
        <w:t>Os principais obxectivos que busca a criptografía son:</w:t>
      </w:r>
    </w:p>
    <w:p w:rsidR="00687365" w:rsidRDefault="00687365" w:rsidP="00687365">
      <w:pPr>
        <w:pStyle w:val="p1"/>
      </w:pPr>
      <w:proofErr w:type="spellStart"/>
      <w:r>
        <w:t>Confidencialidade</w:t>
      </w:r>
      <w:proofErr w:type="spellEnd"/>
      <w:r>
        <w:t>: a in</w:t>
      </w:r>
      <w:r w:rsidR="003C025D">
        <w:t>formación revélase unicamente aos</w:t>
      </w:r>
      <w:r>
        <w:t xml:space="preserve"> usuarios autorizados. </w:t>
      </w:r>
    </w:p>
    <w:p w:rsidR="00687365" w:rsidRDefault="00687365" w:rsidP="00687365">
      <w:pPr>
        <w:pStyle w:val="p1"/>
      </w:pPr>
      <w:r>
        <w:lastRenderedPageBreak/>
        <w:t xml:space="preserve">Integridade: </w:t>
      </w:r>
      <w:r w:rsidR="003C025D">
        <w:t>garante</w:t>
      </w:r>
      <w:r>
        <w:t xml:space="preserve"> a exactitude da información contra a alteración, perda ou destrución da información. </w:t>
      </w:r>
    </w:p>
    <w:p w:rsidR="00687365" w:rsidRDefault="00687365" w:rsidP="00687365">
      <w:pPr>
        <w:pStyle w:val="p1"/>
      </w:pPr>
      <w:r>
        <w:t xml:space="preserve">Autenticación: comprobación da identidade. </w:t>
      </w:r>
    </w:p>
    <w:p w:rsidR="00687365" w:rsidRDefault="00687365" w:rsidP="00687365">
      <w:pPr>
        <w:pStyle w:val="p1"/>
      </w:pPr>
      <w:r>
        <w:t>Non repudio (</w:t>
      </w:r>
      <w:proofErr w:type="spellStart"/>
      <w:r>
        <w:t>irrenunciabilidade</w:t>
      </w:r>
      <w:proofErr w:type="spellEnd"/>
      <w:r>
        <w:t xml:space="preserve"> ou vinculación): vincula un documento ou transacción a unha persoa ou equipo. </w:t>
      </w:r>
    </w:p>
    <w:p w:rsidR="00687365" w:rsidRDefault="00687365" w:rsidP="003C025D">
      <w:r w:rsidRPr="006056F2">
        <w:t xml:space="preserve">Dependendo do número de claves utilizadas polos algoritmos de cifrado/descifrado, existen </w:t>
      </w:r>
      <w:r>
        <w:t>dous</w:t>
      </w:r>
      <w:r w:rsidRPr="006056F2">
        <w:t xml:space="preserve"> tipos de métodos criptográficos:</w:t>
      </w:r>
    </w:p>
    <w:p w:rsidR="00687365" w:rsidRDefault="00687365" w:rsidP="00687365">
      <w:pPr>
        <w:pStyle w:val="p1"/>
      </w:pPr>
      <w:r>
        <w:t>C</w:t>
      </w:r>
      <w:r w:rsidRPr="006056F2">
        <w:t>riptografía de clave simétrica</w:t>
      </w:r>
      <w:r>
        <w:t>,</w:t>
      </w:r>
      <w:r w:rsidRPr="006056F2">
        <w:t xml:space="preserve"> que </w:t>
      </w:r>
      <w:r w:rsidR="00202FBB">
        <w:t>emprega</w:t>
      </w:r>
      <w:r w:rsidRPr="006056F2">
        <w:t xml:space="preserve"> unha única clave</w:t>
      </w:r>
      <w:r>
        <w:t>.</w:t>
      </w:r>
    </w:p>
    <w:p w:rsidR="00687365" w:rsidRDefault="00687365" w:rsidP="00687365">
      <w:pPr>
        <w:pStyle w:val="p1"/>
      </w:pPr>
      <w:r>
        <w:t>C</w:t>
      </w:r>
      <w:r w:rsidRPr="006056F2">
        <w:t>riptografía de clave asimétrica</w:t>
      </w:r>
      <w:r>
        <w:t xml:space="preserve">, </w:t>
      </w:r>
      <w:r w:rsidRPr="006056F2">
        <w:t xml:space="preserve">que </w:t>
      </w:r>
      <w:r w:rsidR="00202FBB">
        <w:t>emprega</w:t>
      </w:r>
      <w:r w:rsidRPr="006056F2">
        <w:t xml:space="preserve"> dúas claves.</w:t>
      </w:r>
    </w:p>
    <w:p w:rsidR="00687365" w:rsidRDefault="003C025D" w:rsidP="003C025D">
      <w:r>
        <w:t>E</w:t>
      </w:r>
      <w:r w:rsidR="00687365">
        <w:t>xisten sistema chamados de criptografía híbrida, que empregan os dous sistemas (simétrico e asimétrico) na procura dun mellor rendemento.</w:t>
      </w:r>
    </w:p>
    <w:p w:rsidR="0094402C" w:rsidRDefault="0094402C" w:rsidP="0094402C">
      <w:pPr>
        <w:pStyle w:val="n4"/>
      </w:pPr>
      <w:bookmarkStart w:id="30" w:name="_Toc474966423"/>
      <w:r>
        <w:t xml:space="preserve">Criptografía de clave </w:t>
      </w:r>
      <w:r w:rsidR="007E6E7A">
        <w:t>simétrica</w:t>
      </w:r>
      <w:bookmarkEnd w:id="30"/>
    </w:p>
    <w:p w:rsidR="007A35F7" w:rsidRDefault="007A35F7" w:rsidP="007A35F7">
      <w:pPr>
        <w:pStyle w:val="tx1"/>
      </w:pPr>
      <w:r w:rsidRPr="00EC1263">
        <w:t xml:space="preserve">Úsase unha única clave para cifrar e descifrar mensaxes. Unha vez que as dúas partes que se van a comunicar posúen a mesma clave, o remitente cifra unha mensaxe con ela, envíao </w:t>
      </w:r>
      <w:r>
        <w:t>ao</w:t>
      </w:r>
      <w:r w:rsidRPr="00EC1263">
        <w:t xml:space="preserve"> destinatario e este descífrao coa mesma.</w:t>
      </w:r>
      <w:r>
        <w:t xml:space="preserve"> </w:t>
      </w:r>
    </w:p>
    <w:p w:rsidR="007A35F7" w:rsidRDefault="007A35F7" w:rsidP="007A35F7">
      <w:pPr>
        <w:pStyle w:val="formula1"/>
      </w:pPr>
      <w:r>
        <w:rPr>
          <w:noProof/>
          <w:lang w:val="es-ES"/>
        </w:rPr>
        <w:drawing>
          <wp:inline distT="0" distB="0" distL="0" distR="0" wp14:anchorId="1CF2F553" wp14:editId="2FBA3497">
            <wp:extent cx="5618424" cy="1797185"/>
            <wp:effectExtent l="19050" t="0" r="1326" b="0"/>
            <wp:docPr id="65" name="64 Imagen" descr="cifrado_simetrico_licen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frado_simetrico_licenz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229" cy="17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F7" w:rsidRDefault="007A35F7" w:rsidP="007A35F7">
      <w:pPr>
        <w:pStyle w:val="txfig1"/>
      </w:pPr>
      <w:r>
        <w:t>Fig. Criptografía de clave simétrica</w:t>
      </w:r>
    </w:p>
    <w:p w:rsidR="007A35F7" w:rsidRDefault="007A35F7" w:rsidP="007A35F7">
      <w:r w:rsidRPr="00A040F0">
        <w:t>Un problema que teñen os sistemas de clave simétrica é o intercambio de claves; xa que, antes de poder enviar información, os participantes teñen que intercambiarse a clave.</w:t>
      </w:r>
      <w:r>
        <w:t xml:space="preserve"> Se a clave cae en malas mans toda comunicación que use esa clave comprometida non será segura; xa que, persoas non autorizadas poderán acceder </w:t>
      </w:r>
      <w:r w:rsidR="000949F5">
        <w:t>ao</w:t>
      </w:r>
      <w:r>
        <w:t xml:space="preserve">s contidos transmitidos. </w:t>
      </w:r>
    </w:p>
    <w:p w:rsidR="007E6E7A" w:rsidRDefault="007E6E7A" w:rsidP="007E6E7A">
      <w:pPr>
        <w:pStyle w:val="n4"/>
      </w:pPr>
      <w:bookmarkStart w:id="31" w:name="_Toc474966424"/>
      <w:r>
        <w:t>Criptografía de clave asimétrica</w:t>
      </w:r>
      <w:bookmarkEnd w:id="31"/>
    </w:p>
    <w:p w:rsidR="00B0090E" w:rsidRDefault="00B0090E" w:rsidP="00B0090E">
      <w:pPr>
        <w:pStyle w:val="tx1"/>
      </w:pPr>
      <w:r>
        <w:t>Os sistemas criptográficos de clave simétrica teñen o problema da distribución da clave entre os participantes da comunicación. Nos sistemas de clave asimétrica non existe este problema e cada participante ten un parella de claves propias:</w:t>
      </w:r>
    </w:p>
    <w:p w:rsidR="00B0090E" w:rsidRDefault="00B0090E" w:rsidP="00B0090E">
      <w:pPr>
        <w:pStyle w:val="p1"/>
      </w:pPr>
      <w:r>
        <w:t>Clave privada:</w:t>
      </w:r>
    </w:p>
    <w:p w:rsidR="00B0090E" w:rsidRDefault="00B0090E" w:rsidP="00B0090E">
      <w:pPr>
        <w:pStyle w:val="p2"/>
      </w:pPr>
      <w:r>
        <w:t>O seu propietario debe mantela en segredo a toda costa.</w:t>
      </w:r>
    </w:p>
    <w:p w:rsidR="00B0090E" w:rsidRDefault="00B0090E" w:rsidP="00B0090E">
      <w:pPr>
        <w:pStyle w:val="p2"/>
      </w:pPr>
      <w:r>
        <w:t>Permite cifrar mensaxes (que poderán ser descifrados coa clave pública).</w:t>
      </w:r>
    </w:p>
    <w:p w:rsidR="00B0090E" w:rsidRDefault="00B0090E" w:rsidP="00B0090E">
      <w:pPr>
        <w:pStyle w:val="p2"/>
      </w:pPr>
      <w:r>
        <w:t>Permite descifrar mensaxes cifrados coa clave pública do propietario.</w:t>
      </w:r>
    </w:p>
    <w:p w:rsidR="00B0090E" w:rsidRDefault="00B0090E" w:rsidP="00B0090E">
      <w:pPr>
        <w:pStyle w:val="p1"/>
      </w:pPr>
      <w:r>
        <w:t>Clave pública:</w:t>
      </w:r>
    </w:p>
    <w:p w:rsidR="00B0090E" w:rsidRDefault="00B0090E" w:rsidP="00B0090E">
      <w:pPr>
        <w:pStyle w:val="p2"/>
      </w:pPr>
      <w:r>
        <w:t>Debe repartirse a todos os usuarios cos que se queira comunicar.</w:t>
      </w:r>
    </w:p>
    <w:p w:rsidR="00B0090E" w:rsidRDefault="00B0090E" w:rsidP="00B0090E">
      <w:pPr>
        <w:pStyle w:val="p2"/>
      </w:pPr>
      <w:r w:rsidRPr="00F938BC">
        <w:lastRenderedPageBreak/>
        <w:t xml:space="preserve">Úsase para enviar mensaxes cifradas </w:t>
      </w:r>
      <w:r w:rsidR="006726AF">
        <w:t>ao</w:t>
      </w:r>
      <w:r w:rsidRPr="00F938BC">
        <w:t xml:space="preserve"> propietario, que só el poderá descifrar usando a súa clave privada.</w:t>
      </w:r>
    </w:p>
    <w:p w:rsidR="00B0090E" w:rsidRDefault="00B0090E" w:rsidP="00B0090E">
      <w:pPr>
        <w:pStyle w:val="p2"/>
      </w:pPr>
      <w:r w:rsidRPr="00F938BC">
        <w:t>Úsase para descifrar mensaxes enviadas polo propietario e cifrados coa clave privada.</w:t>
      </w:r>
    </w:p>
    <w:p w:rsidR="00B0090E" w:rsidRDefault="00B0090E" w:rsidP="00B0090E">
      <w:pPr>
        <w:pStyle w:val="formula1"/>
      </w:pPr>
      <w:r>
        <w:rPr>
          <w:noProof/>
          <w:lang w:val="es-ES"/>
        </w:rPr>
        <w:drawing>
          <wp:inline distT="0" distB="0" distL="0" distR="0" wp14:anchorId="15804A9E" wp14:editId="75BB46FE">
            <wp:extent cx="5594570" cy="2571095"/>
            <wp:effectExtent l="19050" t="0" r="6130" b="0"/>
            <wp:docPr id="31" name="30 Imagen" descr="cifrado_asimetrico_I_licen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frado_asimetrico_I_licenz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217" cy="257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0E" w:rsidRDefault="00B0090E" w:rsidP="00B0090E">
      <w:pPr>
        <w:pStyle w:val="txfig1"/>
      </w:pPr>
      <w:r>
        <w:t>Fig. Criptografía de clave asimétrica</w:t>
      </w:r>
    </w:p>
    <w:p w:rsidR="006726AF" w:rsidRDefault="006726AF" w:rsidP="006726AF">
      <w:pPr>
        <w:pStyle w:val="tx1"/>
      </w:pPr>
      <w:r>
        <w:t xml:space="preserve">Na seguinte imaxe pode verse o que sucede se Mónica envía unha mensaxe a Manuel cifrándoa coa clave pública de Manuel. O que consegue é que </w:t>
      </w:r>
      <w:proofErr w:type="spellStart"/>
      <w:r>
        <w:t>únicamente</w:t>
      </w:r>
      <w:proofErr w:type="spellEnd"/>
      <w:r>
        <w:t xml:space="preserve"> Manuel a poida descifrar usando a súa clave privada (a de Manuel). Ninguén, agás o que teña a clave privada de Manuel poderá descifrar a mensaxe; polo tanto, conseguiuse a </w:t>
      </w:r>
      <w:proofErr w:type="spellStart"/>
      <w:r>
        <w:t>confidencialidade</w:t>
      </w:r>
      <w:proofErr w:type="spellEnd"/>
      <w:r>
        <w:t>.</w:t>
      </w:r>
    </w:p>
    <w:p w:rsidR="006726AF" w:rsidRDefault="006726AF" w:rsidP="006726AF">
      <w:pPr>
        <w:pStyle w:val="formula1"/>
      </w:pPr>
      <w:r>
        <w:rPr>
          <w:noProof/>
          <w:lang w:val="es-ES"/>
        </w:rPr>
        <w:drawing>
          <wp:inline distT="0" distB="0" distL="0" distR="0" wp14:anchorId="2C9F75EF" wp14:editId="7C7C2ECF">
            <wp:extent cx="5610474" cy="1862149"/>
            <wp:effectExtent l="19050" t="0" r="9276" b="0"/>
            <wp:docPr id="76" name="75 Imagen" descr="cifrado_asimetrico_II_licen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frado_asimetrico_II_licenz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378" cy="18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AF" w:rsidRDefault="006726AF" w:rsidP="006726AF">
      <w:pPr>
        <w:pStyle w:val="txfig1"/>
      </w:pPr>
      <w:r>
        <w:t xml:space="preserve">Fig. </w:t>
      </w:r>
      <w:proofErr w:type="spellStart"/>
      <w:r>
        <w:t>Confidencialidade</w:t>
      </w:r>
      <w:proofErr w:type="spellEnd"/>
      <w:r>
        <w:t xml:space="preserve"> usando criptografía de clave asimétrica</w:t>
      </w:r>
    </w:p>
    <w:p w:rsidR="006726AF" w:rsidRDefault="006726AF" w:rsidP="006726AF">
      <w:pPr>
        <w:pStyle w:val="tx1"/>
      </w:pPr>
      <w:r>
        <w:t>Agora Manuel envía unha mensaxe cifrada coa súa clave privada a Mónica. Mónica, usando a clave pública de Manuel, será capaz de descifrar a mensaxe e terá a seguridade de que a mensaxe foi enviada por Manuel; xa que, ninguén agás Manuel posúe a clave privada (de Manuel). Conséguese a identificación e a vinculación (non repudio) do remitente.</w:t>
      </w:r>
    </w:p>
    <w:p w:rsidR="006726AF" w:rsidRDefault="006726AF" w:rsidP="006726AF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 wp14:anchorId="431CA500" wp14:editId="3CF2B6C2">
            <wp:extent cx="5040000" cy="1636317"/>
            <wp:effectExtent l="0" t="0" r="0" b="2540"/>
            <wp:docPr id="77" name="76 Imagen" descr="cifrado_asimetrico_III_licen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frado_asimetrico_III_licenz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3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AF" w:rsidRDefault="006726AF" w:rsidP="006726AF">
      <w:pPr>
        <w:pStyle w:val="txfig1"/>
      </w:pPr>
      <w:r>
        <w:t>Fig. Identificación e vinculación usando criptografía de clave asimétrica</w:t>
      </w:r>
    </w:p>
    <w:p w:rsidR="006726AF" w:rsidRDefault="006726AF" w:rsidP="006726AF">
      <w:pPr>
        <w:pStyle w:val="tx1"/>
      </w:pPr>
      <w:r>
        <w:t xml:space="preserve">Na situación onde Manuel e Mónica queren comunicarse buscando á vez </w:t>
      </w:r>
      <w:proofErr w:type="spellStart"/>
      <w:r>
        <w:t>confidencialidade</w:t>
      </w:r>
      <w:proofErr w:type="spellEnd"/>
      <w:r>
        <w:t xml:space="preserve">, identificación e vinculación: </w:t>
      </w:r>
    </w:p>
    <w:p w:rsidR="006726AF" w:rsidRDefault="006726AF" w:rsidP="006726AF">
      <w:pPr>
        <w:pStyle w:val="p1"/>
      </w:pPr>
      <w:r>
        <w:t>Mensaxes de Manuel a Mónica:</w:t>
      </w:r>
    </w:p>
    <w:p w:rsidR="006726AF" w:rsidRDefault="006726AF" w:rsidP="006726AF">
      <w:pPr>
        <w:pStyle w:val="p2"/>
      </w:pPr>
      <w:r>
        <w:t>Manuel cifra a mensaxe coa súa clave privada e despois a cifra coa clave pública de Mónica.</w:t>
      </w:r>
    </w:p>
    <w:p w:rsidR="006726AF" w:rsidRDefault="006726AF" w:rsidP="006726AF">
      <w:pPr>
        <w:pStyle w:val="p2"/>
      </w:pPr>
      <w:r>
        <w:t>A mensaxe dobremente cifrada envíase a Mónica.</w:t>
      </w:r>
    </w:p>
    <w:p w:rsidR="006726AF" w:rsidRDefault="006726AF" w:rsidP="006726AF">
      <w:pPr>
        <w:pStyle w:val="p2"/>
      </w:pPr>
      <w:r>
        <w:t>Unha vez que lle chega a mensaxe a Mónica</w:t>
      </w:r>
      <w:r w:rsidR="00086734">
        <w:t>, e</w:t>
      </w:r>
      <w:r>
        <w:t>sta descifra a mensaxe coa súa clave privada e o resultado procede a descifralo coa clave pública de Manuel. Unha vez aplicado este procedemento, Mónica recupera a mensaxe orixinal de Manuel.</w:t>
      </w:r>
    </w:p>
    <w:p w:rsidR="006726AF" w:rsidRDefault="006726AF" w:rsidP="00DC1E75">
      <w:r>
        <w:t>O que se consegue con este sistema é:</w:t>
      </w:r>
    </w:p>
    <w:p w:rsidR="006726AF" w:rsidRDefault="00626C34" w:rsidP="006726AF">
      <w:pPr>
        <w:pStyle w:val="p1"/>
      </w:pPr>
      <w:r>
        <w:t>Ao</w:t>
      </w:r>
      <w:r w:rsidR="006726AF">
        <w:t xml:space="preserve"> cifrar en primeiro lugar coa clave privada do remitente, o destinatario poderá estar seguro que a mensaxe realmente  procede do remitente; e polo tanto, garántese a identificación e vinculación do remitente.</w:t>
      </w:r>
    </w:p>
    <w:p w:rsidR="006726AF" w:rsidRDefault="00626C34" w:rsidP="006726AF">
      <w:pPr>
        <w:pStyle w:val="p1"/>
      </w:pPr>
      <w:r>
        <w:t>Ao</w:t>
      </w:r>
      <w:r w:rsidR="006726AF">
        <w:t xml:space="preserve"> cifrar en segundo lugar coa clave pública </w:t>
      </w:r>
      <w:r w:rsidR="00C10E8D">
        <w:t>do destinatario, asegúrase que u</w:t>
      </w:r>
      <w:r w:rsidR="006726AF">
        <w:t xml:space="preserve">nicamente o destinatario pode ver o contido da mensaxe (grazas a que a única clave que pode descifrar a mensaxe é a privada do destinatario); e polo tanto, garántese a </w:t>
      </w:r>
      <w:proofErr w:type="spellStart"/>
      <w:r w:rsidR="006726AF">
        <w:t>confidencialidade</w:t>
      </w:r>
      <w:proofErr w:type="spellEnd"/>
      <w:r w:rsidR="006726AF">
        <w:t xml:space="preserve"> do envío.</w:t>
      </w:r>
    </w:p>
    <w:p w:rsidR="006726AF" w:rsidRDefault="006726AF" w:rsidP="006726AF">
      <w:pPr>
        <w:pStyle w:val="tx1"/>
      </w:pPr>
      <w:r>
        <w:t>Na seguinte imaxe pode verse o proceso no envío de mensaxes de Manuel a Mónica:</w:t>
      </w:r>
    </w:p>
    <w:p w:rsidR="006726AF" w:rsidRDefault="006726AF" w:rsidP="00AE30B8">
      <w:pPr>
        <w:pStyle w:val="tx1"/>
        <w:jc w:val="center"/>
      </w:pPr>
      <w:r>
        <w:rPr>
          <w:noProof/>
          <w:lang w:val="es-ES"/>
        </w:rPr>
        <w:drawing>
          <wp:inline distT="0" distB="0" distL="0" distR="0" wp14:anchorId="465A0E70" wp14:editId="07E8AFFD">
            <wp:extent cx="5040000" cy="3043426"/>
            <wp:effectExtent l="0" t="0" r="8255" b="5080"/>
            <wp:docPr id="30" name="29 Imagen" descr="cifrado_asimetrico_IV_licen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frado_asimetrico_IV_licenz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AF" w:rsidRDefault="006726AF" w:rsidP="006726AF">
      <w:pPr>
        <w:pStyle w:val="txfig1"/>
      </w:pPr>
      <w:r>
        <w:t xml:space="preserve">Fig. </w:t>
      </w:r>
      <w:proofErr w:type="spellStart"/>
      <w:r>
        <w:t>Confidencialidade</w:t>
      </w:r>
      <w:proofErr w:type="spellEnd"/>
      <w:r>
        <w:t>, identificación e vinculación usando criptografía de clave asimétrica</w:t>
      </w:r>
    </w:p>
    <w:p w:rsidR="006726AF" w:rsidRDefault="006726AF" w:rsidP="006726AF">
      <w:pPr>
        <w:pStyle w:val="tx1"/>
      </w:pPr>
      <w:r>
        <w:lastRenderedPageBreak/>
        <w:t>Os métodos criptográficos garanten:</w:t>
      </w:r>
    </w:p>
    <w:p w:rsidR="006726AF" w:rsidRDefault="006726AF" w:rsidP="006726AF">
      <w:pPr>
        <w:pStyle w:val="p1"/>
      </w:pPr>
      <w:r w:rsidRPr="007C76EB">
        <w:t>Que esa parella de claves só se poida xerar unha vez, de modo que se pode asumir que non é posible que dúas persoas obtivesen casualmente a mesma parella de claves.</w:t>
      </w:r>
    </w:p>
    <w:p w:rsidR="006726AF" w:rsidRDefault="006726AF" w:rsidP="006726AF">
      <w:pPr>
        <w:pStyle w:val="p1"/>
      </w:pPr>
      <w:r w:rsidRPr="007C76EB">
        <w:t>Que a partir da clave pública non se pode deducir nada da clave privada.</w:t>
      </w:r>
    </w:p>
    <w:p w:rsidR="00687365" w:rsidRPr="00687365" w:rsidRDefault="006726AF" w:rsidP="00687365">
      <w:pPr>
        <w:pStyle w:val="p1"/>
      </w:pPr>
      <w:r w:rsidRPr="007C76EB">
        <w:t>Que o que cifra a clave pública só pode ser descifrado coa privada e o que cifra a clave privada só o descifra a pública.</w:t>
      </w:r>
    </w:p>
    <w:p w:rsidR="00274666" w:rsidRDefault="00274666" w:rsidP="00274666">
      <w:pPr>
        <w:pStyle w:val="n3"/>
      </w:pPr>
      <w:bookmarkStart w:id="32" w:name="_Toc455566417"/>
      <w:bookmarkStart w:id="33" w:name="_Toc474966425"/>
      <w:bookmarkStart w:id="34" w:name="_Toc455566420"/>
      <w:r>
        <w:t>S</w:t>
      </w:r>
      <w:r w:rsidRPr="0012500C">
        <w:t>istemas criptográficos</w:t>
      </w:r>
      <w:r>
        <w:t xml:space="preserve"> híbridos</w:t>
      </w:r>
      <w:bookmarkEnd w:id="32"/>
      <w:bookmarkEnd w:id="33"/>
    </w:p>
    <w:p w:rsidR="00274666" w:rsidRDefault="00274666" w:rsidP="00274666">
      <w:pPr>
        <w:pStyle w:val="tx1"/>
      </w:pPr>
      <w:r w:rsidRPr="006F2294">
        <w:t xml:space="preserve">Debido a que os sistemas de cifrado asimétricos son </w:t>
      </w:r>
      <w:proofErr w:type="spellStart"/>
      <w:r w:rsidRPr="006F2294">
        <w:t>computacionalmente</w:t>
      </w:r>
      <w:proofErr w:type="spellEnd"/>
      <w:r w:rsidRPr="006F2294">
        <w:t xml:space="preserve"> máis custosos que os simétricos e que estes últimos teñen o problema de intercambio de claves, inventáronse os sistemas de criptografía híbrida. Nestes sistemas híbridos, </w:t>
      </w:r>
      <w:r w:rsidR="000E545B">
        <w:t>ao</w:t>
      </w:r>
      <w:r w:rsidRPr="006F2294">
        <w:t xml:space="preserve"> comezo da comunicación úsase un sistema de claves asimétricas para intercambiar de forma segura unha clave simétrica de sesión, que se usará para cifrar o resto da comunicación de forma máis eficien</w:t>
      </w:r>
      <w:r>
        <w:t xml:space="preserve">te. </w:t>
      </w:r>
    </w:p>
    <w:p w:rsidR="00274666" w:rsidRDefault="00274666" w:rsidP="00274666">
      <w:r>
        <w:t>Na seguinte figura pode verse un resumo do proceso:</w:t>
      </w:r>
    </w:p>
    <w:p w:rsidR="00274666" w:rsidRDefault="00274666" w:rsidP="00274666">
      <w:pPr>
        <w:pStyle w:val="p2"/>
      </w:pPr>
      <w:r>
        <w:t>Paso 1: Manuel envía a clave pública a Mónica.</w:t>
      </w:r>
    </w:p>
    <w:p w:rsidR="00274666" w:rsidRDefault="00274666" w:rsidP="00274666">
      <w:pPr>
        <w:pStyle w:val="p2"/>
      </w:pPr>
      <w:r>
        <w:t>Paso 2: Mónica xera unha clave de sesión que é cifrada usando a clave pública de Manuel e a envía a Manuel. Este procede a descifrala usando a súa clave privada.</w:t>
      </w:r>
    </w:p>
    <w:p w:rsidR="00274666" w:rsidRDefault="00274666" w:rsidP="00274666">
      <w:pPr>
        <w:pStyle w:val="p2"/>
      </w:pPr>
      <w:r>
        <w:t>Paso 3:</w:t>
      </w:r>
      <w:r w:rsidR="008D0ACD">
        <w:t xml:space="preserve"> U</w:t>
      </w:r>
      <w:r>
        <w:t>nha vez que os dous participantes da comunicación xa coñecen a clave de sesión, poden proceder a enviar mensaxes cifradas e descifralas usando a mesma clave (criptografía simétrica).</w:t>
      </w:r>
    </w:p>
    <w:p w:rsidR="00274666" w:rsidRDefault="00274666" w:rsidP="00274666">
      <w:pPr>
        <w:pStyle w:val="formula1"/>
      </w:pPr>
      <w:r>
        <w:rPr>
          <w:noProof/>
          <w:lang w:val="es-ES"/>
        </w:rPr>
        <w:drawing>
          <wp:inline distT="0" distB="0" distL="0" distR="0" wp14:anchorId="3BCD78D1" wp14:editId="54A0C051">
            <wp:extent cx="5648505" cy="2971988"/>
            <wp:effectExtent l="19050" t="0" r="9345" b="0"/>
            <wp:docPr id="64" name="63 Imagen" descr="cifrado_hibrido_licen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frado_hibrido_licenz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114" cy="297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66" w:rsidRDefault="00274666" w:rsidP="00274666">
      <w:pPr>
        <w:pStyle w:val="txfig1"/>
      </w:pPr>
      <w:r>
        <w:t>Fig. Criptografía híbrida</w:t>
      </w:r>
    </w:p>
    <w:p w:rsidR="00B9752F" w:rsidRDefault="00B9752F" w:rsidP="009A66E1">
      <w:pPr>
        <w:pStyle w:val="n4"/>
      </w:pPr>
      <w:bookmarkStart w:id="35" w:name="_Toc474966426"/>
      <w:r>
        <w:t xml:space="preserve">Funcións </w:t>
      </w:r>
      <w:proofErr w:type="spellStart"/>
      <w:r>
        <w:t>Hash</w:t>
      </w:r>
      <w:bookmarkEnd w:id="34"/>
      <w:bookmarkEnd w:id="35"/>
      <w:proofErr w:type="spellEnd"/>
    </w:p>
    <w:p w:rsidR="00B9752F" w:rsidRDefault="00B9752F" w:rsidP="00B9752F">
      <w:pPr>
        <w:pStyle w:val="tx1"/>
      </w:pPr>
      <w:r>
        <w:t xml:space="preserve">Unha función </w:t>
      </w:r>
      <w:proofErr w:type="spellStart"/>
      <w:r>
        <w:t>hash</w:t>
      </w:r>
      <w:proofErr w:type="spellEnd"/>
      <w:r>
        <w:t xml:space="preserve"> é unha función matemática que converte un conxunto de datos noutro, normalmente nunha cadea de lonxitude fixa. O valor devolto pola función </w:t>
      </w:r>
      <w:proofErr w:type="spellStart"/>
      <w:r>
        <w:t>hash</w:t>
      </w:r>
      <w:proofErr w:type="spellEnd"/>
      <w:r>
        <w:t xml:space="preserve"> chámase resumo, </w:t>
      </w:r>
      <w:proofErr w:type="spellStart"/>
      <w:r>
        <w:t>checksum</w:t>
      </w:r>
      <w:proofErr w:type="spellEnd"/>
      <w:r>
        <w:t xml:space="preserve">, suma </w:t>
      </w:r>
      <w:proofErr w:type="spellStart"/>
      <w:r>
        <w:t>hash</w:t>
      </w:r>
      <w:proofErr w:type="spellEnd"/>
      <w:r>
        <w:t xml:space="preserve"> ou </w:t>
      </w:r>
      <w:proofErr w:type="spellStart"/>
      <w:r>
        <w:t>hash</w:t>
      </w:r>
      <w:proofErr w:type="spellEnd"/>
      <w:r>
        <w:t xml:space="preserve">. As funcións </w:t>
      </w:r>
      <w:proofErr w:type="spellStart"/>
      <w:r>
        <w:t>hash</w:t>
      </w:r>
      <w:proofErr w:type="spellEnd"/>
      <w:r>
        <w:t xml:space="preserve"> tamén son coñecidas como funcións resumo ou funcións </w:t>
      </w:r>
      <w:proofErr w:type="spellStart"/>
      <w:r>
        <w:t>digest</w:t>
      </w:r>
      <w:proofErr w:type="spellEnd"/>
      <w:r>
        <w:t xml:space="preserve">. A seguinte imaxe exemplifica o funcionamento dunha función </w:t>
      </w:r>
      <w:proofErr w:type="spellStart"/>
      <w:r>
        <w:t>hash</w:t>
      </w:r>
      <w:proofErr w:type="spellEnd"/>
      <w:r>
        <w:t>:</w:t>
      </w:r>
    </w:p>
    <w:p w:rsidR="00B9752F" w:rsidRDefault="00B9752F" w:rsidP="00B9752F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 wp14:anchorId="412B971F" wp14:editId="40515DD9">
            <wp:extent cx="2604881" cy="1520740"/>
            <wp:effectExtent l="19050" t="0" r="0" b="0"/>
            <wp:docPr id="90" name="89 Imagen" descr="funcion_hash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ion_hash_0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8808" cy="152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2F" w:rsidRDefault="00B9752F" w:rsidP="00B9752F">
      <w:pPr>
        <w:pStyle w:val="txfig1"/>
      </w:pPr>
      <w:r>
        <w:t>Funcionam</w:t>
      </w:r>
      <w:r w:rsidRPr="00F14338">
        <w:t>ento d</w:t>
      </w:r>
      <w:r>
        <w:t>as</w:t>
      </w:r>
      <w:r w:rsidRPr="00F14338">
        <w:t xml:space="preserve"> función</w:t>
      </w:r>
      <w:r>
        <w:t>s</w:t>
      </w:r>
      <w:r w:rsidRPr="00F14338">
        <w:t xml:space="preserve"> </w:t>
      </w:r>
      <w:proofErr w:type="spellStart"/>
      <w:r w:rsidRPr="00F14338">
        <w:t>hash</w:t>
      </w:r>
      <w:proofErr w:type="spellEnd"/>
      <w:r>
        <w:t xml:space="preserve">. </w:t>
      </w:r>
      <w:hyperlink r:id="rId17" w:history="1">
        <w:r w:rsidRPr="00F14338">
          <w:rPr>
            <w:rStyle w:val="Hipervnculo"/>
          </w:rPr>
          <w:t>Wikipedia</w:t>
        </w:r>
      </w:hyperlink>
      <w:r>
        <w:t xml:space="preserve">. Licenza </w:t>
      </w:r>
      <w:r w:rsidRPr="00F14338">
        <w:t>CC BY-SA 3.0</w:t>
      </w:r>
      <w:r>
        <w:t>.</w:t>
      </w:r>
    </w:p>
    <w:p w:rsidR="00346AA0" w:rsidRDefault="00346AA0" w:rsidP="00FC6F4B">
      <w:r>
        <w:t xml:space="preserve">Unha función </w:t>
      </w:r>
      <w:proofErr w:type="spellStart"/>
      <w:r>
        <w:t>hash</w:t>
      </w:r>
      <w:proofErr w:type="spellEnd"/>
      <w:r>
        <w:t xml:space="preserve"> funciona nunha soa dirección; e polo tanto, é imposible calcular os datos orixinais a partir do valor resumo. Ao aplicar unha función </w:t>
      </w:r>
      <w:proofErr w:type="spellStart"/>
      <w:r>
        <w:t>hash</w:t>
      </w:r>
      <w:proofErr w:type="spellEnd"/>
      <w:r>
        <w:t xml:space="preserve"> a un documento ou ficheiro o valor resumo é unha cadea que identifica inequivocamente o contido. Este feito fai que as funcións </w:t>
      </w:r>
      <w:proofErr w:type="spellStart"/>
      <w:r>
        <w:t>hash</w:t>
      </w:r>
      <w:proofErr w:type="spellEnd"/>
      <w:r>
        <w:t xml:space="preserve"> se usen para:</w:t>
      </w:r>
    </w:p>
    <w:p w:rsidR="00346AA0" w:rsidRDefault="00346AA0" w:rsidP="00346AA0">
      <w:pPr>
        <w:pStyle w:val="p1"/>
      </w:pPr>
      <w:r>
        <w:t xml:space="preserve">Comprobación da integridade dun ficheiro: as funcións </w:t>
      </w:r>
      <w:proofErr w:type="spellStart"/>
      <w:r>
        <w:t>hash</w:t>
      </w:r>
      <w:proofErr w:type="spellEnd"/>
      <w:r>
        <w:t xml:space="preserve"> permiten saber se un ficheiro sufriu modificacións; xa que, un cambio no contido do ficheiro tradúcese nun valor resumo diferente. </w:t>
      </w:r>
    </w:p>
    <w:p w:rsidR="00346AA0" w:rsidRDefault="00346AA0" w:rsidP="00346AA0">
      <w:pPr>
        <w:pStyle w:val="p1"/>
      </w:pPr>
      <w:r>
        <w:t xml:space="preserve">Identificación de ficheiros: como o </w:t>
      </w:r>
      <w:proofErr w:type="spellStart"/>
      <w:r>
        <w:t>hash</w:t>
      </w:r>
      <w:proofErr w:type="spellEnd"/>
      <w:r>
        <w:t xml:space="preserve"> depende do contido do arquivo é posible identificar arquivos con independencia do seu nome e/ou </w:t>
      </w:r>
      <w:proofErr w:type="spellStart"/>
      <w:r>
        <w:t>ubicación</w:t>
      </w:r>
      <w:proofErr w:type="spellEnd"/>
      <w:r>
        <w:t xml:space="preserve">. </w:t>
      </w:r>
    </w:p>
    <w:p w:rsidR="00346AA0" w:rsidRDefault="00346AA0" w:rsidP="00346AA0">
      <w:pPr>
        <w:pStyle w:val="p1"/>
      </w:pPr>
      <w:r>
        <w:t xml:space="preserve">Almacenamento de contrasinais: en vez de gardar o contrasinal dos usuarios, gárdase o </w:t>
      </w:r>
      <w:proofErr w:type="spellStart"/>
      <w:r>
        <w:t>hash</w:t>
      </w:r>
      <w:proofErr w:type="spellEnd"/>
      <w:r>
        <w:t xml:space="preserve"> do contrasinal. Cando un usuario quere autenticarse indicando o seu contrasinal, calcúlase o </w:t>
      </w:r>
      <w:proofErr w:type="spellStart"/>
      <w:r>
        <w:t>hash</w:t>
      </w:r>
      <w:proofErr w:type="spellEnd"/>
      <w:r>
        <w:t xml:space="preserve"> e compárase co valor do </w:t>
      </w:r>
      <w:proofErr w:type="spellStart"/>
      <w:r>
        <w:t>hash</w:t>
      </w:r>
      <w:proofErr w:type="spellEnd"/>
      <w:r>
        <w:t xml:space="preserve"> almacenado.</w:t>
      </w:r>
    </w:p>
    <w:p w:rsidR="009A66E1" w:rsidRDefault="009A66E1" w:rsidP="009A66E1">
      <w:pPr>
        <w:pStyle w:val="n4"/>
      </w:pPr>
      <w:bookmarkStart w:id="36" w:name="_Toc474966427"/>
      <w:r>
        <w:t>Certificados dixitais</w:t>
      </w:r>
      <w:bookmarkEnd w:id="36"/>
    </w:p>
    <w:p w:rsidR="009A66E1" w:rsidRDefault="009A66E1" w:rsidP="009A66E1">
      <w:pPr>
        <w:pStyle w:val="tx1"/>
      </w:pPr>
      <w:r w:rsidRPr="003421FB">
        <w:t>Un certificado dixital é un documento electrónico, mediante o cal unha entidade (chamada de forma xenérica terceiro de confianza) garante o vínculo entra a identidade dun suxeito e unha clave pública (e po</w:t>
      </w:r>
      <w:r>
        <w:t>lo</w:t>
      </w:r>
      <w:r w:rsidRPr="003421FB">
        <w:t xml:space="preserve"> tanto coa súa privada correspondente). </w:t>
      </w:r>
      <w:r>
        <w:t xml:space="preserve">Basicamente, é un documento que asocia unha identidade real cunha identidade dixital emitido por unha organización que se encargou de verificar esa asociación. </w:t>
      </w:r>
    </w:p>
    <w:p w:rsidR="009A66E1" w:rsidRDefault="009A66E1" w:rsidP="009A66E1">
      <w:r>
        <w:t>Un</w:t>
      </w:r>
      <w:r w:rsidRPr="003421FB">
        <w:t xml:space="preserve"> certificado dixital cont</w:t>
      </w:r>
      <w:r>
        <w:t>én</w:t>
      </w:r>
      <w:r w:rsidRPr="003421FB">
        <w:t xml:space="preserve"> xeralmente información do tipo:</w:t>
      </w:r>
    </w:p>
    <w:p w:rsidR="009A66E1" w:rsidRDefault="009A66E1" w:rsidP="009A66E1">
      <w:pPr>
        <w:pStyle w:val="p1"/>
      </w:pPr>
      <w:r>
        <w:t xml:space="preserve">Datos do usuario: nome, apelidos, </w:t>
      </w:r>
      <w:r w:rsidR="000901B8">
        <w:t>enderezo de correo electrónico</w:t>
      </w:r>
      <w:r>
        <w:t>, organización á que pertence, posto ou cargo profesional, etc.</w:t>
      </w:r>
    </w:p>
    <w:p w:rsidR="009A66E1" w:rsidRDefault="009A66E1" w:rsidP="009A66E1">
      <w:pPr>
        <w:pStyle w:val="p1"/>
      </w:pPr>
      <w:r>
        <w:t>Clave pública, lonxitude e algoritmo usado na súa xeración.</w:t>
      </w:r>
    </w:p>
    <w:p w:rsidR="009A66E1" w:rsidRDefault="009A66E1" w:rsidP="009A66E1">
      <w:pPr>
        <w:pStyle w:val="p1"/>
      </w:pPr>
      <w:r>
        <w:t>Datos da entidade que emitiu a certificado.</w:t>
      </w:r>
    </w:p>
    <w:p w:rsidR="009A66E1" w:rsidRDefault="009A66E1" w:rsidP="009A66E1">
      <w:pPr>
        <w:pStyle w:val="p1"/>
      </w:pPr>
      <w:r>
        <w:t>Validez.</w:t>
      </w:r>
    </w:p>
    <w:p w:rsidR="009A66E1" w:rsidRDefault="009A66E1" w:rsidP="009A66E1">
      <w:pPr>
        <w:pStyle w:val="p1"/>
      </w:pPr>
      <w:r>
        <w:t>Uso/s para os que foi rexistrada/autorizada a clave.</w:t>
      </w:r>
    </w:p>
    <w:p w:rsidR="009A66E1" w:rsidRDefault="009A66E1" w:rsidP="009A66E1">
      <w:r>
        <w:t>A firma dixital permite a</w:t>
      </w:r>
      <w:r w:rsidRPr="00AE407F">
        <w:t>segurar a integridade do certificado e posib</w:t>
      </w:r>
      <w:r>
        <w:t>ilitar as</w:t>
      </w:r>
      <w:r w:rsidRPr="00AE407F">
        <w:t xml:space="preserve"> comproba</w:t>
      </w:r>
      <w:r>
        <w:t xml:space="preserve">cións de </w:t>
      </w:r>
      <w:r w:rsidRPr="00AE407F">
        <w:t>que non se realizaron cambios de</w:t>
      </w:r>
      <w:r>
        <w:t>n</w:t>
      </w:r>
      <w:r w:rsidRPr="00AE407F">
        <w:t>de a súa emisión</w:t>
      </w:r>
      <w:r>
        <w:t xml:space="preserve">. </w:t>
      </w:r>
      <w:r w:rsidRPr="00AE407F">
        <w:t>Para asinar o certificado utilízase outra parella de claves xeradas con esta finalidade e asociadas á entidade certificadora.</w:t>
      </w:r>
    </w:p>
    <w:p w:rsidR="009A66E1" w:rsidRDefault="009A66E1" w:rsidP="008C7C34">
      <w:r w:rsidRPr="00B77324">
        <w:t>Para verificar a in</w:t>
      </w:r>
      <w:r>
        <w:t>tegridade dun certificado, calcú</w:t>
      </w:r>
      <w:r w:rsidRPr="00B77324">
        <w:t>la</w:t>
      </w:r>
      <w:r>
        <w:t xml:space="preserve">se o </w:t>
      </w:r>
      <w:proofErr w:type="spellStart"/>
      <w:r>
        <w:t>hash</w:t>
      </w:r>
      <w:proofErr w:type="spellEnd"/>
      <w:r>
        <w:t xml:space="preserve"> e comprób</w:t>
      </w:r>
      <w:r w:rsidRPr="00B77324">
        <w:t>ase co valor da firma (previo descifrado coa clave pública da entidade).</w:t>
      </w:r>
    </w:p>
    <w:p w:rsidR="00407671" w:rsidRDefault="00407671" w:rsidP="00407671">
      <w:pPr>
        <w:pStyle w:val="n3"/>
      </w:pPr>
      <w:bookmarkStart w:id="37" w:name="_Toc455566424"/>
      <w:bookmarkStart w:id="38" w:name="_Toc474966428"/>
      <w:proofErr w:type="spellStart"/>
      <w:r>
        <w:lastRenderedPageBreak/>
        <w:t>Privacidade</w:t>
      </w:r>
      <w:proofErr w:type="spellEnd"/>
      <w:r>
        <w:t xml:space="preserve"> e autenticidade n</w:t>
      </w:r>
      <w:r w:rsidRPr="00BA6DDB">
        <w:t>as transmisi</w:t>
      </w:r>
      <w:r>
        <w:t>ón</w:t>
      </w:r>
      <w:r w:rsidRPr="00BA6DDB">
        <w:t>s web</w:t>
      </w:r>
      <w:bookmarkEnd w:id="37"/>
      <w:bookmarkEnd w:id="38"/>
    </w:p>
    <w:p w:rsidR="00407671" w:rsidRDefault="00407671" w:rsidP="00407671">
      <w:pPr>
        <w:pStyle w:val="tx1"/>
      </w:pPr>
      <w:r>
        <w:t xml:space="preserve">Desde o punto de vista de seguridade das comunicacións entre o servidor e o cliente, o protocolo HTTP apenas contempla os tres requirimentos necesarios para ser considerado seguro: </w:t>
      </w:r>
    </w:p>
    <w:p w:rsidR="00407671" w:rsidRDefault="00407671" w:rsidP="00407671">
      <w:pPr>
        <w:pStyle w:val="p1"/>
      </w:pPr>
      <w:r>
        <w:t>Autenticación: O cliente non ten for</w:t>
      </w:r>
      <w:r w:rsidR="004C393D">
        <w:t>ma de comprobar que o servidor ao</w:t>
      </w:r>
      <w:r>
        <w:t xml:space="preserve"> que se conecta é realmente </w:t>
      </w:r>
      <w:r w:rsidR="004C393D">
        <w:t>ao</w:t>
      </w:r>
      <w:r>
        <w:t xml:space="preserve"> que quería conectarse</w:t>
      </w:r>
      <w:r w:rsidR="00EC52D6">
        <w:t>.</w:t>
      </w:r>
      <w:r>
        <w:t xml:space="preserve"> O servidor só pode comprobar a identidade do cliente mediante usuario e clave, método débil (sobre todo se as comunicacións van en claro) e mediante IP/nome de máquina de orixe. </w:t>
      </w:r>
    </w:p>
    <w:p w:rsidR="00407671" w:rsidRDefault="00407671" w:rsidP="00407671">
      <w:pPr>
        <w:pStyle w:val="p1"/>
      </w:pPr>
      <w:proofErr w:type="spellStart"/>
      <w:r>
        <w:t>Privacidade</w:t>
      </w:r>
      <w:proofErr w:type="spellEnd"/>
      <w:r>
        <w:t xml:space="preserve">: O protocolo HTTP viaxa en claro pola rede polo que o contido e os datos de usuario e clave poden ser facilmente capturados por terceiras persoas que se atopen nalgún punto entre o servidor e o cliente. </w:t>
      </w:r>
    </w:p>
    <w:p w:rsidR="00407671" w:rsidRDefault="00407671" w:rsidP="00407671">
      <w:pPr>
        <w:pStyle w:val="p1"/>
      </w:pPr>
      <w:r>
        <w:t xml:space="preserve">Integridade: Aínda que o protocolo HTTP usa o protocolo de transporte TCP, que garante que toda a información chega íntegra entre cliente e servidor, ningún dos dous protocolos evita que un terceiro </w:t>
      </w:r>
      <w:r w:rsidR="00EC52D6">
        <w:t>poida interpoñerse</w:t>
      </w:r>
      <w:r>
        <w:t xml:space="preserve"> entre cliente e servidor substituíndo as mensaxes dun e outro a vontade. </w:t>
      </w:r>
    </w:p>
    <w:p w:rsidR="00407671" w:rsidRDefault="00407671" w:rsidP="00362A07">
      <w:r>
        <w:t>Aquí é onde entran en xogo SSL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Sockets</w:t>
      </w:r>
      <w:proofErr w:type="spellEnd"/>
      <w:r>
        <w:t xml:space="preserve"> </w:t>
      </w:r>
      <w:proofErr w:type="spellStart"/>
      <w:r>
        <w:t>Layer</w:t>
      </w:r>
      <w:proofErr w:type="spellEnd"/>
      <w:r>
        <w:t>) e TLS (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). SSL/TLS son protocolos criptográficos que permiten ter comunicacións seguras. Tanto SSL coma TLS son protocolos de nivel de aplicación que a través do uso de certificados e criptografía híbrida permiten establecer canles de comunicación seguras polas que poden circular paquetes de datos doutros protocolos de nivel de aplicación. Esta característica é moi interesante; xa que permite que sobre canles seguros SSL/TLS viaxen datos de protocolos non seguros sen necesidade de modificalos</w:t>
      </w:r>
      <w:r w:rsidR="001B2E95">
        <w:t>, por exemplo,</w:t>
      </w:r>
      <w:r>
        <w:t xml:space="preserve"> HTTP</w:t>
      </w:r>
      <w:r w:rsidR="000928E5">
        <w:t xml:space="preserve"> (HTTPS)</w:t>
      </w:r>
      <w:r w:rsidR="001B2E95">
        <w:t>.</w:t>
      </w:r>
    </w:p>
    <w:p w:rsidR="00407671" w:rsidRDefault="00407671" w:rsidP="00407671">
      <w:pPr>
        <w:pStyle w:val="formula1"/>
      </w:pPr>
      <w:r>
        <w:rPr>
          <w:noProof/>
          <w:lang w:val="es-ES"/>
        </w:rPr>
        <w:drawing>
          <wp:inline distT="0" distB="0" distL="0" distR="0" wp14:anchorId="0C8A22A8" wp14:editId="2A602BD3">
            <wp:extent cx="4610744" cy="1924319"/>
            <wp:effectExtent l="19050" t="0" r="0" b="0"/>
            <wp:docPr id="106" name="105 Imagen" descr="ssl-t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l-tls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71" w:rsidRDefault="00407671" w:rsidP="004E5646">
      <w:r>
        <w:t xml:space="preserve">O módulo </w:t>
      </w:r>
      <w:proofErr w:type="spellStart"/>
      <w:r w:rsidRPr="004E5646">
        <w:rPr>
          <w:rStyle w:val="Code"/>
        </w:rPr>
        <w:t>mod_ssl</w:t>
      </w:r>
      <w:proofErr w:type="spellEnd"/>
      <w:r>
        <w:t xml:space="preserve"> pon a disposición do servidor </w:t>
      </w:r>
      <w:proofErr w:type="spellStart"/>
      <w:r>
        <w:t>web</w:t>
      </w:r>
      <w:proofErr w:type="spellEnd"/>
      <w:r>
        <w:t xml:space="preserve"> Apache, usando a biblioteca </w:t>
      </w:r>
      <w:proofErr w:type="spellStart"/>
      <w:r>
        <w:t>OpenSSL</w:t>
      </w:r>
      <w:proofErr w:type="spellEnd"/>
      <w:r>
        <w:t>, os protocolos SSL (v2 e v3) e TLS (considerado como SSLv3.1), que realizan o labor de autenticación (de clientes e servidores), cifrado das transmisións e integridade do seu contido:</w:t>
      </w:r>
    </w:p>
    <w:p w:rsidR="00407671" w:rsidRDefault="00407671" w:rsidP="00407671">
      <w:pPr>
        <w:pStyle w:val="p1"/>
      </w:pPr>
      <w:r>
        <w:t xml:space="preserve">Autenticación: mediante certificados dixitais, que están asinados por unha autoridade certificadora (CA) recoñecida por ambos os extremos, que identifican inequivocamente </w:t>
      </w:r>
      <w:r w:rsidR="004C393D">
        <w:t>ao</w:t>
      </w:r>
      <w:r>
        <w:t xml:space="preserve"> seu posuidor. </w:t>
      </w:r>
    </w:p>
    <w:p w:rsidR="00407671" w:rsidRDefault="00407671" w:rsidP="00407671">
      <w:pPr>
        <w:pStyle w:val="p1"/>
      </w:pPr>
      <w:proofErr w:type="spellStart"/>
      <w:r>
        <w:t>Privacidade</w:t>
      </w:r>
      <w:proofErr w:type="spellEnd"/>
      <w:r>
        <w:t>: mediante o uso de algoritmos de cifrado, toda comunicación e</w:t>
      </w:r>
      <w:r w:rsidR="004D779C">
        <w:t>ntre cliente e servidor é só lex</w:t>
      </w:r>
      <w:r>
        <w:t xml:space="preserve">ible para estes. </w:t>
      </w:r>
    </w:p>
    <w:p w:rsidR="00407671" w:rsidRDefault="00407671" w:rsidP="00407671">
      <w:pPr>
        <w:pStyle w:val="p1"/>
      </w:pPr>
      <w:r>
        <w:t xml:space="preserve">Integridade: mediante o uso de algoritmos de resumo ou </w:t>
      </w:r>
      <w:proofErr w:type="spellStart"/>
      <w:r>
        <w:t>hash</w:t>
      </w:r>
      <w:proofErr w:type="spellEnd"/>
      <w:r>
        <w:t xml:space="preserve"> impídese que esta sexa modificada de forma inadvertida</w:t>
      </w:r>
    </w:p>
    <w:p w:rsidR="004B0709" w:rsidRDefault="00020D13" w:rsidP="00567C3F">
      <w:pPr>
        <w:pStyle w:val="n3"/>
      </w:pPr>
      <w:bookmarkStart w:id="39" w:name="_Toc474966429"/>
      <w:r>
        <w:lastRenderedPageBreak/>
        <w:t>HTTPS en Apache</w:t>
      </w:r>
      <w:bookmarkEnd w:id="39"/>
    </w:p>
    <w:p w:rsidR="00482D58" w:rsidRDefault="00482D58" w:rsidP="00482D58">
      <w:pPr>
        <w:pStyle w:val="tx1"/>
      </w:pPr>
      <w:r>
        <w:t xml:space="preserve">É posible configurar Apache para que sirva contidos seguros empregando HTTPS, para elo, é preciso instalar o módulo </w:t>
      </w:r>
      <w:proofErr w:type="spellStart"/>
      <w:r w:rsidRPr="00482D58">
        <w:rPr>
          <w:rStyle w:val="Code"/>
        </w:rPr>
        <w:t>mod_ssl</w:t>
      </w:r>
      <w:proofErr w:type="spellEnd"/>
      <w:r>
        <w:t>.</w:t>
      </w:r>
    </w:p>
    <w:p w:rsidR="00725DCE" w:rsidRDefault="00725DCE" w:rsidP="00725DCE">
      <w:pPr>
        <w:pStyle w:val="n4"/>
      </w:pPr>
      <w:bookmarkStart w:id="40" w:name="_Toc474966430"/>
      <w:r>
        <w:t>Xeración de clave e certificado</w:t>
      </w:r>
      <w:bookmarkEnd w:id="40"/>
    </w:p>
    <w:p w:rsidR="00393B95" w:rsidRDefault="00393B95" w:rsidP="00393B95">
      <w:pPr>
        <w:pStyle w:val="tx1"/>
      </w:pPr>
      <w:r>
        <w:t>Para a xeración da clave e o certificado, empregamos as ferrame</w:t>
      </w:r>
      <w:r w:rsidR="006A758C">
        <w:t xml:space="preserve">ntas ofrecidas pola libraría </w:t>
      </w:r>
      <w:proofErr w:type="spellStart"/>
      <w:r w:rsidR="006A758C">
        <w:t>OpenSSL</w:t>
      </w:r>
      <w:proofErr w:type="spellEnd"/>
      <w:r w:rsidR="006A758C">
        <w:t>.</w:t>
      </w:r>
      <w:r w:rsidR="002552E9">
        <w:t xml:space="preserve"> Dita libraría está instalada en </w:t>
      </w:r>
      <w:proofErr w:type="spellStart"/>
      <w:r w:rsidR="002552E9">
        <w:t>Ubuntu</w:t>
      </w:r>
      <w:proofErr w:type="spellEnd"/>
      <w:r w:rsidR="002552E9">
        <w:t xml:space="preserve">, para empregala en Windows, </w:t>
      </w:r>
      <w:r w:rsidR="00DE67B1">
        <w:t xml:space="preserve">debemos empregar o </w:t>
      </w:r>
      <w:r w:rsidR="00DE67B1" w:rsidRPr="00DE67B1">
        <w:t>executable</w:t>
      </w:r>
      <w:r w:rsidR="00DE67B1">
        <w:t xml:space="preserve"> </w:t>
      </w:r>
      <w:r w:rsidR="00DE67B1" w:rsidRPr="00A87497">
        <w:rPr>
          <w:rStyle w:val="Code"/>
        </w:rPr>
        <w:t>C:\</w:t>
      </w:r>
      <w:r w:rsidR="00DE67B1">
        <w:rPr>
          <w:rStyle w:val="Code"/>
        </w:rPr>
        <w:t>Apache24\bin</w:t>
      </w:r>
      <w:r w:rsidR="00DE67B1" w:rsidRPr="00A87497">
        <w:rPr>
          <w:rStyle w:val="Code"/>
        </w:rPr>
        <w:t>\openssl.exe</w:t>
      </w:r>
      <w:r w:rsidR="00DE67B1">
        <w:t>.</w:t>
      </w:r>
      <w:r w:rsidR="002552E9">
        <w:t xml:space="preserve"> </w:t>
      </w:r>
    </w:p>
    <w:p w:rsidR="006A758C" w:rsidRDefault="006A758C" w:rsidP="006A758C">
      <w:pPr>
        <w:pStyle w:val="n5"/>
      </w:pPr>
      <w:bookmarkStart w:id="41" w:name="_Toc474966431"/>
      <w:r>
        <w:t>Xeración de clave</w:t>
      </w:r>
      <w:bookmarkEnd w:id="41"/>
    </w:p>
    <w:p w:rsidR="007B0101" w:rsidRDefault="0085557B" w:rsidP="0085557B">
      <w:pPr>
        <w:pStyle w:val="Codigo"/>
      </w:pP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genrea</w:t>
      </w:r>
      <w:proofErr w:type="spellEnd"/>
      <w:r>
        <w:t xml:space="preserve"> –</w:t>
      </w:r>
      <w:proofErr w:type="spellStart"/>
      <w:r>
        <w:t>out</w:t>
      </w:r>
      <w:proofErr w:type="spellEnd"/>
      <w:r>
        <w:t xml:space="preserve"> </w:t>
      </w:r>
      <w:proofErr w:type="spellStart"/>
      <w:r>
        <w:t>clave.key</w:t>
      </w:r>
      <w:proofErr w:type="spellEnd"/>
      <w:r>
        <w:t xml:space="preserve"> 2048</w:t>
      </w:r>
    </w:p>
    <w:p w:rsidR="0085557B" w:rsidRPr="007B0101" w:rsidRDefault="0085557B" w:rsidP="0085557B">
      <w:r>
        <w:t>Que indica que se creará unha clave de 2048 bits.</w:t>
      </w:r>
    </w:p>
    <w:p w:rsidR="006A758C" w:rsidRDefault="006A758C" w:rsidP="006A758C">
      <w:pPr>
        <w:pStyle w:val="n5"/>
      </w:pPr>
      <w:bookmarkStart w:id="42" w:name="_Toc474966432"/>
      <w:r>
        <w:t>Solicitude de certificado</w:t>
      </w:r>
      <w:bookmarkEnd w:id="42"/>
    </w:p>
    <w:p w:rsidR="0085557B" w:rsidRDefault="0085557B" w:rsidP="0085557B">
      <w:pPr>
        <w:pStyle w:val="Codigo"/>
      </w:pP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–new –</w:t>
      </w:r>
      <w:proofErr w:type="spellStart"/>
      <w:r>
        <w:t>key</w:t>
      </w:r>
      <w:proofErr w:type="spellEnd"/>
      <w:r>
        <w:t xml:space="preserve"> </w:t>
      </w:r>
      <w:proofErr w:type="spellStart"/>
      <w:r>
        <w:t>clave.key</w:t>
      </w:r>
      <w:proofErr w:type="spellEnd"/>
      <w:r>
        <w:t xml:space="preserve"> –</w:t>
      </w:r>
      <w:proofErr w:type="spellStart"/>
      <w:r>
        <w:t>out</w:t>
      </w:r>
      <w:proofErr w:type="spellEnd"/>
      <w:r>
        <w:t xml:space="preserve"> </w:t>
      </w:r>
      <w:proofErr w:type="spellStart"/>
      <w:r>
        <w:t>solicitude.csr</w:t>
      </w:r>
      <w:proofErr w:type="spellEnd"/>
    </w:p>
    <w:p w:rsidR="0085557B" w:rsidRPr="0085557B" w:rsidRDefault="0085557B" w:rsidP="0085557B">
      <w:r>
        <w:t xml:space="preserve">Con este comando se xera unha solicitude de certificado </w:t>
      </w:r>
      <w:r w:rsidR="00220F76">
        <w:t>a partir da clave privada indicada, cos datos que se nos irán solicitando (os que rematan en [] son opcionais). Esta solicitude é a que se debe enviar á autoridade de certificación.</w:t>
      </w:r>
    </w:p>
    <w:p w:rsidR="006A758C" w:rsidRDefault="006A758C" w:rsidP="006A758C">
      <w:pPr>
        <w:pStyle w:val="n5"/>
      </w:pPr>
      <w:bookmarkStart w:id="43" w:name="_Toc474966433"/>
      <w:r>
        <w:t xml:space="preserve">Xeración de certificado </w:t>
      </w:r>
      <w:proofErr w:type="spellStart"/>
      <w:r>
        <w:t>autofirmado</w:t>
      </w:r>
      <w:bookmarkEnd w:id="43"/>
      <w:proofErr w:type="spellEnd"/>
    </w:p>
    <w:p w:rsidR="001137A8" w:rsidRDefault="001137A8" w:rsidP="001137A8">
      <w:pPr>
        <w:pStyle w:val="tx1"/>
      </w:pPr>
      <w:r>
        <w:t>Para facer probas, queremos firmar o noso propio certificado, para o que empregamos o comando:</w:t>
      </w:r>
    </w:p>
    <w:p w:rsidR="001137A8" w:rsidRDefault="00A01923" w:rsidP="00A01923">
      <w:pPr>
        <w:pStyle w:val="Codigo"/>
      </w:pPr>
      <w:proofErr w:type="spellStart"/>
      <w:proofErr w:type="gramStart"/>
      <w:r>
        <w:t>openssl</w:t>
      </w:r>
      <w:proofErr w:type="spellEnd"/>
      <w:proofErr w:type="gramEnd"/>
      <w:r>
        <w:t xml:space="preserve"> x509 –</w:t>
      </w:r>
      <w:proofErr w:type="spellStart"/>
      <w:r>
        <w:t>req</w:t>
      </w:r>
      <w:proofErr w:type="spellEnd"/>
      <w:r>
        <w:t xml:space="preserve"> –</w:t>
      </w:r>
      <w:proofErr w:type="spellStart"/>
      <w:r>
        <w:t>days</w:t>
      </w:r>
      <w:proofErr w:type="spellEnd"/>
      <w:r>
        <w:t xml:space="preserve"> 365 –in </w:t>
      </w:r>
      <w:proofErr w:type="spellStart"/>
      <w:r>
        <w:t>solicitude.csr</w:t>
      </w:r>
      <w:proofErr w:type="spellEnd"/>
      <w:r>
        <w:t xml:space="preserve"> –</w:t>
      </w:r>
      <w:proofErr w:type="spellStart"/>
      <w:r>
        <w:t>singkey</w:t>
      </w:r>
      <w:proofErr w:type="spellEnd"/>
      <w:r>
        <w:t xml:space="preserve"> </w:t>
      </w:r>
      <w:proofErr w:type="spellStart"/>
      <w:r>
        <w:t>clave.key</w:t>
      </w:r>
      <w:proofErr w:type="spellEnd"/>
      <w:r>
        <w:t xml:space="preserve"> –</w:t>
      </w:r>
      <w:proofErr w:type="spellStart"/>
      <w:r>
        <w:t>out</w:t>
      </w:r>
      <w:proofErr w:type="spellEnd"/>
      <w:r>
        <w:t xml:space="preserve"> certificado.crt</w:t>
      </w:r>
    </w:p>
    <w:p w:rsidR="00A01923" w:rsidRPr="001137A8" w:rsidRDefault="00A01923" w:rsidP="00A01923">
      <w:r>
        <w:t xml:space="preserve">Co que se xerará un certificado válido por 365 días, a partires da solicitude </w:t>
      </w:r>
      <w:proofErr w:type="spellStart"/>
      <w:r w:rsidRPr="00A01923">
        <w:rPr>
          <w:rStyle w:val="Code"/>
        </w:rPr>
        <w:t>solicitude.csr</w:t>
      </w:r>
      <w:proofErr w:type="spellEnd"/>
      <w:r>
        <w:t xml:space="preserve"> e firmado coa clave </w:t>
      </w:r>
      <w:proofErr w:type="spellStart"/>
      <w:r w:rsidRPr="00A01923">
        <w:rPr>
          <w:rStyle w:val="Code"/>
        </w:rPr>
        <w:t>clave.key</w:t>
      </w:r>
      <w:proofErr w:type="spellEnd"/>
      <w:r>
        <w:t>.</w:t>
      </w:r>
    </w:p>
    <w:p w:rsidR="00725DCE" w:rsidRDefault="00725DCE" w:rsidP="00725DCE">
      <w:pPr>
        <w:pStyle w:val="n4"/>
      </w:pPr>
      <w:bookmarkStart w:id="44" w:name="_Toc474966434"/>
      <w:r>
        <w:t>Configuración dun sitio virtual seguro</w:t>
      </w:r>
      <w:bookmarkEnd w:id="44"/>
    </w:p>
    <w:p w:rsidR="008C48E9" w:rsidRPr="008C48E9" w:rsidRDefault="008C48E9" w:rsidP="008C48E9">
      <w:pPr>
        <w:pStyle w:val="tx1"/>
      </w:pPr>
      <w:r>
        <w:t>O proceso de creación dun</w:t>
      </w:r>
      <w:r w:rsidR="007F3158">
        <w:t xml:space="preserve"> </w:t>
      </w:r>
      <w:r>
        <w:t>sitio</w:t>
      </w:r>
      <w:r w:rsidR="007F3158">
        <w:t xml:space="preserve"> virtual seguro é o mesmo que para a creación dun sitio virtual, coa diferenza de que, no ficheiro de configuración do sitio virtual hai que incluír a maiores as liñas indicadas en cor vermella:</w:t>
      </w:r>
    </w:p>
    <w:p w:rsidR="008C48E9" w:rsidRPr="007F3158" w:rsidRDefault="008C48E9" w:rsidP="008C48E9">
      <w:pPr>
        <w:pStyle w:val="Codigo"/>
        <w:rPr>
          <w:color w:val="FF0000"/>
        </w:rPr>
      </w:pPr>
      <w:r w:rsidRPr="007F3158">
        <w:rPr>
          <w:color w:val="FF0000"/>
        </w:rPr>
        <w:t>&lt;</w:t>
      </w:r>
      <w:proofErr w:type="spellStart"/>
      <w:r w:rsidRPr="007F3158">
        <w:rPr>
          <w:color w:val="FF0000"/>
        </w:rPr>
        <w:t>IfModule</w:t>
      </w:r>
      <w:proofErr w:type="spellEnd"/>
      <w:r w:rsidRPr="007F3158">
        <w:rPr>
          <w:color w:val="FF0000"/>
        </w:rPr>
        <w:t xml:space="preserve"> </w:t>
      </w:r>
      <w:proofErr w:type="spellStart"/>
      <w:r w:rsidRPr="007F3158">
        <w:rPr>
          <w:color w:val="FF0000"/>
        </w:rPr>
        <w:t>mod_ssl.c</w:t>
      </w:r>
      <w:proofErr w:type="spellEnd"/>
      <w:r w:rsidRPr="007F3158">
        <w:rPr>
          <w:color w:val="FF0000"/>
        </w:rPr>
        <w:t>&gt;</w:t>
      </w:r>
    </w:p>
    <w:p w:rsidR="008C48E9" w:rsidRDefault="008C48E9" w:rsidP="008C48E9">
      <w:pPr>
        <w:pStyle w:val="Codigo"/>
      </w:pPr>
      <w:r>
        <w:tab/>
        <w:t>&lt;</w:t>
      </w:r>
      <w:proofErr w:type="spellStart"/>
      <w:r>
        <w:t>VirtualHost</w:t>
      </w:r>
      <w:proofErr w:type="spellEnd"/>
      <w:r>
        <w:t xml:space="preserve"> *:443&gt;</w:t>
      </w:r>
    </w:p>
    <w:p w:rsidR="008C48E9" w:rsidRDefault="008C48E9" w:rsidP="008C48E9">
      <w:pPr>
        <w:pStyle w:val="Codigo"/>
      </w:pPr>
      <w:r>
        <w:tab/>
      </w:r>
      <w:r>
        <w:tab/>
      </w:r>
      <w:proofErr w:type="spellStart"/>
      <w:r>
        <w:t>ServerName</w:t>
      </w:r>
      <w:proofErr w:type="spellEnd"/>
      <w:r>
        <w:t xml:space="preserve"> sitio-seguro.com</w:t>
      </w:r>
    </w:p>
    <w:p w:rsidR="008C48E9" w:rsidRDefault="008C48E9" w:rsidP="008C48E9">
      <w:pPr>
        <w:pStyle w:val="Codigo"/>
      </w:pPr>
      <w:r>
        <w:tab/>
      </w:r>
      <w:r>
        <w:tab/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/www/sitio-seguro</w:t>
      </w:r>
    </w:p>
    <w:p w:rsidR="008C48E9" w:rsidRDefault="008C48E9" w:rsidP="008C48E9">
      <w:pPr>
        <w:pStyle w:val="Codigo"/>
      </w:pPr>
    </w:p>
    <w:p w:rsidR="008C48E9" w:rsidRPr="007F3158" w:rsidRDefault="008C48E9" w:rsidP="008C48E9">
      <w:pPr>
        <w:pStyle w:val="Codigo"/>
        <w:rPr>
          <w:color w:val="FF0000"/>
        </w:rPr>
      </w:pPr>
      <w:r>
        <w:tab/>
      </w:r>
      <w:r>
        <w:tab/>
      </w:r>
      <w:proofErr w:type="spellStart"/>
      <w:r w:rsidRPr="007F3158">
        <w:rPr>
          <w:color w:val="FF0000"/>
        </w:rPr>
        <w:t>SSLEngine</w:t>
      </w:r>
      <w:proofErr w:type="spellEnd"/>
      <w:r w:rsidRPr="007F3158">
        <w:rPr>
          <w:color w:val="FF0000"/>
        </w:rPr>
        <w:t xml:space="preserve"> </w:t>
      </w:r>
      <w:proofErr w:type="spellStart"/>
      <w:r w:rsidRPr="007F3158">
        <w:rPr>
          <w:color w:val="FF0000"/>
        </w:rPr>
        <w:t>on</w:t>
      </w:r>
      <w:proofErr w:type="spellEnd"/>
    </w:p>
    <w:p w:rsidR="008C48E9" w:rsidRPr="007F3158" w:rsidRDefault="008C48E9" w:rsidP="008C48E9">
      <w:pPr>
        <w:pStyle w:val="Codigo"/>
        <w:rPr>
          <w:color w:val="FF0000"/>
        </w:rPr>
      </w:pPr>
      <w:r w:rsidRPr="007F3158">
        <w:rPr>
          <w:color w:val="FF0000"/>
        </w:rPr>
        <w:tab/>
      </w:r>
      <w:r w:rsidRPr="007F3158">
        <w:rPr>
          <w:color w:val="FF0000"/>
        </w:rPr>
        <w:tab/>
      </w:r>
      <w:proofErr w:type="spellStart"/>
      <w:r w:rsidRPr="007F3158">
        <w:rPr>
          <w:color w:val="FF0000"/>
        </w:rPr>
        <w:t>SSLCertificateFile</w:t>
      </w:r>
      <w:proofErr w:type="spellEnd"/>
      <w:r w:rsidRPr="007F3158">
        <w:rPr>
          <w:color w:val="FF0000"/>
        </w:rPr>
        <w:t xml:space="preserve"> /</w:t>
      </w:r>
      <w:proofErr w:type="spellStart"/>
      <w:r w:rsidRPr="007F3158">
        <w:rPr>
          <w:color w:val="FF0000"/>
        </w:rPr>
        <w:t>etc</w:t>
      </w:r>
      <w:proofErr w:type="spellEnd"/>
      <w:r w:rsidRPr="007F3158">
        <w:rPr>
          <w:color w:val="FF0000"/>
        </w:rPr>
        <w:t>/</w:t>
      </w:r>
      <w:proofErr w:type="spellStart"/>
      <w:r w:rsidRPr="007F3158">
        <w:rPr>
          <w:color w:val="FF0000"/>
        </w:rPr>
        <w:t>ssl</w:t>
      </w:r>
      <w:proofErr w:type="spellEnd"/>
      <w:r w:rsidRPr="007F3158">
        <w:rPr>
          <w:color w:val="FF0000"/>
        </w:rPr>
        <w:t>/</w:t>
      </w:r>
      <w:proofErr w:type="spellStart"/>
      <w:r w:rsidRPr="007F3158">
        <w:rPr>
          <w:color w:val="FF0000"/>
        </w:rPr>
        <w:t>certs</w:t>
      </w:r>
      <w:proofErr w:type="spellEnd"/>
      <w:r w:rsidRPr="007F3158">
        <w:rPr>
          <w:color w:val="FF0000"/>
        </w:rPr>
        <w:t>/certificado.crt</w:t>
      </w:r>
    </w:p>
    <w:p w:rsidR="008C48E9" w:rsidRDefault="008C48E9" w:rsidP="008C48E9">
      <w:pPr>
        <w:pStyle w:val="Codigo"/>
      </w:pPr>
      <w:r w:rsidRPr="007F3158">
        <w:rPr>
          <w:color w:val="FF0000"/>
        </w:rPr>
        <w:tab/>
      </w:r>
      <w:r w:rsidRPr="007F3158">
        <w:rPr>
          <w:color w:val="FF0000"/>
        </w:rPr>
        <w:tab/>
      </w:r>
      <w:proofErr w:type="spellStart"/>
      <w:r w:rsidRPr="007F3158">
        <w:rPr>
          <w:color w:val="FF0000"/>
        </w:rPr>
        <w:t>SSLCertificateKeyFile</w:t>
      </w:r>
      <w:proofErr w:type="spellEnd"/>
      <w:r w:rsidRPr="007F3158">
        <w:rPr>
          <w:color w:val="FF0000"/>
        </w:rPr>
        <w:t xml:space="preserve"> /</w:t>
      </w:r>
      <w:proofErr w:type="spellStart"/>
      <w:r w:rsidRPr="007F3158">
        <w:rPr>
          <w:color w:val="FF0000"/>
        </w:rPr>
        <w:t>etc</w:t>
      </w:r>
      <w:proofErr w:type="spellEnd"/>
      <w:r w:rsidRPr="007F3158">
        <w:rPr>
          <w:color w:val="FF0000"/>
        </w:rPr>
        <w:t>/</w:t>
      </w:r>
      <w:proofErr w:type="spellStart"/>
      <w:r w:rsidRPr="007F3158">
        <w:rPr>
          <w:color w:val="FF0000"/>
        </w:rPr>
        <w:t>ssl</w:t>
      </w:r>
      <w:proofErr w:type="spellEnd"/>
      <w:r w:rsidRPr="007F3158">
        <w:rPr>
          <w:color w:val="FF0000"/>
        </w:rPr>
        <w:t>/</w:t>
      </w:r>
      <w:proofErr w:type="spellStart"/>
      <w:r w:rsidRPr="007F3158">
        <w:rPr>
          <w:color w:val="FF0000"/>
        </w:rPr>
        <w:t>private</w:t>
      </w:r>
      <w:proofErr w:type="spellEnd"/>
      <w:r w:rsidRPr="007F3158">
        <w:rPr>
          <w:color w:val="FF0000"/>
        </w:rPr>
        <w:t>/</w:t>
      </w:r>
      <w:proofErr w:type="spellStart"/>
      <w:r w:rsidRPr="007F3158">
        <w:rPr>
          <w:color w:val="FF0000"/>
        </w:rPr>
        <w:t>clave.key</w:t>
      </w:r>
      <w:proofErr w:type="spellEnd"/>
    </w:p>
    <w:p w:rsidR="008C48E9" w:rsidRDefault="008C48E9" w:rsidP="008C48E9">
      <w:pPr>
        <w:pStyle w:val="Codigo"/>
      </w:pPr>
      <w:r>
        <w:tab/>
        <w:t>&lt;/</w:t>
      </w:r>
      <w:proofErr w:type="spellStart"/>
      <w:r>
        <w:t>VirtualHost</w:t>
      </w:r>
      <w:proofErr w:type="spellEnd"/>
      <w:r>
        <w:t>&gt;</w:t>
      </w:r>
    </w:p>
    <w:p w:rsidR="00725DCE" w:rsidRPr="007F3158" w:rsidRDefault="008C48E9" w:rsidP="008C48E9">
      <w:pPr>
        <w:pStyle w:val="Codigo"/>
        <w:rPr>
          <w:color w:val="FF0000"/>
        </w:rPr>
      </w:pPr>
      <w:r w:rsidRPr="007F3158">
        <w:rPr>
          <w:color w:val="FF0000"/>
        </w:rPr>
        <w:t>&lt;/</w:t>
      </w:r>
      <w:proofErr w:type="spellStart"/>
      <w:r w:rsidRPr="007F3158">
        <w:rPr>
          <w:color w:val="FF0000"/>
        </w:rPr>
        <w:t>IfModule</w:t>
      </w:r>
      <w:proofErr w:type="spellEnd"/>
      <w:r w:rsidRPr="007F3158">
        <w:rPr>
          <w:color w:val="FF0000"/>
        </w:rPr>
        <w:t>&gt;</w:t>
      </w:r>
    </w:p>
    <w:p w:rsidR="00725DCE" w:rsidRPr="00725DCE" w:rsidRDefault="00725DCE" w:rsidP="00725DCE">
      <w:pPr>
        <w:pStyle w:val="n5"/>
      </w:pPr>
      <w:bookmarkStart w:id="45" w:name="_Toc474966435"/>
      <w:r>
        <w:lastRenderedPageBreak/>
        <w:t>Directivas</w:t>
      </w:r>
      <w:bookmarkEnd w:id="45"/>
    </w:p>
    <w:p w:rsidR="00DE6322" w:rsidRDefault="0001766B" w:rsidP="0001766B">
      <w:pPr>
        <w:pStyle w:val="p1"/>
      </w:pPr>
      <w:proofErr w:type="spellStart"/>
      <w:r w:rsidRPr="007B3659">
        <w:rPr>
          <w:rStyle w:val="Code"/>
        </w:rPr>
        <w:t>SSLEngine</w:t>
      </w:r>
      <w:proofErr w:type="spellEnd"/>
      <w:r>
        <w:t xml:space="preserve">. Cando se lle da valor </w:t>
      </w:r>
      <w:proofErr w:type="spellStart"/>
      <w:r w:rsidRPr="0001766B">
        <w:rPr>
          <w:rStyle w:val="Code"/>
        </w:rPr>
        <w:t>on</w:t>
      </w:r>
      <w:proofErr w:type="spellEnd"/>
      <w:r>
        <w:t>, indica que se habilita SSL para ese sitio.</w:t>
      </w:r>
    </w:p>
    <w:p w:rsidR="0001766B" w:rsidRDefault="0001766B" w:rsidP="0001766B">
      <w:pPr>
        <w:pStyle w:val="p1"/>
      </w:pPr>
      <w:proofErr w:type="spellStart"/>
      <w:r w:rsidRPr="007B3659">
        <w:rPr>
          <w:rStyle w:val="Code"/>
        </w:rPr>
        <w:t>SSLCertificateFile</w:t>
      </w:r>
      <w:proofErr w:type="spellEnd"/>
      <w:r>
        <w:t xml:space="preserve">. </w:t>
      </w:r>
      <w:r w:rsidR="006820E2">
        <w:t>Indica a localización do certificado.</w:t>
      </w:r>
    </w:p>
    <w:p w:rsidR="0001766B" w:rsidRPr="00DE6322" w:rsidRDefault="0001766B" w:rsidP="0001766B">
      <w:pPr>
        <w:pStyle w:val="p1"/>
      </w:pPr>
      <w:proofErr w:type="spellStart"/>
      <w:r w:rsidRPr="007B3659">
        <w:rPr>
          <w:rStyle w:val="Code"/>
        </w:rPr>
        <w:t>SSLCertificateKeyFile</w:t>
      </w:r>
      <w:proofErr w:type="spellEnd"/>
      <w:r>
        <w:t xml:space="preserve">. </w:t>
      </w:r>
      <w:r w:rsidR="006820E2">
        <w:t>Indica a localización da clave privada.</w:t>
      </w:r>
    </w:p>
    <w:p w:rsidR="009A09BC" w:rsidRDefault="009A09BC" w:rsidP="009A09BC">
      <w:pPr>
        <w:pStyle w:val="txtarefa1"/>
      </w:pPr>
      <w:r>
        <w:t xml:space="preserve">Realiza as Tarefas 2.7 “Servidor virtual HTTPS en </w:t>
      </w:r>
      <w:proofErr w:type="spellStart"/>
      <w:r>
        <w:t>Linux</w:t>
      </w:r>
      <w:proofErr w:type="spellEnd"/>
      <w:r>
        <w:t xml:space="preserve">” e 2.8 “Servidor virtual HTTPS en Windows” nas que se empregará o protocolo SSL para o </w:t>
      </w:r>
      <w:proofErr w:type="spellStart"/>
      <w:r>
        <w:t>aseguramento</w:t>
      </w:r>
      <w:proofErr w:type="spellEnd"/>
      <w:r>
        <w:t xml:space="preserve"> das comunicacións.</w:t>
      </w:r>
      <w:bookmarkStart w:id="46" w:name="_GoBack"/>
      <w:bookmarkEnd w:id="46"/>
    </w:p>
    <w:bookmarkEnd w:id="13"/>
    <w:bookmarkEnd w:id="14"/>
    <w:sectPr w:rsidR="009A09BC" w:rsidSect="00BF4958">
      <w:footerReference w:type="default" r:id="rId19"/>
      <w:endnotePr>
        <w:numFmt w:val="decimal"/>
      </w:endnotePr>
      <w:type w:val="nextColumn"/>
      <w:pgSz w:w="11905" w:h="16837"/>
      <w:pgMar w:top="1134" w:right="964" w:bottom="851" w:left="1134" w:header="730" w:footer="5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0BD" w:rsidRDefault="007200BD">
      <w:r>
        <w:separator/>
      </w:r>
    </w:p>
  </w:endnote>
  <w:endnote w:type="continuationSeparator" w:id="0">
    <w:p w:rsidR="007200BD" w:rsidRDefault="00720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CF8" w:rsidRDefault="00361CF8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 w:rsidR="000452BA">
      <w:rPr>
        <w:rFonts w:ascii="Arial" w:hAnsi="Arial" w:cs="Arial"/>
        <w:b/>
        <w:bCs/>
        <w:noProof/>
        <w:sz w:val="20"/>
        <w:szCs w:val="20"/>
      </w:rPr>
      <w:t>13</w:t>
    </w:r>
    <w:r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0452BA">
      <w:rPr>
        <w:rFonts w:ascii="Arial" w:hAnsi="Arial" w:cs="Arial"/>
        <w:noProof/>
        <w:sz w:val="20"/>
        <w:szCs w:val="20"/>
      </w:rPr>
      <w:t>14</w:t>
    </w:r>
    <w:r>
      <w:rPr>
        <w:rFonts w:ascii="Arial" w:hAnsi="Arial" w:cs="Arial"/>
        <w:sz w:val="20"/>
        <w:szCs w:val="20"/>
      </w:rPr>
      <w:fldChar w:fldCharType="end"/>
    </w:r>
  </w:p>
  <w:p w:rsidR="00361CF8" w:rsidRDefault="00361CF8">
    <w:pPr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0BD" w:rsidRDefault="007200BD">
      <w:r>
        <w:separator/>
      </w:r>
    </w:p>
  </w:footnote>
  <w:footnote w:type="continuationSeparator" w:id="0">
    <w:p w:rsidR="007200BD" w:rsidRDefault="00720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 w:cs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 w:cs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</w:lvl>
    <w:lvl w:ilvl="1">
      <w:start w:val="1"/>
      <w:numFmt w:val="decimal"/>
      <w:lvlText w:val="%1.%2"/>
      <w:lvlJc w:val="left"/>
      <w:pPr>
        <w:tabs>
          <w:tab w:val="num" w:pos="113"/>
        </w:tabs>
      </w:pPr>
    </w:lvl>
    <w:lvl w:ilvl="2">
      <w:start w:val="1"/>
      <w:numFmt w:val="decimal"/>
      <w:lvlText w:val="%1.%2.%3"/>
      <w:lvlJc w:val="left"/>
      <w:pPr>
        <w:tabs>
          <w:tab w:val="num" w:pos="113"/>
        </w:tabs>
      </w:p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</w:lvl>
  </w:abstractNum>
  <w:abstractNum w:abstractNumId="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 w:cs="Wingdings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 w:cs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 w:cs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 w:cs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 w:cs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 w:cs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 w:cs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 w:cs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5663CE4"/>
    <w:multiLevelType w:val="hybridMultilevel"/>
    <w:tmpl w:val="29D63DEC"/>
    <w:lvl w:ilvl="0" w:tplc="017E87A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cs="Times New Roman" w:hint="default"/>
        <w:b/>
        <w:bCs/>
        <w:i w:val="0"/>
        <w:iCs w:val="0"/>
        <w:color w:val="667DD1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0A05208A"/>
    <w:multiLevelType w:val="multilevel"/>
    <w:tmpl w:val="10B2D9FA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5" w15:restartNumberingAfterBreak="0">
    <w:nsid w:val="15BB6887"/>
    <w:multiLevelType w:val="hybridMultilevel"/>
    <w:tmpl w:val="322878C2"/>
    <w:lvl w:ilvl="0" w:tplc="1714C2E0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cs="Wingdings" w:hint="default"/>
        <w:b/>
        <w:bCs/>
        <w:i w:val="0"/>
        <w:iCs w:val="0"/>
        <w:color w:val="667DD1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6" w15:restartNumberingAfterBreak="0">
    <w:nsid w:val="174F61F5"/>
    <w:multiLevelType w:val="hybridMultilevel"/>
    <w:tmpl w:val="7EFE3CB0"/>
    <w:lvl w:ilvl="0" w:tplc="0C0A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57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8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9" w15:restartNumberingAfterBreak="0">
    <w:nsid w:val="31D445F1"/>
    <w:multiLevelType w:val="hybridMultilevel"/>
    <w:tmpl w:val="4F04BCE2"/>
    <w:lvl w:ilvl="0" w:tplc="A39C3994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cs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3EE686E"/>
    <w:multiLevelType w:val="multilevel"/>
    <w:tmpl w:val="07C09100"/>
    <w:lvl w:ilvl="0">
      <w:start w:val="1"/>
      <w:numFmt w:val="lowerLetter"/>
      <w:lvlText w:val="%1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hint="default"/>
      </w:rPr>
    </w:lvl>
  </w:abstractNum>
  <w:abstractNum w:abstractNumId="61" w15:restartNumberingAfterBreak="0">
    <w:nsid w:val="367026A2"/>
    <w:multiLevelType w:val="multilevel"/>
    <w:tmpl w:val="29A270EA"/>
    <w:lvl w:ilvl="0">
      <w:start w:val="1"/>
      <w:numFmt w:val="lowerLetter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hint="default"/>
      </w:rPr>
    </w:lvl>
  </w:abstractNum>
  <w:abstractNum w:abstractNumId="62" w15:restartNumberingAfterBreak="0">
    <w:nsid w:val="3A6615AC"/>
    <w:multiLevelType w:val="hybridMultilevel"/>
    <w:tmpl w:val="47ECAE4A"/>
    <w:lvl w:ilvl="0" w:tplc="3E5842EA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EEA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2531CBA"/>
    <w:multiLevelType w:val="hybridMultilevel"/>
    <w:tmpl w:val="5BBA8756"/>
    <w:lvl w:ilvl="0" w:tplc="A56A8096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hint="default"/>
        <w:b/>
        <w:i w:val="0"/>
        <w:color w:val="667DD1"/>
        <w:sz w:val="28"/>
        <w:szCs w:val="28"/>
      </w:rPr>
    </w:lvl>
    <w:lvl w:ilvl="1" w:tplc="73F01DBC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</w:lvl>
    <w:lvl w:ilvl="2" w:tplc="0650AC20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</w:lvl>
    <w:lvl w:ilvl="3" w:tplc="E7067610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</w:lvl>
    <w:lvl w:ilvl="4" w:tplc="9FF26E6A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</w:lvl>
    <w:lvl w:ilvl="5" w:tplc="76A8AEBE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</w:lvl>
    <w:lvl w:ilvl="6" w:tplc="38DCA3EE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</w:lvl>
    <w:lvl w:ilvl="7" w:tplc="75547564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</w:lvl>
    <w:lvl w:ilvl="8" w:tplc="DF543F7A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</w:lvl>
  </w:abstractNum>
  <w:abstractNum w:abstractNumId="64" w15:restartNumberingAfterBreak="0">
    <w:nsid w:val="47A25032"/>
    <w:multiLevelType w:val="multilevel"/>
    <w:tmpl w:val="BBB6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E81BE9"/>
    <w:multiLevelType w:val="hybridMultilevel"/>
    <w:tmpl w:val="68D05EF4"/>
    <w:lvl w:ilvl="0" w:tplc="F81E2E36">
      <w:start w:val="1"/>
      <w:numFmt w:val="bullet"/>
      <w:pStyle w:val="txtarefa1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cs="Wingdings" w:hint="default"/>
        <w:b/>
        <w:i w:val="0"/>
        <w:color w:val="33CCCC"/>
        <w:sz w:val="48"/>
        <w:szCs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F8C6A83"/>
    <w:multiLevelType w:val="multilevel"/>
    <w:tmpl w:val="E326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B22222"/>
    <w:multiLevelType w:val="hybridMultilevel"/>
    <w:tmpl w:val="776019BE"/>
    <w:lvl w:ilvl="0" w:tplc="7FCAE476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color w:val="667DD1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87C474F"/>
    <w:multiLevelType w:val="multilevel"/>
    <w:tmpl w:val="4A32F3D2"/>
    <w:lvl w:ilvl="0">
      <w:start w:val="1"/>
      <w:numFmt w:val="lowerLetter"/>
      <w:pStyle w:val="pn1"/>
      <w:lvlText w:val="%1)"/>
      <w:lvlJc w:val="left"/>
      <w:pPr>
        <w:tabs>
          <w:tab w:val="num" w:pos="1191"/>
        </w:tabs>
        <w:ind w:left="1191" w:hanging="284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699"/>
        </w:tabs>
        <w:ind w:left="16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47"/>
        </w:tabs>
        <w:ind w:left="213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67"/>
        </w:tabs>
        <w:ind w:left="263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7"/>
        </w:tabs>
        <w:ind w:left="313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7"/>
        </w:tabs>
        <w:ind w:left="364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7"/>
        </w:tabs>
        <w:ind w:left="414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7"/>
        </w:tabs>
        <w:ind w:left="465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47"/>
        </w:tabs>
        <w:ind w:left="5227" w:hanging="1440"/>
      </w:pPr>
      <w:rPr>
        <w:rFonts w:hint="default"/>
      </w:rPr>
    </w:lvl>
  </w:abstractNum>
  <w:abstractNum w:abstractNumId="69" w15:restartNumberingAfterBreak="0">
    <w:nsid w:val="60F15618"/>
    <w:multiLevelType w:val="hybridMultilevel"/>
    <w:tmpl w:val="5422090E"/>
    <w:lvl w:ilvl="0" w:tplc="4EEE6846">
      <w:start w:val="1"/>
      <w:numFmt w:val="bullet"/>
      <w:pStyle w:val="ttp2"/>
      <w:lvlText w:val="–"/>
      <w:lvlJc w:val="left"/>
      <w:pPr>
        <w:tabs>
          <w:tab w:val="num" w:pos="0"/>
        </w:tabs>
        <w:ind w:left="227" w:hanging="227"/>
      </w:pPr>
      <w:rPr>
        <w:rFonts w:ascii="GillSans" w:hAnsi="GillSans" w:cs="GillSans" w:hint="default"/>
        <w:b/>
        <w:bCs/>
        <w:i w:val="0"/>
        <w:iCs w:val="0"/>
        <w:color w:val="667DD1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0" w15:restartNumberingAfterBreak="0">
    <w:nsid w:val="63B021EE"/>
    <w:multiLevelType w:val="multilevel"/>
    <w:tmpl w:val="322878C2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cs="Wingdings" w:hint="default"/>
        <w:b/>
        <w:bCs/>
        <w:i w:val="0"/>
        <w:iCs w:val="0"/>
        <w:color w:val="667DD1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1" w15:restartNumberingAfterBreak="0">
    <w:nsid w:val="66D265CB"/>
    <w:multiLevelType w:val="hybridMultilevel"/>
    <w:tmpl w:val="436865B8"/>
    <w:lvl w:ilvl="0" w:tplc="60F27C1C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cs="Wingdings" w:hint="default"/>
        <w:color w:val="FF0000"/>
        <w:sz w:val="40"/>
        <w:szCs w:val="40"/>
      </w:rPr>
    </w:lvl>
    <w:lvl w:ilvl="1" w:tplc="B0A640CA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cs="Wingdings" w:hint="default"/>
      </w:rPr>
    </w:lvl>
    <w:lvl w:ilvl="2" w:tplc="163682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E4490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53E36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B8CC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C2E2B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AF0CCE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807A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2" w15:restartNumberingAfterBreak="0">
    <w:nsid w:val="690A74C2"/>
    <w:multiLevelType w:val="hybridMultilevel"/>
    <w:tmpl w:val="7BACD6C6"/>
    <w:name w:val="num3"/>
    <w:lvl w:ilvl="0" w:tplc="CC185264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667DD1"/>
        <w:sz w:val="20"/>
        <w:szCs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A74313B"/>
    <w:multiLevelType w:val="multilevel"/>
    <w:tmpl w:val="E86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cs="Times New Roman" w:hint="default"/>
        <w:b/>
        <w:i w:val="0"/>
        <w:color w:val="0000FF"/>
        <w:sz w:val="40"/>
        <w:szCs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 w15:restartNumberingAfterBreak="0">
    <w:nsid w:val="70C74FF7"/>
    <w:multiLevelType w:val="hybridMultilevel"/>
    <w:tmpl w:val="4FC4A33A"/>
    <w:lvl w:ilvl="0" w:tplc="F80ED726">
      <w:start w:val="1"/>
      <w:numFmt w:val="bullet"/>
      <w:pStyle w:val="cuest3"/>
      <w:lvlText w:val=""/>
      <w:lvlJc w:val="left"/>
      <w:pPr>
        <w:tabs>
          <w:tab w:val="num" w:pos="3544"/>
        </w:tabs>
        <w:ind w:left="3544" w:hanging="283"/>
      </w:pPr>
      <w:rPr>
        <w:rFonts w:ascii="Wingdings" w:hAnsi="Wingdings" w:cs="Wingdings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55"/>
  </w:num>
  <w:num w:numId="3">
    <w:abstractNumId w:val="72"/>
  </w:num>
  <w:num w:numId="4">
    <w:abstractNumId w:val="68"/>
  </w:num>
  <w:num w:numId="5">
    <w:abstractNumId w:val="71"/>
  </w:num>
  <w:num w:numId="6">
    <w:abstractNumId w:val="62"/>
  </w:num>
  <w:num w:numId="7">
    <w:abstractNumId w:val="65"/>
  </w:num>
  <w:num w:numId="8">
    <w:abstractNumId w:val="74"/>
  </w:num>
  <w:num w:numId="9">
    <w:abstractNumId w:val="54"/>
  </w:num>
  <w:num w:numId="10">
    <w:abstractNumId w:val="67"/>
  </w:num>
  <w:num w:numId="11">
    <w:abstractNumId w:val="63"/>
  </w:num>
  <w:num w:numId="12">
    <w:abstractNumId w:val="59"/>
  </w:num>
  <w:num w:numId="13">
    <w:abstractNumId w:val="75"/>
  </w:num>
  <w:num w:numId="14">
    <w:abstractNumId w:val="61"/>
  </w:num>
  <w:num w:numId="15">
    <w:abstractNumId w:val="60"/>
  </w:num>
  <w:num w:numId="16">
    <w:abstractNumId w:val="70"/>
  </w:num>
  <w:num w:numId="17">
    <w:abstractNumId w:val="69"/>
  </w:num>
  <w:num w:numId="18">
    <w:abstractNumId w:val="64"/>
  </w:num>
  <w:num w:numId="19">
    <w:abstractNumId w:val="66"/>
  </w:num>
  <w:num w:numId="2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3"/>
  </w:num>
  <w:num w:numId="22">
    <w:abstractNumId w:val="63"/>
  </w:num>
  <w:num w:numId="23">
    <w:abstractNumId w:val="56"/>
  </w:num>
  <w:num w:numId="24">
    <w:abstractNumId w:val="55"/>
  </w:num>
  <w:num w:numId="25">
    <w:abstractNumId w:val="62"/>
  </w:num>
  <w:num w:numId="26">
    <w:abstractNumId w:val="6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420"/>
  <w:doNotHyphenateCaps/>
  <w:defaultTableStyle w:val="Tablaconcuadrcula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43"/>
    <w:rsid w:val="00000178"/>
    <w:rsid w:val="000007DC"/>
    <w:rsid w:val="00000F45"/>
    <w:rsid w:val="00002B9B"/>
    <w:rsid w:val="00003015"/>
    <w:rsid w:val="0000306C"/>
    <w:rsid w:val="0000328F"/>
    <w:rsid w:val="00003458"/>
    <w:rsid w:val="00003FC4"/>
    <w:rsid w:val="0000468F"/>
    <w:rsid w:val="000051CC"/>
    <w:rsid w:val="00005844"/>
    <w:rsid w:val="000068EE"/>
    <w:rsid w:val="00007B1C"/>
    <w:rsid w:val="00007F67"/>
    <w:rsid w:val="00007FAE"/>
    <w:rsid w:val="000104FA"/>
    <w:rsid w:val="00010586"/>
    <w:rsid w:val="00011030"/>
    <w:rsid w:val="0001116C"/>
    <w:rsid w:val="00011897"/>
    <w:rsid w:val="00011AAF"/>
    <w:rsid w:val="00012067"/>
    <w:rsid w:val="000122BF"/>
    <w:rsid w:val="00012A49"/>
    <w:rsid w:val="00012D46"/>
    <w:rsid w:val="00012DC9"/>
    <w:rsid w:val="00013734"/>
    <w:rsid w:val="00013F6B"/>
    <w:rsid w:val="00015319"/>
    <w:rsid w:val="00016818"/>
    <w:rsid w:val="00016AEC"/>
    <w:rsid w:val="00016BB1"/>
    <w:rsid w:val="0001766B"/>
    <w:rsid w:val="00017DE2"/>
    <w:rsid w:val="0002064D"/>
    <w:rsid w:val="0002079E"/>
    <w:rsid w:val="000207FF"/>
    <w:rsid w:val="000208E1"/>
    <w:rsid w:val="00020B7C"/>
    <w:rsid w:val="00020D13"/>
    <w:rsid w:val="00020EAD"/>
    <w:rsid w:val="00021607"/>
    <w:rsid w:val="000224DB"/>
    <w:rsid w:val="00022AC7"/>
    <w:rsid w:val="00022AFF"/>
    <w:rsid w:val="000237CC"/>
    <w:rsid w:val="0002394C"/>
    <w:rsid w:val="00023BB5"/>
    <w:rsid w:val="0002446C"/>
    <w:rsid w:val="00024A74"/>
    <w:rsid w:val="00024D5C"/>
    <w:rsid w:val="00025A8B"/>
    <w:rsid w:val="00025BB6"/>
    <w:rsid w:val="0002675F"/>
    <w:rsid w:val="00027A6B"/>
    <w:rsid w:val="00027E58"/>
    <w:rsid w:val="0003094F"/>
    <w:rsid w:val="00030CBD"/>
    <w:rsid w:val="00031737"/>
    <w:rsid w:val="00031885"/>
    <w:rsid w:val="00031DCC"/>
    <w:rsid w:val="00032F39"/>
    <w:rsid w:val="00033715"/>
    <w:rsid w:val="00034DB9"/>
    <w:rsid w:val="000360B9"/>
    <w:rsid w:val="0003704F"/>
    <w:rsid w:val="0003773A"/>
    <w:rsid w:val="00037A3D"/>
    <w:rsid w:val="00037B91"/>
    <w:rsid w:val="00040320"/>
    <w:rsid w:val="000416DB"/>
    <w:rsid w:val="00041E8B"/>
    <w:rsid w:val="00042006"/>
    <w:rsid w:val="00042044"/>
    <w:rsid w:val="00042245"/>
    <w:rsid w:val="00042257"/>
    <w:rsid w:val="0004263A"/>
    <w:rsid w:val="00042B4F"/>
    <w:rsid w:val="00043080"/>
    <w:rsid w:val="000452BA"/>
    <w:rsid w:val="000458E6"/>
    <w:rsid w:val="00045F32"/>
    <w:rsid w:val="00046335"/>
    <w:rsid w:val="00046F76"/>
    <w:rsid w:val="00046F95"/>
    <w:rsid w:val="0004799D"/>
    <w:rsid w:val="00047A3B"/>
    <w:rsid w:val="000503D6"/>
    <w:rsid w:val="00050903"/>
    <w:rsid w:val="00051094"/>
    <w:rsid w:val="00051235"/>
    <w:rsid w:val="0005154B"/>
    <w:rsid w:val="00051F17"/>
    <w:rsid w:val="00051F92"/>
    <w:rsid w:val="000536AF"/>
    <w:rsid w:val="00053C11"/>
    <w:rsid w:val="00054063"/>
    <w:rsid w:val="000554F4"/>
    <w:rsid w:val="00055D66"/>
    <w:rsid w:val="0005669C"/>
    <w:rsid w:val="00056A44"/>
    <w:rsid w:val="00057AE0"/>
    <w:rsid w:val="00060144"/>
    <w:rsid w:val="00060B8F"/>
    <w:rsid w:val="00060C06"/>
    <w:rsid w:val="00060D14"/>
    <w:rsid w:val="000620F3"/>
    <w:rsid w:val="000627B7"/>
    <w:rsid w:val="0006370E"/>
    <w:rsid w:val="00064801"/>
    <w:rsid w:val="00064967"/>
    <w:rsid w:val="00064C40"/>
    <w:rsid w:val="00065849"/>
    <w:rsid w:val="000665E4"/>
    <w:rsid w:val="0006672E"/>
    <w:rsid w:val="00066B38"/>
    <w:rsid w:val="00066FCA"/>
    <w:rsid w:val="000670B9"/>
    <w:rsid w:val="00067C8B"/>
    <w:rsid w:val="00070273"/>
    <w:rsid w:val="00070CF1"/>
    <w:rsid w:val="000716D5"/>
    <w:rsid w:val="00072088"/>
    <w:rsid w:val="00072117"/>
    <w:rsid w:val="0007238A"/>
    <w:rsid w:val="000723E9"/>
    <w:rsid w:val="0007261A"/>
    <w:rsid w:val="0007263C"/>
    <w:rsid w:val="000728B0"/>
    <w:rsid w:val="00072FDD"/>
    <w:rsid w:val="0007385B"/>
    <w:rsid w:val="00074D6B"/>
    <w:rsid w:val="00074FE6"/>
    <w:rsid w:val="000753A9"/>
    <w:rsid w:val="00075E5C"/>
    <w:rsid w:val="000770DE"/>
    <w:rsid w:val="0007742A"/>
    <w:rsid w:val="000774BB"/>
    <w:rsid w:val="00077600"/>
    <w:rsid w:val="00077C24"/>
    <w:rsid w:val="00080560"/>
    <w:rsid w:val="00080CE6"/>
    <w:rsid w:val="00081658"/>
    <w:rsid w:val="000816DF"/>
    <w:rsid w:val="000817C8"/>
    <w:rsid w:val="00081BBA"/>
    <w:rsid w:val="00082339"/>
    <w:rsid w:val="000827D2"/>
    <w:rsid w:val="00082BFF"/>
    <w:rsid w:val="000834F1"/>
    <w:rsid w:val="0008353C"/>
    <w:rsid w:val="000836C5"/>
    <w:rsid w:val="00084681"/>
    <w:rsid w:val="00086734"/>
    <w:rsid w:val="0008767F"/>
    <w:rsid w:val="00087B92"/>
    <w:rsid w:val="000901B8"/>
    <w:rsid w:val="00090544"/>
    <w:rsid w:val="0009080D"/>
    <w:rsid w:val="00090ADE"/>
    <w:rsid w:val="00090C46"/>
    <w:rsid w:val="00090E28"/>
    <w:rsid w:val="00090FC6"/>
    <w:rsid w:val="00091449"/>
    <w:rsid w:val="00092432"/>
    <w:rsid w:val="00092831"/>
    <w:rsid w:val="000928E5"/>
    <w:rsid w:val="000929FB"/>
    <w:rsid w:val="00093232"/>
    <w:rsid w:val="00093949"/>
    <w:rsid w:val="00093D0B"/>
    <w:rsid w:val="000947DA"/>
    <w:rsid w:val="000949F5"/>
    <w:rsid w:val="00094EC4"/>
    <w:rsid w:val="00094FCA"/>
    <w:rsid w:val="000951ED"/>
    <w:rsid w:val="00095485"/>
    <w:rsid w:val="0009562F"/>
    <w:rsid w:val="00095B2E"/>
    <w:rsid w:val="00096CDB"/>
    <w:rsid w:val="00096DE5"/>
    <w:rsid w:val="0009733C"/>
    <w:rsid w:val="00097B71"/>
    <w:rsid w:val="000A0928"/>
    <w:rsid w:val="000A0C85"/>
    <w:rsid w:val="000A0DC9"/>
    <w:rsid w:val="000A0DF8"/>
    <w:rsid w:val="000A12F4"/>
    <w:rsid w:val="000A1879"/>
    <w:rsid w:val="000A1993"/>
    <w:rsid w:val="000A1B1B"/>
    <w:rsid w:val="000A233A"/>
    <w:rsid w:val="000A33D8"/>
    <w:rsid w:val="000A3607"/>
    <w:rsid w:val="000A3AD3"/>
    <w:rsid w:val="000A3CB5"/>
    <w:rsid w:val="000A4521"/>
    <w:rsid w:val="000A4731"/>
    <w:rsid w:val="000A4A6F"/>
    <w:rsid w:val="000A5807"/>
    <w:rsid w:val="000A6FFD"/>
    <w:rsid w:val="000A76EB"/>
    <w:rsid w:val="000A7AAE"/>
    <w:rsid w:val="000B0FA1"/>
    <w:rsid w:val="000B1ACC"/>
    <w:rsid w:val="000B1BDB"/>
    <w:rsid w:val="000B1DC3"/>
    <w:rsid w:val="000B226B"/>
    <w:rsid w:val="000B2324"/>
    <w:rsid w:val="000B3E09"/>
    <w:rsid w:val="000B3E76"/>
    <w:rsid w:val="000B498F"/>
    <w:rsid w:val="000B56D4"/>
    <w:rsid w:val="000B56F9"/>
    <w:rsid w:val="000B57C8"/>
    <w:rsid w:val="000B63D8"/>
    <w:rsid w:val="000B6A73"/>
    <w:rsid w:val="000B71D8"/>
    <w:rsid w:val="000B78D0"/>
    <w:rsid w:val="000B7ADD"/>
    <w:rsid w:val="000C03EA"/>
    <w:rsid w:val="000C072C"/>
    <w:rsid w:val="000C0ADF"/>
    <w:rsid w:val="000C1292"/>
    <w:rsid w:val="000C1331"/>
    <w:rsid w:val="000C1520"/>
    <w:rsid w:val="000C27CA"/>
    <w:rsid w:val="000C2EDB"/>
    <w:rsid w:val="000C2F87"/>
    <w:rsid w:val="000C3EA7"/>
    <w:rsid w:val="000C4003"/>
    <w:rsid w:val="000C4767"/>
    <w:rsid w:val="000C481C"/>
    <w:rsid w:val="000C593B"/>
    <w:rsid w:val="000C5A47"/>
    <w:rsid w:val="000C5C9A"/>
    <w:rsid w:val="000C6467"/>
    <w:rsid w:val="000C6AD4"/>
    <w:rsid w:val="000C73AC"/>
    <w:rsid w:val="000C7D84"/>
    <w:rsid w:val="000D00DF"/>
    <w:rsid w:val="000D0383"/>
    <w:rsid w:val="000D08F3"/>
    <w:rsid w:val="000D11A9"/>
    <w:rsid w:val="000D15AA"/>
    <w:rsid w:val="000D16A2"/>
    <w:rsid w:val="000D1954"/>
    <w:rsid w:val="000D19AD"/>
    <w:rsid w:val="000D1CFF"/>
    <w:rsid w:val="000D23C8"/>
    <w:rsid w:val="000D2ADA"/>
    <w:rsid w:val="000D38B4"/>
    <w:rsid w:val="000D3BC3"/>
    <w:rsid w:val="000D4024"/>
    <w:rsid w:val="000D45FA"/>
    <w:rsid w:val="000D5218"/>
    <w:rsid w:val="000D5317"/>
    <w:rsid w:val="000D56A6"/>
    <w:rsid w:val="000D595E"/>
    <w:rsid w:val="000D5EF9"/>
    <w:rsid w:val="000D6026"/>
    <w:rsid w:val="000D66D3"/>
    <w:rsid w:val="000D6F23"/>
    <w:rsid w:val="000D7E5B"/>
    <w:rsid w:val="000D7F96"/>
    <w:rsid w:val="000E2031"/>
    <w:rsid w:val="000E2250"/>
    <w:rsid w:val="000E279D"/>
    <w:rsid w:val="000E2D72"/>
    <w:rsid w:val="000E3D8A"/>
    <w:rsid w:val="000E545B"/>
    <w:rsid w:val="000E5D40"/>
    <w:rsid w:val="000E684C"/>
    <w:rsid w:val="000E72A8"/>
    <w:rsid w:val="000F0732"/>
    <w:rsid w:val="000F097C"/>
    <w:rsid w:val="000F0A3E"/>
    <w:rsid w:val="000F24FA"/>
    <w:rsid w:val="000F39E4"/>
    <w:rsid w:val="000F3BA8"/>
    <w:rsid w:val="000F4594"/>
    <w:rsid w:val="000F4C79"/>
    <w:rsid w:val="000F54E9"/>
    <w:rsid w:val="000F62B7"/>
    <w:rsid w:val="000F6F43"/>
    <w:rsid w:val="000F7E69"/>
    <w:rsid w:val="0010056A"/>
    <w:rsid w:val="00100F10"/>
    <w:rsid w:val="0010154E"/>
    <w:rsid w:val="00102147"/>
    <w:rsid w:val="00103E6A"/>
    <w:rsid w:val="00103FC0"/>
    <w:rsid w:val="0010418E"/>
    <w:rsid w:val="0010485D"/>
    <w:rsid w:val="00104A6E"/>
    <w:rsid w:val="00104B93"/>
    <w:rsid w:val="00105383"/>
    <w:rsid w:val="0010558F"/>
    <w:rsid w:val="00105F4E"/>
    <w:rsid w:val="0010626F"/>
    <w:rsid w:val="001064B0"/>
    <w:rsid w:val="00106B6F"/>
    <w:rsid w:val="001075B2"/>
    <w:rsid w:val="00107A53"/>
    <w:rsid w:val="00107D4D"/>
    <w:rsid w:val="0011012E"/>
    <w:rsid w:val="00110255"/>
    <w:rsid w:val="0011071E"/>
    <w:rsid w:val="0011077D"/>
    <w:rsid w:val="00111532"/>
    <w:rsid w:val="001118C3"/>
    <w:rsid w:val="001129C3"/>
    <w:rsid w:val="00113070"/>
    <w:rsid w:val="001130FD"/>
    <w:rsid w:val="0011322D"/>
    <w:rsid w:val="00113472"/>
    <w:rsid w:val="001137A8"/>
    <w:rsid w:val="00113F34"/>
    <w:rsid w:val="00115D19"/>
    <w:rsid w:val="00115FC3"/>
    <w:rsid w:val="0011675B"/>
    <w:rsid w:val="00116C6F"/>
    <w:rsid w:val="00117634"/>
    <w:rsid w:val="001200C2"/>
    <w:rsid w:val="00120134"/>
    <w:rsid w:val="001207A6"/>
    <w:rsid w:val="0012244B"/>
    <w:rsid w:val="001235C3"/>
    <w:rsid w:val="00123F49"/>
    <w:rsid w:val="001243D6"/>
    <w:rsid w:val="001249DA"/>
    <w:rsid w:val="00124DFA"/>
    <w:rsid w:val="0012555D"/>
    <w:rsid w:val="00125C4D"/>
    <w:rsid w:val="00126531"/>
    <w:rsid w:val="00126985"/>
    <w:rsid w:val="00126BD4"/>
    <w:rsid w:val="0013291B"/>
    <w:rsid w:val="0013389D"/>
    <w:rsid w:val="0013540B"/>
    <w:rsid w:val="001359BB"/>
    <w:rsid w:val="001370EF"/>
    <w:rsid w:val="0013776B"/>
    <w:rsid w:val="001379F9"/>
    <w:rsid w:val="001403D9"/>
    <w:rsid w:val="0014066C"/>
    <w:rsid w:val="00140750"/>
    <w:rsid w:val="001409BA"/>
    <w:rsid w:val="00141D59"/>
    <w:rsid w:val="00142B2D"/>
    <w:rsid w:val="00143472"/>
    <w:rsid w:val="00143B82"/>
    <w:rsid w:val="00143FB5"/>
    <w:rsid w:val="0014452D"/>
    <w:rsid w:val="00144746"/>
    <w:rsid w:val="001447E4"/>
    <w:rsid w:val="001448B0"/>
    <w:rsid w:val="00144A59"/>
    <w:rsid w:val="001468DF"/>
    <w:rsid w:val="0014771D"/>
    <w:rsid w:val="00147F64"/>
    <w:rsid w:val="00150B6C"/>
    <w:rsid w:val="00150B85"/>
    <w:rsid w:val="00150CC2"/>
    <w:rsid w:val="00151338"/>
    <w:rsid w:val="001513F4"/>
    <w:rsid w:val="0015191E"/>
    <w:rsid w:val="00151B6E"/>
    <w:rsid w:val="0015299F"/>
    <w:rsid w:val="00152D67"/>
    <w:rsid w:val="0015675F"/>
    <w:rsid w:val="00156C57"/>
    <w:rsid w:val="00157335"/>
    <w:rsid w:val="00160826"/>
    <w:rsid w:val="00160958"/>
    <w:rsid w:val="001614CE"/>
    <w:rsid w:val="00161EDA"/>
    <w:rsid w:val="001648AF"/>
    <w:rsid w:val="00164FE1"/>
    <w:rsid w:val="0016543A"/>
    <w:rsid w:val="00165A88"/>
    <w:rsid w:val="00165EE2"/>
    <w:rsid w:val="00166508"/>
    <w:rsid w:val="0016763E"/>
    <w:rsid w:val="0016769F"/>
    <w:rsid w:val="00170211"/>
    <w:rsid w:val="00170C53"/>
    <w:rsid w:val="00171050"/>
    <w:rsid w:val="00172C1B"/>
    <w:rsid w:val="00173293"/>
    <w:rsid w:val="001737BD"/>
    <w:rsid w:val="001744C1"/>
    <w:rsid w:val="001748F2"/>
    <w:rsid w:val="00175152"/>
    <w:rsid w:val="001762AC"/>
    <w:rsid w:val="001762FF"/>
    <w:rsid w:val="00176D10"/>
    <w:rsid w:val="001779EA"/>
    <w:rsid w:val="00180078"/>
    <w:rsid w:val="0018052E"/>
    <w:rsid w:val="00180754"/>
    <w:rsid w:val="00180B69"/>
    <w:rsid w:val="00181891"/>
    <w:rsid w:val="001818F9"/>
    <w:rsid w:val="00181A0E"/>
    <w:rsid w:val="00181E99"/>
    <w:rsid w:val="001822CB"/>
    <w:rsid w:val="00182E19"/>
    <w:rsid w:val="00182EE3"/>
    <w:rsid w:val="00183305"/>
    <w:rsid w:val="00183983"/>
    <w:rsid w:val="00183A03"/>
    <w:rsid w:val="00183ADE"/>
    <w:rsid w:val="00183C4B"/>
    <w:rsid w:val="001841F8"/>
    <w:rsid w:val="00184515"/>
    <w:rsid w:val="00184B45"/>
    <w:rsid w:val="0018620E"/>
    <w:rsid w:val="00186D7B"/>
    <w:rsid w:val="00187269"/>
    <w:rsid w:val="001874AB"/>
    <w:rsid w:val="001879EA"/>
    <w:rsid w:val="00187C18"/>
    <w:rsid w:val="00190678"/>
    <w:rsid w:val="0019073D"/>
    <w:rsid w:val="00190CCC"/>
    <w:rsid w:val="00190DB7"/>
    <w:rsid w:val="00190DD1"/>
    <w:rsid w:val="00191A01"/>
    <w:rsid w:val="00193BA6"/>
    <w:rsid w:val="0019496A"/>
    <w:rsid w:val="00194BC9"/>
    <w:rsid w:val="00194F44"/>
    <w:rsid w:val="0019604E"/>
    <w:rsid w:val="00196084"/>
    <w:rsid w:val="001962EA"/>
    <w:rsid w:val="001A09D5"/>
    <w:rsid w:val="001A13AA"/>
    <w:rsid w:val="001A1B61"/>
    <w:rsid w:val="001A20AE"/>
    <w:rsid w:val="001A297B"/>
    <w:rsid w:val="001A29EE"/>
    <w:rsid w:val="001A3117"/>
    <w:rsid w:val="001A5999"/>
    <w:rsid w:val="001A5A58"/>
    <w:rsid w:val="001A7DD1"/>
    <w:rsid w:val="001B0775"/>
    <w:rsid w:val="001B1156"/>
    <w:rsid w:val="001B1903"/>
    <w:rsid w:val="001B21EF"/>
    <w:rsid w:val="001B2405"/>
    <w:rsid w:val="001B2D1F"/>
    <w:rsid w:val="001B2E95"/>
    <w:rsid w:val="001B3CF9"/>
    <w:rsid w:val="001B407B"/>
    <w:rsid w:val="001B4CF8"/>
    <w:rsid w:val="001B4DC8"/>
    <w:rsid w:val="001B4F67"/>
    <w:rsid w:val="001B5847"/>
    <w:rsid w:val="001B5AE9"/>
    <w:rsid w:val="001B5E7B"/>
    <w:rsid w:val="001B5EDA"/>
    <w:rsid w:val="001B68A6"/>
    <w:rsid w:val="001B690D"/>
    <w:rsid w:val="001B79C3"/>
    <w:rsid w:val="001C122B"/>
    <w:rsid w:val="001C1290"/>
    <w:rsid w:val="001C1FFC"/>
    <w:rsid w:val="001C26CF"/>
    <w:rsid w:val="001C4115"/>
    <w:rsid w:val="001C4951"/>
    <w:rsid w:val="001C4CE8"/>
    <w:rsid w:val="001C53B1"/>
    <w:rsid w:val="001C578B"/>
    <w:rsid w:val="001C5991"/>
    <w:rsid w:val="001C71FD"/>
    <w:rsid w:val="001C7296"/>
    <w:rsid w:val="001C740C"/>
    <w:rsid w:val="001C75BC"/>
    <w:rsid w:val="001C7D41"/>
    <w:rsid w:val="001C7EB5"/>
    <w:rsid w:val="001D077A"/>
    <w:rsid w:val="001D0F52"/>
    <w:rsid w:val="001D1D90"/>
    <w:rsid w:val="001D1DAE"/>
    <w:rsid w:val="001D24E4"/>
    <w:rsid w:val="001D2552"/>
    <w:rsid w:val="001D2F52"/>
    <w:rsid w:val="001D3B00"/>
    <w:rsid w:val="001D3B93"/>
    <w:rsid w:val="001D4199"/>
    <w:rsid w:val="001D4FF6"/>
    <w:rsid w:val="001D5756"/>
    <w:rsid w:val="001D653E"/>
    <w:rsid w:val="001D715D"/>
    <w:rsid w:val="001D7E03"/>
    <w:rsid w:val="001E0157"/>
    <w:rsid w:val="001E03D1"/>
    <w:rsid w:val="001E0CB8"/>
    <w:rsid w:val="001E0D42"/>
    <w:rsid w:val="001E1118"/>
    <w:rsid w:val="001E19BF"/>
    <w:rsid w:val="001E2083"/>
    <w:rsid w:val="001E28FE"/>
    <w:rsid w:val="001E31C6"/>
    <w:rsid w:val="001E52B3"/>
    <w:rsid w:val="001E5429"/>
    <w:rsid w:val="001E5A42"/>
    <w:rsid w:val="001E6397"/>
    <w:rsid w:val="001E6861"/>
    <w:rsid w:val="001E692B"/>
    <w:rsid w:val="001E6DBC"/>
    <w:rsid w:val="001E7B38"/>
    <w:rsid w:val="001E7B88"/>
    <w:rsid w:val="001E7D32"/>
    <w:rsid w:val="001F0386"/>
    <w:rsid w:val="001F10C5"/>
    <w:rsid w:val="001F1128"/>
    <w:rsid w:val="001F213A"/>
    <w:rsid w:val="001F2364"/>
    <w:rsid w:val="001F2385"/>
    <w:rsid w:val="001F34CA"/>
    <w:rsid w:val="001F39F2"/>
    <w:rsid w:val="001F485F"/>
    <w:rsid w:val="001F502C"/>
    <w:rsid w:val="001F526C"/>
    <w:rsid w:val="001F54AD"/>
    <w:rsid w:val="001F558B"/>
    <w:rsid w:val="001F5ECF"/>
    <w:rsid w:val="001F6D37"/>
    <w:rsid w:val="001F7B2B"/>
    <w:rsid w:val="00200614"/>
    <w:rsid w:val="00201396"/>
    <w:rsid w:val="00201DE4"/>
    <w:rsid w:val="002020BA"/>
    <w:rsid w:val="00202FBB"/>
    <w:rsid w:val="00202FF7"/>
    <w:rsid w:val="0020332C"/>
    <w:rsid w:val="00204586"/>
    <w:rsid w:val="00204639"/>
    <w:rsid w:val="002053E1"/>
    <w:rsid w:val="00205BB2"/>
    <w:rsid w:val="00206736"/>
    <w:rsid w:val="002070BE"/>
    <w:rsid w:val="002073BF"/>
    <w:rsid w:val="002112F7"/>
    <w:rsid w:val="00211699"/>
    <w:rsid w:val="002118E3"/>
    <w:rsid w:val="00211ACC"/>
    <w:rsid w:val="0021206D"/>
    <w:rsid w:val="002124E4"/>
    <w:rsid w:val="002126A9"/>
    <w:rsid w:val="00212958"/>
    <w:rsid w:val="00212A0A"/>
    <w:rsid w:val="002137F9"/>
    <w:rsid w:val="00213810"/>
    <w:rsid w:val="0021395F"/>
    <w:rsid w:val="00213BD7"/>
    <w:rsid w:val="00213DAD"/>
    <w:rsid w:val="00214B41"/>
    <w:rsid w:val="00214F98"/>
    <w:rsid w:val="0021539D"/>
    <w:rsid w:val="0021598A"/>
    <w:rsid w:val="002163BF"/>
    <w:rsid w:val="00216A37"/>
    <w:rsid w:val="002172D1"/>
    <w:rsid w:val="0021757B"/>
    <w:rsid w:val="0021760E"/>
    <w:rsid w:val="00217BEC"/>
    <w:rsid w:val="002200A9"/>
    <w:rsid w:val="00220542"/>
    <w:rsid w:val="002208D5"/>
    <w:rsid w:val="00220A4B"/>
    <w:rsid w:val="00220CC9"/>
    <w:rsid w:val="00220F76"/>
    <w:rsid w:val="002215CC"/>
    <w:rsid w:val="00223C98"/>
    <w:rsid w:val="00224643"/>
    <w:rsid w:val="00224A37"/>
    <w:rsid w:val="00225443"/>
    <w:rsid w:val="002257DA"/>
    <w:rsid w:val="00225ADA"/>
    <w:rsid w:val="00225E66"/>
    <w:rsid w:val="00226498"/>
    <w:rsid w:val="0023021E"/>
    <w:rsid w:val="00230409"/>
    <w:rsid w:val="00230A68"/>
    <w:rsid w:val="00230A6F"/>
    <w:rsid w:val="00230B0E"/>
    <w:rsid w:val="00231E4B"/>
    <w:rsid w:val="00232439"/>
    <w:rsid w:val="002325B5"/>
    <w:rsid w:val="002332E1"/>
    <w:rsid w:val="0023365E"/>
    <w:rsid w:val="0023587B"/>
    <w:rsid w:val="00235D9F"/>
    <w:rsid w:val="00235E4A"/>
    <w:rsid w:val="00236403"/>
    <w:rsid w:val="0023655C"/>
    <w:rsid w:val="0023677D"/>
    <w:rsid w:val="00237388"/>
    <w:rsid w:val="002378F8"/>
    <w:rsid w:val="00237993"/>
    <w:rsid w:val="00237C25"/>
    <w:rsid w:val="0024067A"/>
    <w:rsid w:val="00240736"/>
    <w:rsid w:val="002418CC"/>
    <w:rsid w:val="00241E6A"/>
    <w:rsid w:val="00244D50"/>
    <w:rsid w:val="00246339"/>
    <w:rsid w:val="002465F3"/>
    <w:rsid w:val="00246714"/>
    <w:rsid w:val="002470DB"/>
    <w:rsid w:val="002502BB"/>
    <w:rsid w:val="002503EE"/>
    <w:rsid w:val="002504E6"/>
    <w:rsid w:val="00251828"/>
    <w:rsid w:val="00251CCE"/>
    <w:rsid w:val="002520DA"/>
    <w:rsid w:val="0025262C"/>
    <w:rsid w:val="002526A8"/>
    <w:rsid w:val="002528D6"/>
    <w:rsid w:val="00252A51"/>
    <w:rsid w:val="00253396"/>
    <w:rsid w:val="0025453E"/>
    <w:rsid w:val="00254CA2"/>
    <w:rsid w:val="00254E0C"/>
    <w:rsid w:val="002552E9"/>
    <w:rsid w:val="00256D61"/>
    <w:rsid w:val="002575AF"/>
    <w:rsid w:val="00257624"/>
    <w:rsid w:val="00257750"/>
    <w:rsid w:val="00257AD5"/>
    <w:rsid w:val="00260A23"/>
    <w:rsid w:val="00260FB2"/>
    <w:rsid w:val="00262CE4"/>
    <w:rsid w:val="0026350F"/>
    <w:rsid w:val="00264CC6"/>
    <w:rsid w:val="002651B8"/>
    <w:rsid w:val="00265248"/>
    <w:rsid w:val="002657FA"/>
    <w:rsid w:val="00265C4B"/>
    <w:rsid w:val="00266901"/>
    <w:rsid w:val="00266E0C"/>
    <w:rsid w:val="00270972"/>
    <w:rsid w:val="00270B87"/>
    <w:rsid w:val="00271376"/>
    <w:rsid w:val="002717A2"/>
    <w:rsid w:val="002727FC"/>
    <w:rsid w:val="00272842"/>
    <w:rsid w:val="002728AA"/>
    <w:rsid w:val="00272977"/>
    <w:rsid w:val="00272B3D"/>
    <w:rsid w:val="00272EF1"/>
    <w:rsid w:val="002740C6"/>
    <w:rsid w:val="0027417F"/>
    <w:rsid w:val="00274666"/>
    <w:rsid w:val="00274F63"/>
    <w:rsid w:val="00275245"/>
    <w:rsid w:val="00275958"/>
    <w:rsid w:val="00275BEE"/>
    <w:rsid w:val="002762DB"/>
    <w:rsid w:val="0027661B"/>
    <w:rsid w:val="00276DA3"/>
    <w:rsid w:val="002771EB"/>
    <w:rsid w:val="0027774F"/>
    <w:rsid w:val="00277A28"/>
    <w:rsid w:val="00277D8D"/>
    <w:rsid w:val="002804F9"/>
    <w:rsid w:val="002807CF"/>
    <w:rsid w:val="00280938"/>
    <w:rsid w:val="00281DB4"/>
    <w:rsid w:val="0028247E"/>
    <w:rsid w:val="002826C2"/>
    <w:rsid w:val="0028350E"/>
    <w:rsid w:val="00283DA2"/>
    <w:rsid w:val="00284B3A"/>
    <w:rsid w:val="00284C65"/>
    <w:rsid w:val="00285A22"/>
    <w:rsid w:val="0028648B"/>
    <w:rsid w:val="00286DE4"/>
    <w:rsid w:val="0028763A"/>
    <w:rsid w:val="0028780A"/>
    <w:rsid w:val="002879F4"/>
    <w:rsid w:val="00290A9F"/>
    <w:rsid w:val="0029112B"/>
    <w:rsid w:val="00292AE0"/>
    <w:rsid w:val="00292D19"/>
    <w:rsid w:val="00293D85"/>
    <w:rsid w:val="00293EBA"/>
    <w:rsid w:val="0029532B"/>
    <w:rsid w:val="00295602"/>
    <w:rsid w:val="00295C90"/>
    <w:rsid w:val="0029608C"/>
    <w:rsid w:val="0029688F"/>
    <w:rsid w:val="00296BB2"/>
    <w:rsid w:val="00296CE4"/>
    <w:rsid w:val="002974EF"/>
    <w:rsid w:val="00297BC3"/>
    <w:rsid w:val="002A0C5C"/>
    <w:rsid w:val="002A0F6F"/>
    <w:rsid w:val="002A1AC4"/>
    <w:rsid w:val="002A1B9E"/>
    <w:rsid w:val="002A21D8"/>
    <w:rsid w:val="002A23EA"/>
    <w:rsid w:val="002A273B"/>
    <w:rsid w:val="002A31CC"/>
    <w:rsid w:val="002A348A"/>
    <w:rsid w:val="002A3ADF"/>
    <w:rsid w:val="002A3BA2"/>
    <w:rsid w:val="002A3DAD"/>
    <w:rsid w:val="002A40F9"/>
    <w:rsid w:val="002A470D"/>
    <w:rsid w:val="002A49D0"/>
    <w:rsid w:val="002A4D0E"/>
    <w:rsid w:val="002A5BB7"/>
    <w:rsid w:val="002A6C23"/>
    <w:rsid w:val="002A7A47"/>
    <w:rsid w:val="002A7EBD"/>
    <w:rsid w:val="002B03F6"/>
    <w:rsid w:val="002B060E"/>
    <w:rsid w:val="002B06DA"/>
    <w:rsid w:val="002B0957"/>
    <w:rsid w:val="002B098A"/>
    <w:rsid w:val="002B09E0"/>
    <w:rsid w:val="002B0BA0"/>
    <w:rsid w:val="002B197E"/>
    <w:rsid w:val="002B219A"/>
    <w:rsid w:val="002B2E29"/>
    <w:rsid w:val="002B3048"/>
    <w:rsid w:val="002B3C64"/>
    <w:rsid w:val="002B3DE2"/>
    <w:rsid w:val="002B401B"/>
    <w:rsid w:val="002B5A83"/>
    <w:rsid w:val="002B5D70"/>
    <w:rsid w:val="002B634B"/>
    <w:rsid w:val="002B6BF7"/>
    <w:rsid w:val="002B76E8"/>
    <w:rsid w:val="002C091C"/>
    <w:rsid w:val="002C0932"/>
    <w:rsid w:val="002C1263"/>
    <w:rsid w:val="002C155E"/>
    <w:rsid w:val="002C1603"/>
    <w:rsid w:val="002C2E87"/>
    <w:rsid w:val="002C3504"/>
    <w:rsid w:val="002C382C"/>
    <w:rsid w:val="002C4107"/>
    <w:rsid w:val="002C441D"/>
    <w:rsid w:val="002C47C9"/>
    <w:rsid w:val="002C4E01"/>
    <w:rsid w:val="002C5359"/>
    <w:rsid w:val="002C62BA"/>
    <w:rsid w:val="002C655B"/>
    <w:rsid w:val="002C6740"/>
    <w:rsid w:val="002C6966"/>
    <w:rsid w:val="002C737C"/>
    <w:rsid w:val="002C7BEE"/>
    <w:rsid w:val="002D0839"/>
    <w:rsid w:val="002D083B"/>
    <w:rsid w:val="002D089F"/>
    <w:rsid w:val="002D0C31"/>
    <w:rsid w:val="002D0E74"/>
    <w:rsid w:val="002D11FD"/>
    <w:rsid w:val="002D1D47"/>
    <w:rsid w:val="002D2469"/>
    <w:rsid w:val="002D4082"/>
    <w:rsid w:val="002D4D70"/>
    <w:rsid w:val="002D5187"/>
    <w:rsid w:val="002D5798"/>
    <w:rsid w:val="002D7510"/>
    <w:rsid w:val="002D7F51"/>
    <w:rsid w:val="002E0478"/>
    <w:rsid w:val="002E096F"/>
    <w:rsid w:val="002E0C69"/>
    <w:rsid w:val="002E112F"/>
    <w:rsid w:val="002E19C4"/>
    <w:rsid w:val="002E2426"/>
    <w:rsid w:val="002E3E9A"/>
    <w:rsid w:val="002E4349"/>
    <w:rsid w:val="002E487D"/>
    <w:rsid w:val="002E48F7"/>
    <w:rsid w:val="002E4C0E"/>
    <w:rsid w:val="002E4CBC"/>
    <w:rsid w:val="002E54E7"/>
    <w:rsid w:val="002E5CD0"/>
    <w:rsid w:val="002E6D5C"/>
    <w:rsid w:val="002E7CB9"/>
    <w:rsid w:val="002F0C17"/>
    <w:rsid w:val="002F12F7"/>
    <w:rsid w:val="002F20C7"/>
    <w:rsid w:val="002F24FD"/>
    <w:rsid w:val="002F51B2"/>
    <w:rsid w:val="002F5B06"/>
    <w:rsid w:val="002F600C"/>
    <w:rsid w:val="002F61B1"/>
    <w:rsid w:val="002F6994"/>
    <w:rsid w:val="002F6A80"/>
    <w:rsid w:val="002F737E"/>
    <w:rsid w:val="002F7A36"/>
    <w:rsid w:val="003018AB"/>
    <w:rsid w:val="00301EC1"/>
    <w:rsid w:val="003021D1"/>
    <w:rsid w:val="003029D7"/>
    <w:rsid w:val="00302AD8"/>
    <w:rsid w:val="00303AF4"/>
    <w:rsid w:val="0030432B"/>
    <w:rsid w:val="003048FD"/>
    <w:rsid w:val="00304E0F"/>
    <w:rsid w:val="00306CE1"/>
    <w:rsid w:val="00306FC9"/>
    <w:rsid w:val="00307B56"/>
    <w:rsid w:val="00307D97"/>
    <w:rsid w:val="00310DA9"/>
    <w:rsid w:val="00311DC7"/>
    <w:rsid w:val="003131F2"/>
    <w:rsid w:val="00313791"/>
    <w:rsid w:val="0031386F"/>
    <w:rsid w:val="0031488F"/>
    <w:rsid w:val="00314E3C"/>
    <w:rsid w:val="00314FCE"/>
    <w:rsid w:val="0031525A"/>
    <w:rsid w:val="003152B9"/>
    <w:rsid w:val="0031551C"/>
    <w:rsid w:val="003156E3"/>
    <w:rsid w:val="00315712"/>
    <w:rsid w:val="003167B0"/>
    <w:rsid w:val="003171B1"/>
    <w:rsid w:val="003176F2"/>
    <w:rsid w:val="003178D9"/>
    <w:rsid w:val="00317A0A"/>
    <w:rsid w:val="00317BB9"/>
    <w:rsid w:val="003204E9"/>
    <w:rsid w:val="00320900"/>
    <w:rsid w:val="00321D27"/>
    <w:rsid w:val="00322BA1"/>
    <w:rsid w:val="00322C1D"/>
    <w:rsid w:val="003232FC"/>
    <w:rsid w:val="00323409"/>
    <w:rsid w:val="003238D2"/>
    <w:rsid w:val="00323A09"/>
    <w:rsid w:val="0032424B"/>
    <w:rsid w:val="00325CA7"/>
    <w:rsid w:val="0032635E"/>
    <w:rsid w:val="003265BC"/>
    <w:rsid w:val="00326AC7"/>
    <w:rsid w:val="00327162"/>
    <w:rsid w:val="00327E70"/>
    <w:rsid w:val="00331A53"/>
    <w:rsid w:val="00331BBC"/>
    <w:rsid w:val="003325FA"/>
    <w:rsid w:val="003331E7"/>
    <w:rsid w:val="003332A7"/>
    <w:rsid w:val="00333BF3"/>
    <w:rsid w:val="00333C9F"/>
    <w:rsid w:val="00333D9C"/>
    <w:rsid w:val="00333F6A"/>
    <w:rsid w:val="00334980"/>
    <w:rsid w:val="003349B1"/>
    <w:rsid w:val="0033572A"/>
    <w:rsid w:val="00335F4C"/>
    <w:rsid w:val="00336B37"/>
    <w:rsid w:val="00336F12"/>
    <w:rsid w:val="00337696"/>
    <w:rsid w:val="00337968"/>
    <w:rsid w:val="00337B0C"/>
    <w:rsid w:val="00337B3C"/>
    <w:rsid w:val="0034054F"/>
    <w:rsid w:val="003407B5"/>
    <w:rsid w:val="00340AE6"/>
    <w:rsid w:val="00341F34"/>
    <w:rsid w:val="00342561"/>
    <w:rsid w:val="00344458"/>
    <w:rsid w:val="0034507A"/>
    <w:rsid w:val="003467FA"/>
    <w:rsid w:val="00346AA0"/>
    <w:rsid w:val="00346BAD"/>
    <w:rsid w:val="00346ECF"/>
    <w:rsid w:val="003505CB"/>
    <w:rsid w:val="0035087E"/>
    <w:rsid w:val="00350A25"/>
    <w:rsid w:val="00350F1E"/>
    <w:rsid w:val="003515F7"/>
    <w:rsid w:val="00351BAF"/>
    <w:rsid w:val="00351C6A"/>
    <w:rsid w:val="00351E84"/>
    <w:rsid w:val="00353791"/>
    <w:rsid w:val="003540F4"/>
    <w:rsid w:val="00354DED"/>
    <w:rsid w:val="00354E28"/>
    <w:rsid w:val="003557B1"/>
    <w:rsid w:val="00355BDE"/>
    <w:rsid w:val="00355C68"/>
    <w:rsid w:val="00356951"/>
    <w:rsid w:val="00356E7F"/>
    <w:rsid w:val="00360B3D"/>
    <w:rsid w:val="00360F14"/>
    <w:rsid w:val="00361602"/>
    <w:rsid w:val="00361CF8"/>
    <w:rsid w:val="00361E96"/>
    <w:rsid w:val="00362054"/>
    <w:rsid w:val="003625B8"/>
    <w:rsid w:val="003625DB"/>
    <w:rsid w:val="00362947"/>
    <w:rsid w:val="00362A07"/>
    <w:rsid w:val="00362B69"/>
    <w:rsid w:val="00362D4C"/>
    <w:rsid w:val="003636C2"/>
    <w:rsid w:val="0036566B"/>
    <w:rsid w:val="0036636A"/>
    <w:rsid w:val="00366588"/>
    <w:rsid w:val="00367047"/>
    <w:rsid w:val="003679F8"/>
    <w:rsid w:val="00367C5B"/>
    <w:rsid w:val="00367D09"/>
    <w:rsid w:val="0037016D"/>
    <w:rsid w:val="00370796"/>
    <w:rsid w:val="00371D3D"/>
    <w:rsid w:val="00372618"/>
    <w:rsid w:val="00373A3B"/>
    <w:rsid w:val="0037421F"/>
    <w:rsid w:val="00375B7D"/>
    <w:rsid w:val="00375BD5"/>
    <w:rsid w:val="003774DA"/>
    <w:rsid w:val="00377E3A"/>
    <w:rsid w:val="0038049B"/>
    <w:rsid w:val="00380B3A"/>
    <w:rsid w:val="00380FD4"/>
    <w:rsid w:val="00382284"/>
    <w:rsid w:val="00382332"/>
    <w:rsid w:val="00382EC4"/>
    <w:rsid w:val="003832DA"/>
    <w:rsid w:val="00383684"/>
    <w:rsid w:val="003849B3"/>
    <w:rsid w:val="0038561D"/>
    <w:rsid w:val="00385DAD"/>
    <w:rsid w:val="00385ECA"/>
    <w:rsid w:val="0038661E"/>
    <w:rsid w:val="00387210"/>
    <w:rsid w:val="0038754B"/>
    <w:rsid w:val="003915CA"/>
    <w:rsid w:val="00391730"/>
    <w:rsid w:val="00391A24"/>
    <w:rsid w:val="00391B68"/>
    <w:rsid w:val="00391F95"/>
    <w:rsid w:val="00392463"/>
    <w:rsid w:val="00392885"/>
    <w:rsid w:val="003928BB"/>
    <w:rsid w:val="00392D80"/>
    <w:rsid w:val="00393B95"/>
    <w:rsid w:val="00393CDF"/>
    <w:rsid w:val="00393E26"/>
    <w:rsid w:val="00394312"/>
    <w:rsid w:val="003948B5"/>
    <w:rsid w:val="00394D6B"/>
    <w:rsid w:val="00395B87"/>
    <w:rsid w:val="00395C5D"/>
    <w:rsid w:val="00397D09"/>
    <w:rsid w:val="003A0B46"/>
    <w:rsid w:val="003A15ED"/>
    <w:rsid w:val="003A1E61"/>
    <w:rsid w:val="003A1FA8"/>
    <w:rsid w:val="003A2215"/>
    <w:rsid w:val="003A2BF8"/>
    <w:rsid w:val="003A348B"/>
    <w:rsid w:val="003A4623"/>
    <w:rsid w:val="003A472C"/>
    <w:rsid w:val="003A49EF"/>
    <w:rsid w:val="003A4DE4"/>
    <w:rsid w:val="003A5258"/>
    <w:rsid w:val="003A562E"/>
    <w:rsid w:val="003A57BD"/>
    <w:rsid w:val="003A5A4E"/>
    <w:rsid w:val="003A70F6"/>
    <w:rsid w:val="003A748C"/>
    <w:rsid w:val="003A7D9B"/>
    <w:rsid w:val="003A7F71"/>
    <w:rsid w:val="003B017C"/>
    <w:rsid w:val="003B0727"/>
    <w:rsid w:val="003B156E"/>
    <w:rsid w:val="003B15DC"/>
    <w:rsid w:val="003B1635"/>
    <w:rsid w:val="003B212E"/>
    <w:rsid w:val="003B2B4D"/>
    <w:rsid w:val="003B2FC4"/>
    <w:rsid w:val="003B3A11"/>
    <w:rsid w:val="003B3D91"/>
    <w:rsid w:val="003B46A0"/>
    <w:rsid w:val="003B47C6"/>
    <w:rsid w:val="003B5821"/>
    <w:rsid w:val="003B5E1D"/>
    <w:rsid w:val="003B60A3"/>
    <w:rsid w:val="003B7803"/>
    <w:rsid w:val="003B7E25"/>
    <w:rsid w:val="003C025D"/>
    <w:rsid w:val="003C03B6"/>
    <w:rsid w:val="003C1193"/>
    <w:rsid w:val="003C1560"/>
    <w:rsid w:val="003C19CF"/>
    <w:rsid w:val="003C1A07"/>
    <w:rsid w:val="003C2E07"/>
    <w:rsid w:val="003C325B"/>
    <w:rsid w:val="003C3500"/>
    <w:rsid w:val="003C3BBB"/>
    <w:rsid w:val="003C47F7"/>
    <w:rsid w:val="003C539C"/>
    <w:rsid w:val="003C5AF4"/>
    <w:rsid w:val="003C657D"/>
    <w:rsid w:val="003C7098"/>
    <w:rsid w:val="003C7AB8"/>
    <w:rsid w:val="003C7E56"/>
    <w:rsid w:val="003D0327"/>
    <w:rsid w:val="003D0B0B"/>
    <w:rsid w:val="003D107F"/>
    <w:rsid w:val="003D144D"/>
    <w:rsid w:val="003D1E0F"/>
    <w:rsid w:val="003D35C8"/>
    <w:rsid w:val="003D3A0E"/>
    <w:rsid w:val="003D40A3"/>
    <w:rsid w:val="003D4622"/>
    <w:rsid w:val="003D4F40"/>
    <w:rsid w:val="003D54BF"/>
    <w:rsid w:val="003D5D9E"/>
    <w:rsid w:val="003D693B"/>
    <w:rsid w:val="003E04CC"/>
    <w:rsid w:val="003E0AD3"/>
    <w:rsid w:val="003E1948"/>
    <w:rsid w:val="003E1C01"/>
    <w:rsid w:val="003E2286"/>
    <w:rsid w:val="003E2767"/>
    <w:rsid w:val="003E2DDE"/>
    <w:rsid w:val="003E3C88"/>
    <w:rsid w:val="003E5596"/>
    <w:rsid w:val="003E561D"/>
    <w:rsid w:val="003E5B4A"/>
    <w:rsid w:val="003F13E1"/>
    <w:rsid w:val="003F195C"/>
    <w:rsid w:val="003F2D7A"/>
    <w:rsid w:val="003F2E9C"/>
    <w:rsid w:val="003F3416"/>
    <w:rsid w:val="003F4A41"/>
    <w:rsid w:val="003F4A66"/>
    <w:rsid w:val="003F4D16"/>
    <w:rsid w:val="003F61EA"/>
    <w:rsid w:val="003F74F1"/>
    <w:rsid w:val="003F7652"/>
    <w:rsid w:val="003F7D70"/>
    <w:rsid w:val="0040036B"/>
    <w:rsid w:val="00401881"/>
    <w:rsid w:val="0040247D"/>
    <w:rsid w:val="004024EF"/>
    <w:rsid w:val="00402550"/>
    <w:rsid w:val="00402817"/>
    <w:rsid w:val="00402DCB"/>
    <w:rsid w:val="004034AF"/>
    <w:rsid w:val="00403F17"/>
    <w:rsid w:val="00404423"/>
    <w:rsid w:val="0040630E"/>
    <w:rsid w:val="00406634"/>
    <w:rsid w:val="0040668A"/>
    <w:rsid w:val="004068EE"/>
    <w:rsid w:val="004071D1"/>
    <w:rsid w:val="00407671"/>
    <w:rsid w:val="00410A47"/>
    <w:rsid w:val="00410D12"/>
    <w:rsid w:val="0041124A"/>
    <w:rsid w:val="004113D0"/>
    <w:rsid w:val="0041307C"/>
    <w:rsid w:val="00413317"/>
    <w:rsid w:val="00413BFE"/>
    <w:rsid w:val="00414DDA"/>
    <w:rsid w:val="00415ED7"/>
    <w:rsid w:val="0041668C"/>
    <w:rsid w:val="0041727A"/>
    <w:rsid w:val="0042005B"/>
    <w:rsid w:val="00420498"/>
    <w:rsid w:val="004217CE"/>
    <w:rsid w:val="004226D2"/>
    <w:rsid w:val="0042434A"/>
    <w:rsid w:val="004243E8"/>
    <w:rsid w:val="004251F1"/>
    <w:rsid w:val="0042523B"/>
    <w:rsid w:val="0042569F"/>
    <w:rsid w:val="00425C25"/>
    <w:rsid w:val="00426346"/>
    <w:rsid w:val="00426599"/>
    <w:rsid w:val="004269D5"/>
    <w:rsid w:val="00426A1D"/>
    <w:rsid w:val="0042701C"/>
    <w:rsid w:val="00430541"/>
    <w:rsid w:val="0043131B"/>
    <w:rsid w:val="00431CEE"/>
    <w:rsid w:val="00431F60"/>
    <w:rsid w:val="00432D75"/>
    <w:rsid w:val="00432DC8"/>
    <w:rsid w:val="00433B92"/>
    <w:rsid w:val="00434904"/>
    <w:rsid w:val="00434AA3"/>
    <w:rsid w:val="00436F2A"/>
    <w:rsid w:val="0043725D"/>
    <w:rsid w:val="004374F7"/>
    <w:rsid w:val="00437848"/>
    <w:rsid w:val="004407CD"/>
    <w:rsid w:val="004408BE"/>
    <w:rsid w:val="00440BFB"/>
    <w:rsid w:val="00442709"/>
    <w:rsid w:val="0044399A"/>
    <w:rsid w:val="00445005"/>
    <w:rsid w:val="00445D85"/>
    <w:rsid w:val="00446496"/>
    <w:rsid w:val="00450B55"/>
    <w:rsid w:val="00450E5B"/>
    <w:rsid w:val="004512CB"/>
    <w:rsid w:val="004513D2"/>
    <w:rsid w:val="00451BD5"/>
    <w:rsid w:val="00452308"/>
    <w:rsid w:val="004526DB"/>
    <w:rsid w:val="00452A40"/>
    <w:rsid w:val="00452AD4"/>
    <w:rsid w:val="00452E57"/>
    <w:rsid w:val="00453F59"/>
    <w:rsid w:val="00454653"/>
    <w:rsid w:val="00454A21"/>
    <w:rsid w:val="004557B2"/>
    <w:rsid w:val="00455B5C"/>
    <w:rsid w:val="00455D50"/>
    <w:rsid w:val="0045699E"/>
    <w:rsid w:val="00460D7C"/>
    <w:rsid w:val="00460DEE"/>
    <w:rsid w:val="00461996"/>
    <w:rsid w:val="0046297F"/>
    <w:rsid w:val="00462CC4"/>
    <w:rsid w:val="0046313F"/>
    <w:rsid w:val="004635F4"/>
    <w:rsid w:val="0046376C"/>
    <w:rsid w:val="00463799"/>
    <w:rsid w:val="0046428A"/>
    <w:rsid w:val="0046611F"/>
    <w:rsid w:val="00466157"/>
    <w:rsid w:val="0046657E"/>
    <w:rsid w:val="00467953"/>
    <w:rsid w:val="00467C26"/>
    <w:rsid w:val="00467F6B"/>
    <w:rsid w:val="00471A66"/>
    <w:rsid w:val="00471DF5"/>
    <w:rsid w:val="004724C1"/>
    <w:rsid w:val="00472594"/>
    <w:rsid w:val="00472FFD"/>
    <w:rsid w:val="00473A5B"/>
    <w:rsid w:val="00473B95"/>
    <w:rsid w:val="004740C6"/>
    <w:rsid w:val="004745C5"/>
    <w:rsid w:val="004745EE"/>
    <w:rsid w:val="00474A08"/>
    <w:rsid w:val="00474C08"/>
    <w:rsid w:val="00474EC6"/>
    <w:rsid w:val="00474F43"/>
    <w:rsid w:val="004751A6"/>
    <w:rsid w:val="0047532F"/>
    <w:rsid w:val="00475C5B"/>
    <w:rsid w:val="00476505"/>
    <w:rsid w:val="00476624"/>
    <w:rsid w:val="00480C72"/>
    <w:rsid w:val="0048138D"/>
    <w:rsid w:val="004813E7"/>
    <w:rsid w:val="00481704"/>
    <w:rsid w:val="0048282A"/>
    <w:rsid w:val="00482D58"/>
    <w:rsid w:val="00482E76"/>
    <w:rsid w:val="004834E4"/>
    <w:rsid w:val="00483AE2"/>
    <w:rsid w:val="00483FBD"/>
    <w:rsid w:val="00483FE4"/>
    <w:rsid w:val="0048404C"/>
    <w:rsid w:val="0048454B"/>
    <w:rsid w:val="0048530F"/>
    <w:rsid w:val="0048548B"/>
    <w:rsid w:val="00485740"/>
    <w:rsid w:val="00485AC8"/>
    <w:rsid w:val="00486461"/>
    <w:rsid w:val="004866EF"/>
    <w:rsid w:val="00486873"/>
    <w:rsid w:val="004868F6"/>
    <w:rsid w:val="00487134"/>
    <w:rsid w:val="00487A10"/>
    <w:rsid w:val="00491358"/>
    <w:rsid w:val="00491502"/>
    <w:rsid w:val="004918E4"/>
    <w:rsid w:val="00492907"/>
    <w:rsid w:val="00492D61"/>
    <w:rsid w:val="00493109"/>
    <w:rsid w:val="00493121"/>
    <w:rsid w:val="004936F1"/>
    <w:rsid w:val="004937BB"/>
    <w:rsid w:val="004939C8"/>
    <w:rsid w:val="004946A5"/>
    <w:rsid w:val="00494CAE"/>
    <w:rsid w:val="00495286"/>
    <w:rsid w:val="00495930"/>
    <w:rsid w:val="00495D47"/>
    <w:rsid w:val="00495E7D"/>
    <w:rsid w:val="00495EC7"/>
    <w:rsid w:val="00496A3C"/>
    <w:rsid w:val="004972D4"/>
    <w:rsid w:val="00497418"/>
    <w:rsid w:val="004A05EC"/>
    <w:rsid w:val="004A1F10"/>
    <w:rsid w:val="004A2823"/>
    <w:rsid w:val="004A2D8E"/>
    <w:rsid w:val="004A3FEC"/>
    <w:rsid w:val="004A41F9"/>
    <w:rsid w:val="004A5AA2"/>
    <w:rsid w:val="004A61E6"/>
    <w:rsid w:val="004A658E"/>
    <w:rsid w:val="004A678B"/>
    <w:rsid w:val="004A6DF1"/>
    <w:rsid w:val="004B0709"/>
    <w:rsid w:val="004B0A55"/>
    <w:rsid w:val="004B12D5"/>
    <w:rsid w:val="004B1724"/>
    <w:rsid w:val="004B18D6"/>
    <w:rsid w:val="004B1C4C"/>
    <w:rsid w:val="004B2EC8"/>
    <w:rsid w:val="004B3698"/>
    <w:rsid w:val="004B42A3"/>
    <w:rsid w:val="004B43AA"/>
    <w:rsid w:val="004B4762"/>
    <w:rsid w:val="004B4D8C"/>
    <w:rsid w:val="004B555F"/>
    <w:rsid w:val="004B6357"/>
    <w:rsid w:val="004B6385"/>
    <w:rsid w:val="004B6584"/>
    <w:rsid w:val="004B67B2"/>
    <w:rsid w:val="004B6EC7"/>
    <w:rsid w:val="004B7034"/>
    <w:rsid w:val="004B72CD"/>
    <w:rsid w:val="004C09BE"/>
    <w:rsid w:val="004C0FE5"/>
    <w:rsid w:val="004C174A"/>
    <w:rsid w:val="004C1B9C"/>
    <w:rsid w:val="004C1F8D"/>
    <w:rsid w:val="004C21DB"/>
    <w:rsid w:val="004C2D14"/>
    <w:rsid w:val="004C32A0"/>
    <w:rsid w:val="004C393D"/>
    <w:rsid w:val="004C3F37"/>
    <w:rsid w:val="004C478F"/>
    <w:rsid w:val="004C47E7"/>
    <w:rsid w:val="004C49FF"/>
    <w:rsid w:val="004C5145"/>
    <w:rsid w:val="004C63AF"/>
    <w:rsid w:val="004C6B99"/>
    <w:rsid w:val="004C6F63"/>
    <w:rsid w:val="004C761E"/>
    <w:rsid w:val="004D000C"/>
    <w:rsid w:val="004D0A34"/>
    <w:rsid w:val="004D1257"/>
    <w:rsid w:val="004D1C07"/>
    <w:rsid w:val="004D20B1"/>
    <w:rsid w:val="004D29B7"/>
    <w:rsid w:val="004D2BF3"/>
    <w:rsid w:val="004D2E13"/>
    <w:rsid w:val="004D3591"/>
    <w:rsid w:val="004D3AC3"/>
    <w:rsid w:val="004D3B13"/>
    <w:rsid w:val="004D4816"/>
    <w:rsid w:val="004D4BD6"/>
    <w:rsid w:val="004D4EFD"/>
    <w:rsid w:val="004D625A"/>
    <w:rsid w:val="004D779C"/>
    <w:rsid w:val="004D78DD"/>
    <w:rsid w:val="004D7A9D"/>
    <w:rsid w:val="004E0845"/>
    <w:rsid w:val="004E0977"/>
    <w:rsid w:val="004E0DC0"/>
    <w:rsid w:val="004E21C5"/>
    <w:rsid w:val="004E239F"/>
    <w:rsid w:val="004E2786"/>
    <w:rsid w:val="004E3BC1"/>
    <w:rsid w:val="004E3FD9"/>
    <w:rsid w:val="004E4135"/>
    <w:rsid w:val="004E5646"/>
    <w:rsid w:val="004E64E4"/>
    <w:rsid w:val="004F0D20"/>
    <w:rsid w:val="004F102D"/>
    <w:rsid w:val="004F11A5"/>
    <w:rsid w:val="004F1210"/>
    <w:rsid w:val="004F1450"/>
    <w:rsid w:val="004F186C"/>
    <w:rsid w:val="004F1AD7"/>
    <w:rsid w:val="004F1E15"/>
    <w:rsid w:val="004F228D"/>
    <w:rsid w:val="004F33BC"/>
    <w:rsid w:val="004F34A2"/>
    <w:rsid w:val="004F54BD"/>
    <w:rsid w:val="004F5C2E"/>
    <w:rsid w:val="004F68C1"/>
    <w:rsid w:val="004F6977"/>
    <w:rsid w:val="004F6B98"/>
    <w:rsid w:val="004F7120"/>
    <w:rsid w:val="004F76B1"/>
    <w:rsid w:val="004F7A9B"/>
    <w:rsid w:val="004F7DEF"/>
    <w:rsid w:val="004F7FB0"/>
    <w:rsid w:val="0050067B"/>
    <w:rsid w:val="00501C19"/>
    <w:rsid w:val="00502545"/>
    <w:rsid w:val="00502822"/>
    <w:rsid w:val="00503132"/>
    <w:rsid w:val="005034B5"/>
    <w:rsid w:val="00503B14"/>
    <w:rsid w:val="005043D6"/>
    <w:rsid w:val="00504AC3"/>
    <w:rsid w:val="00504E29"/>
    <w:rsid w:val="00505365"/>
    <w:rsid w:val="0050545E"/>
    <w:rsid w:val="00505608"/>
    <w:rsid w:val="00505691"/>
    <w:rsid w:val="00505986"/>
    <w:rsid w:val="005059E5"/>
    <w:rsid w:val="00505C98"/>
    <w:rsid w:val="00505DC7"/>
    <w:rsid w:val="005065E5"/>
    <w:rsid w:val="005072C4"/>
    <w:rsid w:val="0050770F"/>
    <w:rsid w:val="0051016C"/>
    <w:rsid w:val="00510369"/>
    <w:rsid w:val="00510532"/>
    <w:rsid w:val="00510790"/>
    <w:rsid w:val="00510B68"/>
    <w:rsid w:val="0051103A"/>
    <w:rsid w:val="00511541"/>
    <w:rsid w:val="00511F32"/>
    <w:rsid w:val="00512483"/>
    <w:rsid w:val="00512D68"/>
    <w:rsid w:val="005130B9"/>
    <w:rsid w:val="00513CBD"/>
    <w:rsid w:val="00514B7B"/>
    <w:rsid w:val="00514DFD"/>
    <w:rsid w:val="00514F15"/>
    <w:rsid w:val="00515E9B"/>
    <w:rsid w:val="0051609E"/>
    <w:rsid w:val="005167F9"/>
    <w:rsid w:val="005169ED"/>
    <w:rsid w:val="00516B13"/>
    <w:rsid w:val="00517036"/>
    <w:rsid w:val="00517075"/>
    <w:rsid w:val="00517496"/>
    <w:rsid w:val="00517B7E"/>
    <w:rsid w:val="00520F40"/>
    <w:rsid w:val="0052172E"/>
    <w:rsid w:val="00521A06"/>
    <w:rsid w:val="005220B4"/>
    <w:rsid w:val="005222E2"/>
    <w:rsid w:val="00522589"/>
    <w:rsid w:val="00523429"/>
    <w:rsid w:val="00523A39"/>
    <w:rsid w:val="00523D0D"/>
    <w:rsid w:val="0052528B"/>
    <w:rsid w:val="005254F4"/>
    <w:rsid w:val="00525979"/>
    <w:rsid w:val="005262D9"/>
    <w:rsid w:val="00526370"/>
    <w:rsid w:val="0052662F"/>
    <w:rsid w:val="00526A60"/>
    <w:rsid w:val="0052705C"/>
    <w:rsid w:val="005274E7"/>
    <w:rsid w:val="00527767"/>
    <w:rsid w:val="005303B2"/>
    <w:rsid w:val="00530723"/>
    <w:rsid w:val="005317AF"/>
    <w:rsid w:val="00531BCF"/>
    <w:rsid w:val="0053269B"/>
    <w:rsid w:val="005330B0"/>
    <w:rsid w:val="00533BC4"/>
    <w:rsid w:val="0053439C"/>
    <w:rsid w:val="00534618"/>
    <w:rsid w:val="00534A24"/>
    <w:rsid w:val="00534A4D"/>
    <w:rsid w:val="00534FA2"/>
    <w:rsid w:val="00535910"/>
    <w:rsid w:val="00536B0C"/>
    <w:rsid w:val="005371F9"/>
    <w:rsid w:val="0053737C"/>
    <w:rsid w:val="00537DA2"/>
    <w:rsid w:val="00537DBC"/>
    <w:rsid w:val="00537E37"/>
    <w:rsid w:val="005408A6"/>
    <w:rsid w:val="0054129F"/>
    <w:rsid w:val="005413D3"/>
    <w:rsid w:val="005416EE"/>
    <w:rsid w:val="00542630"/>
    <w:rsid w:val="00543E1A"/>
    <w:rsid w:val="005447C2"/>
    <w:rsid w:val="005458C9"/>
    <w:rsid w:val="00545D81"/>
    <w:rsid w:val="005464AC"/>
    <w:rsid w:val="00546779"/>
    <w:rsid w:val="00547091"/>
    <w:rsid w:val="00547578"/>
    <w:rsid w:val="00550F3E"/>
    <w:rsid w:val="00551628"/>
    <w:rsid w:val="00551CA2"/>
    <w:rsid w:val="00551CF4"/>
    <w:rsid w:val="0055288D"/>
    <w:rsid w:val="00552E15"/>
    <w:rsid w:val="005532D5"/>
    <w:rsid w:val="005532E0"/>
    <w:rsid w:val="005534D8"/>
    <w:rsid w:val="00553530"/>
    <w:rsid w:val="00555A08"/>
    <w:rsid w:val="00555DC5"/>
    <w:rsid w:val="005574D2"/>
    <w:rsid w:val="0055765E"/>
    <w:rsid w:val="005578DC"/>
    <w:rsid w:val="00557C3C"/>
    <w:rsid w:val="00560B94"/>
    <w:rsid w:val="00561467"/>
    <w:rsid w:val="005616C9"/>
    <w:rsid w:val="0056202C"/>
    <w:rsid w:val="005622A1"/>
    <w:rsid w:val="005628FB"/>
    <w:rsid w:val="00562D58"/>
    <w:rsid w:val="0056322A"/>
    <w:rsid w:val="005644E5"/>
    <w:rsid w:val="005647F2"/>
    <w:rsid w:val="005658BA"/>
    <w:rsid w:val="00566DEA"/>
    <w:rsid w:val="00567C3F"/>
    <w:rsid w:val="005707D6"/>
    <w:rsid w:val="00570B49"/>
    <w:rsid w:val="00571741"/>
    <w:rsid w:val="00571CAF"/>
    <w:rsid w:val="00571D6D"/>
    <w:rsid w:val="005728A3"/>
    <w:rsid w:val="0057323B"/>
    <w:rsid w:val="0057361E"/>
    <w:rsid w:val="00573BAE"/>
    <w:rsid w:val="00573E3D"/>
    <w:rsid w:val="0057658E"/>
    <w:rsid w:val="00576CB5"/>
    <w:rsid w:val="005774E6"/>
    <w:rsid w:val="00581ADC"/>
    <w:rsid w:val="00582F6A"/>
    <w:rsid w:val="0058332D"/>
    <w:rsid w:val="00584384"/>
    <w:rsid w:val="005852FC"/>
    <w:rsid w:val="0058574A"/>
    <w:rsid w:val="00585970"/>
    <w:rsid w:val="00585B85"/>
    <w:rsid w:val="00586135"/>
    <w:rsid w:val="0058635C"/>
    <w:rsid w:val="00586705"/>
    <w:rsid w:val="00586A7D"/>
    <w:rsid w:val="005873B4"/>
    <w:rsid w:val="00587429"/>
    <w:rsid w:val="005875EF"/>
    <w:rsid w:val="00587777"/>
    <w:rsid w:val="00587BFB"/>
    <w:rsid w:val="00587F70"/>
    <w:rsid w:val="00590E5F"/>
    <w:rsid w:val="00590F92"/>
    <w:rsid w:val="005915E0"/>
    <w:rsid w:val="005921AD"/>
    <w:rsid w:val="00592888"/>
    <w:rsid w:val="005929DB"/>
    <w:rsid w:val="00592ACD"/>
    <w:rsid w:val="005931F7"/>
    <w:rsid w:val="00593950"/>
    <w:rsid w:val="00593FA3"/>
    <w:rsid w:val="00594D1D"/>
    <w:rsid w:val="00595D03"/>
    <w:rsid w:val="00595FAB"/>
    <w:rsid w:val="00596C88"/>
    <w:rsid w:val="00596FBE"/>
    <w:rsid w:val="005976A0"/>
    <w:rsid w:val="00597AAA"/>
    <w:rsid w:val="005A05A5"/>
    <w:rsid w:val="005A07EA"/>
    <w:rsid w:val="005A16DC"/>
    <w:rsid w:val="005A267E"/>
    <w:rsid w:val="005A2CFB"/>
    <w:rsid w:val="005A31D3"/>
    <w:rsid w:val="005A36E8"/>
    <w:rsid w:val="005A3839"/>
    <w:rsid w:val="005A3D23"/>
    <w:rsid w:val="005A5476"/>
    <w:rsid w:val="005A7D5E"/>
    <w:rsid w:val="005B0E3B"/>
    <w:rsid w:val="005B0EC3"/>
    <w:rsid w:val="005B1359"/>
    <w:rsid w:val="005B27E6"/>
    <w:rsid w:val="005B28B1"/>
    <w:rsid w:val="005B2BA2"/>
    <w:rsid w:val="005B3EEE"/>
    <w:rsid w:val="005B4AF5"/>
    <w:rsid w:val="005B5E1D"/>
    <w:rsid w:val="005B6628"/>
    <w:rsid w:val="005B6DB4"/>
    <w:rsid w:val="005B791B"/>
    <w:rsid w:val="005C01EA"/>
    <w:rsid w:val="005C042A"/>
    <w:rsid w:val="005C0493"/>
    <w:rsid w:val="005C112B"/>
    <w:rsid w:val="005C147D"/>
    <w:rsid w:val="005C2940"/>
    <w:rsid w:val="005C333D"/>
    <w:rsid w:val="005C38B0"/>
    <w:rsid w:val="005C3A2F"/>
    <w:rsid w:val="005C43C5"/>
    <w:rsid w:val="005C484B"/>
    <w:rsid w:val="005C49D7"/>
    <w:rsid w:val="005C5C96"/>
    <w:rsid w:val="005C60F6"/>
    <w:rsid w:val="005C6A75"/>
    <w:rsid w:val="005C6D29"/>
    <w:rsid w:val="005C6FD0"/>
    <w:rsid w:val="005C7061"/>
    <w:rsid w:val="005C7199"/>
    <w:rsid w:val="005C7441"/>
    <w:rsid w:val="005C7AFC"/>
    <w:rsid w:val="005C7E24"/>
    <w:rsid w:val="005C7EBC"/>
    <w:rsid w:val="005C7EEF"/>
    <w:rsid w:val="005D01FE"/>
    <w:rsid w:val="005D03D7"/>
    <w:rsid w:val="005D0DAB"/>
    <w:rsid w:val="005D234E"/>
    <w:rsid w:val="005D2D6D"/>
    <w:rsid w:val="005D2DEC"/>
    <w:rsid w:val="005D3638"/>
    <w:rsid w:val="005D4AF8"/>
    <w:rsid w:val="005D4D4D"/>
    <w:rsid w:val="005D6146"/>
    <w:rsid w:val="005D6DD2"/>
    <w:rsid w:val="005D755D"/>
    <w:rsid w:val="005D7BFC"/>
    <w:rsid w:val="005D7C24"/>
    <w:rsid w:val="005E0995"/>
    <w:rsid w:val="005E0AD2"/>
    <w:rsid w:val="005E10BF"/>
    <w:rsid w:val="005E189B"/>
    <w:rsid w:val="005E1C1F"/>
    <w:rsid w:val="005E242B"/>
    <w:rsid w:val="005E2657"/>
    <w:rsid w:val="005E28E4"/>
    <w:rsid w:val="005E2E88"/>
    <w:rsid w:val="005E3585"/>
    <w:rsid w:val="005E41CC"/>
    <w:rsid w:val="005E425E"/>
    <w:rsid w:val="005E4459"/>
    <w:rsid w:val="005E4EB3"/>
    <w:rsid w:val="005E5C28"/>
    <w:rsid w:val="005E64C3"/>
    <w:rsid w:val="005E6FCC"/>
    <w:rsid w:val="005E7451"/>
    <w:rsid w:val="005E75E1"/>
    <w:rsid w:val="005E7762"/>
    <w:rsid w:val="005F0584"/>
    <w:rsid w:val="005F0BA1"/>
    <w:rsid w:val="005F11A0"/>
    <w:rsid w:val="005F1E5C"/>
    <w:rsid w:val="005F209D"/>
    <w:rsid w:val="005F2371"/>
    <w:rsid w:val="005F34F9"/>
    <w:rsid w:val="005F3DBD"/>
    <w:rsid w:val="005F4345"/>
    <w:rsid w:val="005F46D7"/>
    <w:rsid w:val="005F491B"/>
    <w:rsid w:val="005F5906"/>
    <w:rsid w:val="005F5A57"/>
    <w:rsid w:val="005F5DAC"/>
    <w:rsid w:val="005F7296"/>
    <w:rsid w:val="005F7802"/>
    <w:rsid w:val="005F7D45"/>
    <w:rsid w:val="006019B2"/>
    <w:rsid w:val="00602C9A"/>
    <w:rsid w:val="00603029"/>
    <w:rsid w:val="006036E7"/>
    <w:rsid w:val="00603AA4"/>
    <w:rsid w:val="00603E06"/>
    <w:rsid w:val="00604FCE"/>
    <w:rsid w:val="00604FE6"/>
    <w:rsid w:val="006057B2"/>
    <w:rsid w:val="00605DFA"/>
    <w:rsid w:val="006060DE"/>
    <w:rsid w:val="0060717E"/>
    <w:rsid w:val="00607BCE"/>
    <w:rsid w:val="00610507"/>
    <w:rsid w:val="00610E45"/>
    <w:rsid w:val="00611419"/>
    <w:rsid w:val="0061159C"/>
    <w:rsid w:val="00611AE2"/>
    <w:rsid w:val="00611EB3"/>
    <w:rsid w:val="0061274B"/>
    <w:rsid w:val="00614C0E"/>
    <w:rsid w:val="006150DA"/>
    <w:rsid w:val="00615D70"/>
    <w:rsid w:val="00615F65"/>
    <w:rsid w:val="00617193"/>
    <w:rsid w:val="006172C8"/>
    <w:rsid w:val="00617434"/>
    <w:rsid w:val="00617AF1"/>
    <w:rsid w:val="00617D4D"/>
    <w:rsid w:val="0062052B"/>
    <w:rsid w:val="006211F7"/>
    <w:rsid w:val="0062155D"/>
    <w:rsid w:val="0062160D"/>
    <w:rsid w:val="0062174F"/>
    <w:rsid w:val="00622145"/>
    <w:rsid w:val="006229E3"/>
    <w:rsid w:val="00622C16"/>
    <w:rsid w:val="00622DEB"/>
    <w:rsid w:val="0062323F"/>
    <w:rsid w:val="0062375A"/>
    <w:rsid w:val="0062446F"/>
    <w:rsid w:val="006256EF"/>
    <w:rsid w:val="00625ABF"/>
    <w:rsid w:val="006263AD"/>
    <w:rsid w:val="00626560"/>
    <w:rsid w:val="00626706"/>
    <w:rsid w:val="00626C34"/>
    <w:rsid w:val="006271DD"/>
    <w:rsid w:val="006275BA"/>
    <w:rsid w:val="0062766B"/>
    <w:rsid w:val="00627FB2"/>
    <w:rsid w:val="00627FE1"/>
    <w:rsid w:val="00631836"/>
    <w:rsid w:val="006318CD"/>
    <w:rsid w:val="006318EC"/>
    <w:rsid w:val="006323A6"/>
    <w:rsid w:val="00633835"/>
    <w:rsid w:val="00633D58"/>
    <w:rsid w:val="00633DB2"/>
    <w:rsid w:val="0063435A"/>
    <w:rsid w:val="0063445F"/>
    <w:rsid w:val="00634CA2"/>
    <w:rsid w:val="00636911"/>
    <w:rsid w:val="00636A26"/>
    <w:rsid w:val="00640718"/>
    <w:rsid w:val="00640A36"/>
    <w:rsid w:val="006413D0"/>
    <w:rsid w:val="006419C9"/>
    <w:rsid w:val="00642192"/>
    <w:rsid w:val="00642D7F"/>
    <w:rsid w:val="00644B5E"/>
    <w:rsid w:val="00644CDD"/>
    <w:rsid w:val="006462ED"/>
    <w:rsid w:val="006469EF"/>
    <w:rsid w:val="00647036"/>
    <w:rsid w:val="0064787E"/>
    <w:rsid w:val="006500F6"/>
    <w:rsid w:val="006504D6"/>
    <w:rsid w:val="006504EC"/>
    <w:rsid w:val="00650AB0"/>
    <w:rsid w:val="00650D6E"/>
    <w:rsid w:val="00651B73"/>
    <w:rsid w:val="00652E8E"/>
    <w:rsid w:val="00653040"/>
    <w:rsid w:val="00653369"/>
    <w:rsid w:val="00653EB4"/>
    <w:rsid w:val="0065404D"/>
    <w:rsid w:val="006540E7"/>
    <w:rsid w:val="0065495F"/>
    <w:rsid w:val="00654FBE"/>
    <w:rsid w:val="006553D5"/>
    <w:rsid w:val="00655415"/>
    <w:rsid w:val="006564C1"/>
    <w:rsid w:val="00660746"/>
    <w:rsid w:val="00660754"/>
    <w:rsid w:val="0066091E"/>
    <w:rsid w:val="00661D19"/>
    <w:rsid w:val="00662CD2"/>
    <w:rsid w:val="00663CAE"/>
    <w:rsid w:val="0066430D"/>
    <w:rsid w:val="0066507B"/>
    <w:rsid w:val="00665C61"/>
    <w:rsid w:val="00665DEE"/>
    <w:rsid w:val="00666865"/>
    <w:rsid w:val="0066711E"/>
    <w:rsid w:val="006673B0"/>
    <w:rsid w:val="00667914"/>
    <w:rsid w:val="00667B20"/>
    <w:rsid w:val="00667BA9"/>
    <w:rsid w:val="00667E31"/>
    <w:rsid w:val="0067072C"/>
    <w:rsid w:val="00670F43"/>
    <w:rsid w:val="006726AF"/>
    <w:rsid w:val="00672A81"/>
    <w:rsid w:val="006733F8"/>
    <w:rsid w:val="00673DBD"/>
    <w:rsid w:val="0067441E"/>
    <w:rsid w:val="0067461B"/>
    <w:rsid w:val="00674C3A"/>
    <w:rsid w:val="00674FAD"/>
    <w:rsid w:val="006750BB"/>
    <w:rsid w:val="006757EE"/>
    <w:rsid w:val="00675FD0"/>
    <w:rsid w:val="006760D2"/>
    <w:rsid w:val="006761C6"/>
    <w:rsid w:val="006771A4"/>
    <w:rsid w:val="006801D6"/>
    <w:rsid w:val="00680201"/>
    <w:rsid w:val="006812D8"/>
    <w:rsid w:val="00681419"/>
    <w:rsid w:val="00681D2C"/>
    <w:rsid w:val="006820E2"/>
    <w:rsid w:val="0068280E"/>
    <w:rsid w:val="00682EEE"/>
    <w:rsid w:val="006832DF"/>
    <w:rsid w:val="00683543"/>
    <w:rsid w:val="00683AC4"/>
    <w:rsid w:val="00683E7B"/>
    <w:rsid w:val="006849B7"/>
    <w:rsid w:val="006849ED"/>
    <w:rsid w:val="00685133"/>
    <w:rsid w:val="006853C2"/>
    <w:rsid w:val="00685942"/>
    <w:rsid w:val="00686015"/>
    <w:rsid w:val="00686179"/>
    <w:rsid w:val="006869F6"/>
    <w:rsid w:val="00687365"/>
    <w:rsid w:val="00687956"/>
    <w:rsid w:val="00687D1B"/>
    <w:rsid w:val="0069072D"/>
    <w:rsid w:val="006912CC"/>
    <w:rsid w:val="006913BF"/>
    <w:rsid w:val="00692279"/>
    <w:rsid w:val="006927F1"/>
    <w:rsid w:val="00693B1D"/>
    <w:rsid w:val="00693BBC"/>
    <w:rsid w:val="00693F2A"/>
    <w:rsid w:val="00694335"/>
    <w:rsid w:val="0069450A"/>
    <w:rsid w:val="00694EC8"/>
    <w:rsid w:val="00695879"/>
    <w:rsid w:val="00695981"/>
    <w:rsid w:val="00696451"/>
    <w:rsid w:val="0069677C"/>
    <w:rsid w:val="00696A95"/>
    <w:rsid w:val="00696AE8"/>
    <w:rsid w:val="0069752A"/>
    <w:rsid w:val="00697DD4"/>
    <w:rsid w:val="00697E0A"/>
    <w:rsid w:val="006A0114"/>
    <w:rsid w:val="006A05EC"/>
    <w:rsid w:val="006A073C"/>
    <w:rsid w:val="006A0FF1"/>
    <w:rsid w:val="006A121E"/>
    <w:rsid w:val="006A1387"/>
    <w:rsid w:val="006A1671"/>
    <w:rsid w:val="006A19B4"/>
    <w:rsid w:val="006A2940"/>
    <w:rsid w:val="006A34D8"/>
    <w:rsid w:val="006A35A9"/>
    <w:rsid w:val="006A3E3E"/>
    <w:rsid w:val="006A5392"/>
    <w:rsid w:val="006A5CA7"/>
    <w:rsid w:val="006A617B"/>
    <w:rsid w:val="006A6637"/>
    <w:rsid w:val="006A6DF4"/>
    <w:rsid w:val="006A758C"/>
    <w:rsid w:val="006A7689"/>
    <w:rsid w:val="006A7DCF"/>
    <w:rsid w:val="006B1299"/>
    <w:rsid w:val="006B1527"/>
    <w:rsid w:val="006B15AC"/>
    <w:rsid w:val="006B19A7"/>
    <w:rsid w:val="006B1C61"/>
    <w:rsid w:val="006B1F23"/>
    <w:rsid w:val="006B21AD"/>
    <w:rsid w:val="006B2E15"/>
    <w:rsid w:val="006B30F3"/>
    <w:rsid w:val="006B313D"/>
    <w:rsid w:val="006B34C2"/>
    <w:rsid w:val="006B3551"/>
    <w:rsid w:val="006B36E5"/>
    <w:rsid w:val="006B3E53"/>
    <w:rsid w:val="006B4214"/>
    <w:rsid w:val="006B49FE"/>
    <w:rsid w:val="006B603C"/>
    <w:rsid w:val="006B648D"/>
    <w:rsid w:val="006B773B"/>
    <w:rsid w:val="006B794F"/>
    <w:rsid w:val="006B7A08"/>
    <w:rsid w:val="006C07A9"/>
    <w:rsid w:val="006C1114"/>
    <w:rsid w:val="006C156C"/>
    <w:rsid w:val="006C2074"/>
    <w:rsid w:val="006C30A0"/>
    <w:rsid w:val="006C3A4C"/>
    <w:rsid w:val="006C4AB0"/>
    <w:rsid w:val="006C4C01"/>
    <w:rsid w:val="006C4F77"/>
    <w:rsid w:val="006C5ADF"/>
    <w:rsid w:val="006C6993"/>
    <w:rsid w:val="006C6C7F"/>
    <w:rsid w:val="006C6D5A"/>
    <w:rsid w:val="006C6F55"/>
    <w:rsid w:val="006C744A"/>
    <w:rsid w:val="006C7C10"/>
    <w:rsid w:val="006C7CC1"/>
    <w:rsid w:val="006D0B4B"/>
    <w:rsid w:val="006D11D4"/>
    <w:rsid w:val="006D1E4B"/>
    <w:rsid w:val="006D2FE2"/>
    <w:rsid w:val="006D3766"/>
    <w:rsid w:val="006D3EDA"/>
    <w:rsid w:val="006D60EE"/>
    <w:rsid w:val="006D6429"/>
    <w:rsid w:val="006D65FE"/>
    <w:rsid w:val="006D6684"/>
    <w:rsid w:val="006D740B"/>
    <w:rsid w:val="006D7B81"/>
    <w:rsid w:val="006E04E9"/>
    <w:rsid w:val="006E08F5"/>
    <w:rsid w:val="006E16F8"/>
    <w:rsid w:val="006E2086"/>
    <w:rsid w:val="006E3302"/>
    <w:rsid w:val="006E35A6"/>
    <w:rsid w:val="006E3BAD"/>
    <w:rsid w:val="006E445C"/>
    <w:rsid w:val="006E4762"/>
    <w:rsid w:val="006E552E"/>
    <w:rsid w:val="006E5B54"/>
    <w:rsid w:val="006E5B94"/>
    <w:rsid w:val="006E5EA1"/>
    <w:rsid w:val="006E65FA"/>
    <w:rsid w:val="006E68B6"/>
    <w:rsid w:val="006E7389"/>
    <w:rsid w:val="006F028B"/>
    <w:rsid w:val="006F0406"/>
    <w:rsid w:val="006F0648"/>
    <w:rsid w:val="006F072A"/>
    <w:rsid w:val="006F0F1B"/>
    <w:rsid w:val="006F17F3"/>
    <w:rsid w:val="006F1865"/>
    <w:rsid w:val="006F1A32"/>
    <w:rsid w:val="006F2BEF"/>
    <w:rsid w:val="006F3863"/>
    <w:rsid w:val="006F3BC5"/>
    <w:rsid w:val="006F45C4"/>
    <w:rsid w:val="006F460B"/>
    <w:rsid w:val="006F55F6"/>
    <w:rsid w:val="006F5B98"/>
    <w:rsid w:val="006F6386"/>
    <w:rsid w:val="006F6510"/>
    <w:rsid w:val="006F65F2"/>
    <w:rsid w:val="006F76FD"/>
    <w:rsid w:val="006F77BD"/>
    <w:rsid w:val="0070065C"/>
    <w:rsid w:val="0070076A"/>
    <w:rsid w:val="00700DA8"/>
    <w:rsid w:val="00701215"/>
    <w:rsid w:val="00701EDF"/>
    <w:rsid w:val="00701F93"/>
    <w:rsid w:val="0070228C"/>
    <w:rsid w:val="00702CC1"/>
    <w:rsid w:val="00702DB5"/>
    <w:rsid w:val="00702FBD"/>
    <w:rsid w:val="00705037"/>
    <w:rsid w:val="00706AAE"/>
    <w:rsid w:val="00706CC0"/>
    <w:rsid w:val="00707433"/>
    <w:rsid w:val="0071012A"/>
    <w:rsid w:val="0071197E"/>
    <w:rsid w:val="00712350"/>
    <w:rsid w:val="00712436"/>
    <w:rsid w:val="007124F4"/>
    <w:rsid w:val="00714B94"/>
    <w:rsid w:val="00715530"/>
    <w:rsid w:val="00715ED2"/>
    <w:rsid w:val="00716562"/>
    <w:rsid w:val="00716DFC"/>
    <w:rsid w:val="0071795D"/>
    <w:rsid w:val="00717DE4"/>
    <w:rsid w:val="007200BD"/>
    <w:rsid w:val="007200F3"/>
    <w:rsid w:val="007206D4"/>
    <w:rsid w:val="00720E29"/>
    <w:rsid w:val="00720E83"/>
    <w:rsid w:val="00720EFB"/>
    <w:rsid w:val="007211D5"/>
    <w:rsid w:val="007222B8"/>
    <w:rsid w:val="00722896"/>
    <w:rsid w:val="007243C3"/>
    <w:rsid w:val="00724663"/>
    <w:rsid w:val="00725676"/>
    <w:rsid w:val="00725DCE"/>
    <w:rsid w:val="007260A7"/>
    <w:rsid w:val="00726730"/>
    <w:rsid w:val="00727430"/>
    <w:rsid w:val="0072783C"/>
    <w:rsid w:val="0072798E"/>
    <w:rsid w:val="00730074"/>
    <w:rsid w:val="00731799"/>
    <w:rsid w:val="00732642"/>
    <w:rsid w:val="00733586"/>
    <w:rsid w:val="00733CB2"/>
    <w:rsid w:val="0073421D"/>
    <w:rsid w:val="0073466B"/>
    <w:rsid w:val="007348BF"/>
    <w:rsid w:val="00735AC2"/>
    <w:rsid w:val="0073636B"/>
    <w:rsid w:val="007368DB"/>
    <w:rsid w:val="00737A61"/>
    <w:rsid w:val="00737DA3"/>
    <w:rsid w:val="00737F75"/>
    <w:rsid w:val="00740167"/>
    <w:rsid w:val="0074083C"/>
    <w:rsid w:val="00740F6A"/>
    <w:rsid w:val="0074141F"/>
    <w:rsid w:val="00742443"/>
    <w:rsid w:val="00742B4A"/>
    <w:rsid w:val="007433D4"/>
    <w:rsid w:val="00745B09"/>
    <w:rsid w:val="00745DCE"/>
    <w:rsid w:val="00745FC0"/>
    <w:rsid w:val="00746BAA"/>
    <w:rsid w:val="00746C6A"/>
    <w:rsid w:val="00747174"/>
    <w:rsid w:val="00747F3A"/>
    <w:rsid w:val="007511FD"/>
    <w:rsid w:val="00751ABB"/>
    <w:rsid w:val="00751C42"/>
    <w:rsid w:val="007529B4"/>
    <w:rsid w:val="00752F66"/>
    <w:rsid w:val="007537A2"/>
    <w:rsid w:val="00753B63"/>
    <w:rsid w:val="0075411F"/>
    <w:rsid w:val="00754E48"/>
    <w:rsid w:val="00754E9A"/>
    <w:rsid w:val="007565F3"/>
    <w:rsid w:val="007576E2"/>
    <w:rsid w:val="00757917"/>
    <w:rsid w:val="00760756"/>
    <w:rsid w:val="00760EF0"/>
    <w:rsid w:val="007610EC"/>
    <w:rsid w:val="007618E6"/>
    <w:rsid w:val="007627F3"/>
    <w:rsid w:val="007639E1"/>
    <w:rsid w:val="00763E72"/>
    <w:rsid w:val="0076403D"/>
    <w:rsid w:val="00765ABB"/>
    <w:rsid w:val="00766177"/>
    <w:rsid w:val="00766190"/>
    <w:rsid w:val="007665A3"/>
    <w:rsid w:val="007666F9"/>
    <w:rsid w:val="00766AC2"/>
    <w:rsid w:val="00766B3F"/>
    <w:rsid w:val="00766ED5"/>
    <w:rsid w:val="0076770D"/>
    <w:rsid w:val="00767F55"/>
    <w:rsid w:val="00770564"/>
    <w:rsid w:val="00770D0D"/>
    <w:rsid w:val="00771D33"/>
    <w:rsid w:val="00771E91"/>
    <w:rsid w:val="00772C0A"/>
    <w:rsid w:val="00772C15"/>
    <w:rsid w:val="00772D5C"/>
    <w:rsid w:val="007745C0"/>
    <w:rsid w:val="0077635E"/>
    <w:rsid w:val="00776CBB"/>
    <w:rsid w:val="00776E2D"/>
    <w:rsid w:val="0077732A"/>
    <w:rsid w:val="0078020A"/>
    <w:rsid w:val="00782FCA"/>
    <w:rsid w:val="00784EDA"/>
    <w:rsid w:val="00785294"/>
    <w:rsid w:val="007863AF"/>
    <w:rsid w:val="00786B91"/>
    <w:rsid w:val="00786F29"/>
    <w:rsid w:val="00787243"/>
    <w:rsid w:val="00787556"/>
    <w:rsid w:val="00790830"/>
    <w:rsid w:val="00790F3D"/>
    <w:rsid w:val="0079158D"/>
    <w:rsid w:val="00793258"/>
    <w:rsid w:val="007932ED"/>
    <w:rsid w:val="00793D26"/>
    <w:rsid w:val="00794132"/>
    <w:rsid w:val="00794D93"/>
    <w:rsid w:val="007951D5"/>
    <w:rsid w:val="00795285"/>
    <w:rsid w:val="00795E55"/>
    <w:rsid w:val="007967E9"/>
    <w:rsid w:val="007969AB"/>
    <w:rsid w:val="00796D87"/>
    <w:rsid w:val="007970BC"/>
    <w:rsid w:val="00797205"/>
    <w:rsid w:val="00797574"/>
    <w:rsid w:val="007977C5"/>
    <w:rsid w:val="00797D12"/>
    <w:rsid w:val="00797E5E"/>
    <w:rsid w:val="007A020E"/>
    <w:rsid w:val="007A0333"/>
    <w:rsid w:val="007A0452"/>
    <w:rsid w:val="007A08FF"/>
    <w:rsid w:val="007A0E53"/>
    <w:rsid w:val="007A1B15"/>
    <w:rsid w:val="007A2C4F"/>
    <w:rsid w:val="007A35F7"/>
    <w:rsid w:val="007A3F3B"/>
    <w:rsid w:val="007A4661"/>
    <w:rsid w:val="007A51DE"/>
    <w:rsid w:val="007A5B8F"/>
    <w:rsid w:val="007A5FF4"/>
    <w:rsid w:val="007A653C"/>
    <w:rsid w:val="007A6C68"/>
    <w:rsid w:val="007A6F26"/>
    <w:rsid w:val="007A7EBF"/>
    <w:rsid w:val="007B0101"/>
    <w:rsid w:val="007B0996"/>
    <w:rsid w:val="007B0C1F"/>
    <w:rsid w:val="007B196B"/>
    <w:rsid w:val="007B1A8C"/>
    <w:rsid w:val="007B2268"/>
    <w:rsid w:val="007B2800"/>
    <w:rsid w:val="007B30B5"/>
    <w:rsid w:val="007B32F4"/>
    <w:rsid w:val="007B336D"/>
    <w:rsid w:val="007B35E6"/>
    <w:rsid w:val="007B3659"/>
    <w:rsid w:val="007B3A71"/>
    <w:rsid w:val="007B4D57"/>
    <w:rsid w:val="007B5482"/>
    <w:rsid w:val="007B548E"/>
    <w:rsid w:val="007B5FF2"/>
    <w:rsid w:val="007B6B1B"/>
    <w:rsid w:val="007B7DE5"/>
    <w:rsid w:val="007C030B"/>
    <w:rsid w:val="007C03AB"/>
    <w:rsid w:val="007C1926"/>
    <w:rsid w:val="007C1E58"/>
    <w:rsid w:val="007C2FCD"/>
    <w:rsid w:val="007C3EC1"/>
    <w:rsid w:val="007C46E2"/>
    <w:rsid w:val="007C4BB8"/>
    <w:rsid w:val="007C4CB0"/>
    <w:rsid w:val="007C5110"/>
    <w:rsid w:val="007C51C9"/>
    <w:rsid w:val="007C55E6"/>
    <w:rsid w:val="007C5A94"/>
    <w:rsid w:val="007C5F92"/>
    <w:rsid w:val="007C6143"/>
    <w:rsid w:val="007C61A7"/>
    <w:rsid w:val="007D0263"/>
    <w:rsid w:val="007D05C2"/>
    <w:rsid w:val="007D0E1B"/>
    <w:rsid w:val="007D1946"/>
    <w:rsid w:val="007D1DAC"/>
    <w:rsid w:val="007D24E9"/>
    <w:rsid w:val="007D2794"/>
    <w:rsid w:val="007D3988"/>
    <w:rsid w:val="007D3B76"/>
    <w:rsid w:val="007D40DB"/>
    <w:rsid w:val="007D6C6D"/>
    <w:rsid w:val="007D773C"/>
    <w:rsid w:val="007D7FD9"/>
    <w:rsid w:val="007E078E"/>
    <w:rsid w:val="007E0A7B"/>
    <w:rsid w:val="007E0F45"/>
    <w:rsid w:val="007E159B"/>
    <w:rsid w:val="007E1847"/>
    <w:rsid w:val="007E19C3"/>
    <w:rsid w:val="007E29C3"/>
    <w:rsid w:val="007E2D96"/>
    <w:rsid w:val="007E4250"/>
    <w:rsid w:val="007E4C89"/>
    <w:rsid w:val="007E5A06"/>
    <w:rsid w:val="007E63DE"/>
    <w:rsid w:val="007E6E7A"/>
    <w:rsid w:val="007F0C10"/>
    <w:rsid w:val="007F1C29"/>
    <w:rsid w:val="007F1E2F"/>
    <w:rsid w:val="007F1E5D"/>
    <w:rsid w:val="007F2813"/>
    <w:rsid w:val="007F2EFD"/>
    <w:rsid w:val="007F3158"/>
    <w:rsid w:val="007F37F7"/>
    <w:rsid w:val="007F3862"/>
    <w:rsid w:val="007F4368"/>
    <w:rsid w:val="007F48AE"/>
    <w:rsid w:val="007F4931"/>
    <w:rsid w:val="007F49D3"/>
    <w:rsid w:val="007F5484"/>
    <w:rsid w:val="007F54A7"/>
    <w:rsid w:val="007F5FCA"/>
    <w:rsid w:val="007F6335"/>
    <w:rsid w:val="007F6929"/>
    <w:rsid w:val="007F6C90"/>
    <w:rsid w:val="007F6D94"/>
    <w:rsid w:val="007F7047"/>
    <w:rsid w:val="007F7647"/>
    <w:rsid w:val="007F7A78"/>
    <w:rsid w:val="007F7EB1"/>
    <w:rsid w:val="00800F5E"/>
    <w:rsid w:val="00801342"/>
    <w:rsid w:val="00801391"/>
    <w:rsid w:val="00801430"/>
    <w:rsid w:val="00801AB4"/>
    <w:rsid w:val="00801F72"/>
    <w:rsid w:val="00802056"/>
    <w:rsid w:val="00804C1F"/>
    <w:rsid w:val="008052DE"/>
    <w:rsid w:val="00805BE9"/>
    <w:rsid w:val="00805CB0"/>
    <w:rsid w:val="008065A6"/>
    <w:rsid w:val="0080679E"/>
    <w:rsid w:val="00806DB2"/>
    <w:rsid w:val="0081019A"/>
    <w:rsid w:val="00811B4B"/>
    <w:rsid w:val="00813477"/>
    <w:rsid w:val="008138E5"/>
    <w:rsid w:val="008145B9"/>
    <w:rsid w:val="00815C51"/>
    <w:rsid w:val="00816AB5"/>
    <w:rsid w:val="00817367"/>
    <w:rsid w:val="0081747F"/>
    <w:rsid w:val="00817792"/>
    <w:rsid w:val="0082022A"/>
    <w:rsid w:val="00820309"/>
    <w:rsid w:val="00820BC6"/>
    <w:rsid w:val="00821BE5"/>
    <w:rsid w:val="00821F0A"/>
    <w:rsid w:val="00822EF7"/>
    <w:rsid w:val="00823398"/>
    <w:rsid w:val="008233C6"/>
    <w:rsid w:val="0082347B"/>
    <w:rsid w:val="0082365E"/>
    <w:rsid w:val="00823BF6"/>
    <w:rsid w:val="00824180"/>
    <w:rsid w:val="00824247"/>
    <w:rsid w:val="00826363"/>
    <w:rsid w:val="00826440"/>
    <w:rsid w:val="00826FE2"/>
    <w:rsid w:val="0082703D"/>
    <w:rsid w:val="00827097"/>
    <w:rsid w:val="00827C04"/>
    <w:rsid w:val="00830198"/>
    <w:rsid w:val="0083026B"/>
    <w:rsid w:val="00831298"/>
    <w:rsid w:val="00831C8D"/>
    <w:rsid w:val="00832156"/>
    <w:rsid w:val="008324F4"/>
    <w:rsid w:val="00832B89"/>
    <w:rsid w:val="008340D7"/>
    <w:rsid w:val="00834929"/>
    <w:rsid w:val="00834B9B"/>
    <w:rsid w:val="00834C69"/>
    <w:rsid w:val="00835F07"/>
    <w:rsid w:val="0083621A"/>
    <w:rsid w:val="00836390"/>
    <w:rsid w:val="0083650A"/>
    <w:rsid w:val="00840009"/>
    <w:rsid w:val="008400D4"/>
    <w:rsid w:val="0084028E"/>
    <w:rsid w:val="00841FB1"/>
    <w:rsid w:val="008427D5"/>
    <w:rsid w:val="008428CA"/>
    <w:rsid w:val="00843623"/>
    <w:rsid w:val="00843B86"/>
    <w:rsid w:val="008440AE"/>
    <w:rsid w:val="008442D6"/>
    <w:rsid w:val="00844C4F"/>
    <w:rsid w:val="00845171"/>
    <w:rsid w:val="00845F26"/>
    <w:rsid w:val="00847238"/>
    <w:rsid w:val="00847351"/>
    <w:rsid w:val="0084737C"/>
    <w:rsid w:val="00847F4F"/>
    <w:rsid w:val="00850FA8"/>
    <w:rsid w:val="00851516"/>
    <w:rsid w:val="008522FD"/>
    <w:rsid w:val="00852791"/>
    <w:rsid w:val="00853092"/>
    <w:rsid w:val="008530F4"/>
    <w:rsid w:val="0085361B"/>
    <w:rsid w:val="008539AE"/>
    <w:rsid w:val="00853CEB"/>
    <w:rsid w:val="00854858"/>
    <w:rsid w:val="00854BA4"/>
    <w:rsid w:val="008554B5"/>
    <w:rsid w:val="0085557B"/>
    <w:rsid w:val="00855E5F"/>
    <w:rsid w:val="00855ED6"/>
    <w:rsid w:val="00857941"/>
    <w:rsid w:val="00857B25"/>
    <w:rsid w:val="00861508"/>
    <w:rsid w:val="008619F4"/>
    <w:rsid w:val="00861D0D"/>
    <w:rsid w:val="0086214F"/>
    <w:rsid w:val="00862B93"/>
    <w:rsid w:val="00862F09"/>
    <w:rsid w:val="00862FF5"/>
    <w:rsid w:val="0086319A"/>
    <w:rsid w:val="008631B5"/>
    <w:rsid w:val="00863B15"/>
    <w:rsid w:val="008644F2"/>
    <w:rsid w:val="00864817"/>
    <w:rsid w:val="0086546A"/>
    <w:rsid w:val="00866758"/>
    <w:rsid w:val="00866C8E"/>
    <w:rsid w:val="00867EED"/>
    <w:rsid w:val="00870DB9"/>
    <w:rsid w:val="008710E8"/>
    <w:rsid w:val="00871DE8"/>
    <w:rsid w:val="0087212A"/>
    <w:rsid w:val="008722A6"/>
    <w:rsid w:val="00872AEC"/>
    <w:rsid w:val="008738AB"/>
    <w:rsid w:val="0087495B"/>
    <w:rsid w:val="008751A5"/>
    <w:rsid w:val="0087546B"/>
    <w:rsid w:val="00875673"/>
    <w:rsid w:val="00875A43"/>
    <w:rsid w:val="008771F6"/>
    <w:rsid w:val="0087789A"/>
    <w:rsid w:val="00877F65"/>
    <w:rsid w:val="0088017A"/>
    <w:rsid w:val="00880826"/>
    <w:rsid w:val="00880EFA"/>
    <w:rsid w:val="00881B0C"/>
    <w:rsid w:val="00881EA4"/>
    <w:rsid w:val="00882DB1"/>
    <w:rsid w:val="00882FC2"/>
    <w:rsid w:val="00883874"/>
    <w:rsid w:val="00883B95"/>
    <w:rsid w:val="008849D1"/>
    <w:rsid w:val="008850EA"/>
    <w:rsid w:val="008859C0"/>
    <w:rsid w:val="00885A68"/>
    <w:rsid w:val="00885DA4"/>
    <w:rsid w:val="00885F57"/>
    <w:rsid w:val="008862AD"/>
    <w:rsid w:val="00886A8E"/>
    <w:rsid w:val="00886AD5"/>
    <w:rsid w:val="0088703D"/>
    <w:rsid w:val="00887ACB"/>
    <w:rsid w:val="00887B62"/>
    <w:rsid w:val="00887C26"/>
    <w:rsid w:val="00890F55"/>
    <w:rsid w:val="008914E7"/>
    <w:rsid w:val="008917EB"/>
    <w:rsid w:val="00891E57"/>
    <w:rsid w:val="00892D7D"/>
    <w:rsid w:val="0089392D"/>
    <w:rsid w:val="00893DC9"/>
    <w:rsid w:val="008949FA"/>
    <w:rsid w:val="00894D88"/>
    <w:rsid w:val="00894E27"/>
    <w:rsid w:val="00896428"/>
    <w:rsid w:val="00896500"/>
    <w:rsid w:val="008965AB"/>
    <w:rsid w:val="00896FB9"/>
    <w:rsid w:val="00896FF5"/>
    <w:rsid w:val="00897907"/>
    <w:rsid w:val="00897E2E"/>
    <w:rsid w:val="008A0686"/>
    <w:rsid w:val="008A0690"/>
    <w:rsid w:val="008A0980"/>
    <w:rsid w:val="008A0D20"/>
    <w:rsid w:val="008A11B0"/>
    <w:rsid w:val="008A1653"/>
    <w:rsid w:val="008A1D18"/>
    <w:rsid w:val="008A1E1B"/>
    <w:rsid w:val="008A2287"/>
    <w:rsid w:val="008A3DE9"/>
    <w:rsid w:val="008A43F9"/>
    <w:rsid w:val="008A44DC"/>
    <w:rsid w:val="008A500B"/>
    <w:rsid w:val="008A56D6"/>
    <w:rsid w:val="008A5FD5"/>
    <w:rsid w:val="008A7024"/>
    <w:rsid w:val="008B05E6"/>
    <w:rsid w:val="008B2188"/>
    <w:rsid w:val="008B2E22"/>
    <w:rsid w:val="008B2E32"/>
    <w:rsid w:val="008B2E96"/>
    <w:rsid w:val="008B3328"/>
    <w:rsid w:val="008B3387"/>
    <w:rsid w:val="008B3942"/>
    <w:rsid w:val="008B39AE"/>
    <w:rsid w:val="008B4361"/>
    <w:rsid w:val="008B4D51"/>
    <w:rsid w:val="008B4E76"/>
    <w:rsid w:val="008B5205"/>
    <w:rsid w:val="008B6010"/>
    <w:rsid w:val="008B6658"/>
    <w:rsid w:val="008B69D1"/>
    <w:rsid w:val="008B6B85"/>
    <w:rsid w:val="008B6C9E"/>
    <w:rsid w:val="008B6D16"/>
    <w:rsid w:val="008B6F9C"/>
    <w:rsid w:val="008B722E"/>
    <w:rsid w:val="008B7284"/>
    <w:rsid w:val="008C0244"/>
    <w:rsid w:val="008C0337"/>
    <w:rsid w:val="008C04DD"/>
    <w:rsid w:val="008C07F1"/>
    <w:rsid w:val="008C0F13"/>
    <w:rsid w:val="008C2919"/>
    <w:rsid w:val="008C2C65"/>
    <w:rsid w:val="008C3B13"/>
    <w:rsid w:val="008C43E1"/>
    <w:rsid w:val="008C47A6"/>
    <w:rsid w:val="008C48E9"/>
    <w:rsid w:val="008C51D4"/>
    <w:rsid w:val="008C54FD"/>
    <w:rsid w:val="008C6E3B"/>
    <w:rsid w:val="008C7B14"/>
    <w:rsid w:val="008C7B17"/>
    <w:rsid w:val="008C7C34"/>
    <w:rsid w:val="008C7D5B"/>
    <w:rsid w:val="008D01B5"/>
    <w:rsid w:val="008D0636"/>
    <w:rsid w:val="008D0ACD"/>
    <w:rsid w:val="008D0DC7"/>
    <w:rsid w:val="008D2357"/>
    <w:rsid w:val="008D279B"/>
    <w:rsid w:val="008D2C54"/>
    <w:rsid w:val="008D3157"/>
    <w:rsid w:val="008D37B1"/>
    <w:rsid w:val="008D3D9C"/>
    <w:rsid w:val="008D3E40"/>
    <w:rsid w:val="008D4572"/>
    <w:rsid w:val="008D4B9A"/>
    <w:rsid w:val="008D5119"/>
    <w:rsid w:val="008D52BA"/>
    <w:rsid w:val="008D5369"/>
    <w:rsid w:val="008D6213"/>
    <w:rsid w:val="008D780D"/>
    <w:rsid w:val="008D7D0C"/>
    <w:rsid w:val="008E010D"/>
    <w:rsid w:val="008E084B"/>
    <w:rsid w:val="008E2591"/>
    <w:rsid w:val="008E25D9"/>
    <w:rsid w:val="008E2C90"/>
    <w:rsid w:val="008E38FD"/>
    <w:rsid w:val="008E4461"/>
    <w:rsid w:val="008E4C5E"/>
    <w:rsid w:val="008E4D22"/>
    <w:rsid w:val="008E59B4"/>
    <w:rsid w:val="008E5BBA"/>
    <w:rsid w:val="008E621D"/>
    <w:rsid w:val="008E7025"/>
    <w:rsid w:val="008F02E8"/>
    <w:rsid w:val="008F12D0"/>
    <w:rsid w:val="008F18F0"/>
    <w:rsid w:val="008F2A75"/>
    <w:rsid w:val="008F36DA"/>
    <w:rsid w:val="008F4195"/>
    <w:rsid w:val="008F4369"/>
    <w:rsid w:val="008F458A"/>
    <w:rsid w:val="008F5052"/>
    <w:rsid w:val="008F51DA"/>
    <w:rsid w:val="008F54B9"/>
    <w:rsid w:val="008F554F"/>
    <w:rsid w:val="008F625F"/>
    <w:rsid w:val="008F730B"/>
    <w:rsid w:val="008F7512"/>
    <w:rsid w:val="008F79D7"/>
    <w:rsid w:val="008F7E47"/>
    <w:rsid w:val="008F7E72"/>
    <w:rsid w:val="00900BD9"/>
    <w:rsid w:val="009019F1"/>
    <w:rsid w:val="00901E7F"/>
    <w:rsid w:val="00901F04"/>
    <w:rsid w:val="00903200"/>
    <w:rsid w:val="009034E7"/>
    <w:rsid w:val="0090358D"/>
    <w:rsid w:val="009035B9"/>
    <w:rsid w:val="009035C9"/>
    <w:rsid w:val="00904987"/>
    <w:rsid w:val="00904E1B"/>
    <w:rsid w:val="0090539C"/>
    <w:rsid w:val="00906149"/>
    <w:rsid w:val="00906173"/>
    <w:rsid w:val="009064FC"/>
    <w:rsid w:val="009065CE"/>
    <w:rsid w:val="00907576"/>
    <w:rsid w:val="00907D77"/>
    <w:rsid w:val="0091048F"/>
    <w:rsid w:val="0091134B"/>
    <w:rsid w:val="00911D83"/>
    <w:rsid w:val="009137E5"/>
    <w:rsid w:val="00913BD1"/>
    <w:rsid w:val="00914F38"/>
    <w:rsid w:val="009169F2"/>
    <w:rsid w:val="00916C5F"/>
    <w:rsid w:val="00916E0C"/>
    <w:rsid w:val="0091723C"/>
    <w:rsid w:val="00917CB8"/>
    <w:rsid w:val="00917F5B"/>
    <w:rsid w:val="0092095D"/>
    <w:rsid w:val="00921457"/>
    <w:rsid w:val="00921B3F"/>
    <w:rsid w:val="00921B7F"/>
    <w:rsid w:val="009220CE"/>
    <w:rsid w:val="0092320D"/>
    <w:rsid w:val="00923E4E"/>
    <w:rsid w:val="00924579"/>
    <w:rsid w:val="009248FA"/>
    <w:rsid w:val="00925D34"/>
    <w:rsid w:val="00926205"/>
    <w:rsid w:val="00927E74"/>
    <w:rsid w:val="00930111"/>
    <w:rsid w:val="0093037F"/>
    <w:rsid w:val="00931097"/>
    <w:rsid w:val="00931770"/>
    <w:rsid w:val="0093253C"/>
    <w:rsid w:val="00935292"/>
    <w:rsid w:val="00935531"/>
    <w:rsid w:val="0093557C"/>
    <w:rsid w:val="0093563C"/>
    <w:rsid w:val="00935E8E"/>
    <w:rsid w:val="00936637"/>
    <w:rsid w:val="0093665A"/>
    <w:rsid w:val="00936D94"/>
    <w:rsid w:val="00937183"/>
    <w:rsid w:val="009401FA"/>
    <w:rsid w:val="009406E1"/>
    <w:rsid w:val="009408C5"/>
    <w:rsid w:val="0094164E"/>
    <w:rsid w:val="00942D47"/>
    <w:rsid w:val="0094402C"/>
    <w:rsid w:val="00944AA3"/>
    <w:rsid w:val="009456D7"/>
    <w:rsid w:val="0094718A"/>
    <w:rsid w:val="00947880"/>
    <w:rsid w:val="00947CFA"/>
    <w:rsid w:val="00947E50"/>
    <w:rsid w:val="00947F53"/>
    <w:rsid w:val="009503E6"/>
    <w:rsid w:val="00950814"/>
    <w:rsid w:val="00950D1F"/>
    <w:rsid w:val="009514C4"/>
    <w:rsid w:val="00951A17"/>
    <w:rsid w:val="00951B85"/>
    <w:rsid w:val="00951DB1"/>
    <w:rsid w:val="009525CB"/>
    <w:rsid w:val="009526AD"/>
    <w:rsid w:val="0095334E"/>
    <w:rsid w:val="00953854"/>
    <w:rsid w:val="00954847"/>
    <w:rsid w:val="00954BED"/>
    <w:rsid w:val="0095787F"/>
    <w:rsid w:val="00960894"/>
    <w:rsid w:val="0096125B"/>
    <w:rsid w:val="00961733"/>
    <w:rsid w:val="009628B5"/>
    <w:rsid w:val="00963559"/>
    <w:rsid w:val="00964256"/>
    <w:rsid w:val="0096489F"/>
    <w:rsid w:val="00964B5E"/>
    <w:rsid w:val="00965567"/>
    <w:rsid w:val="00965719"/>
    <w:rsid w:val="00966CCC"/>
    <w:rsid w:val="009677D9"/>
    <w:rsid w:val="009678EC"/>
    <w:rsid w:val="0097057F"/>
    <w:rsid w:val="00970793"/>
    <w:rsid w:val="009718AE"/>
    <w:rsid w:val="00971C2C"/>
    <w:rsid w:val="00972206"/>
    <w:rsid w:val="009727F1"/>
    <w:rsid w:val="00972C0B"/>
    <w:rsid w:val="009736B5"/>
    <w:rsid w:val="00973A08"/>
    <w:rsid w:val="00973BC9"/>
    <w:rsid w:val="0097441E"/>
    <w:rsid w:val="00974B61"/>
    <w:rsid w:val="00975C03"/>
    <w:rsid w:val="00976320"/>
    <w:rsid w:val="0097638C"/>
    <w:rsid w:val="00977052"/>
    <w:rsid w:val="00977233"/>
    <w:rsid w:val="00977C4D"/>
    <w:rsid w:val="00977CB3"/>
    <w:rsid w:val="00980475"/>
    <w:rsid w:val="0098071F"/>
    <w:rsid w:val="00980B07"/>
    <w:rsid w:val="00980C0B"/>
    <w:rsid w:val="00980D16"/>
    <w:rsid w:val="00981A27"/>
    <w:rsid w:val="00981FC6"/>
    <w:rsid w:val="00982333"/>
    <w:rsid w:val="0098246B"/>
    <w:rsid w:val="0098273C"/>
    <w:rsid w:val="00982842"/>
    <w:rsid w:val="0098329C"/>
    <w:rsid w:val="00983542"/>
    <w:rsid w:val="0098484E"/>
    <w:rsid w:val="009856A9"/>
    <w:rsid w:val="00985E87"/>
    <w:rsid w:val="0098635B"/>
    <w:rsid w:val="009867ED"/>
    <w:rsid w:val="00986871"/>
    <w:rsid w:val="00987D09"/>
    <w:rsid w:val="00987E6D"/>
    <w:rsid w:val="00990C5A"/>
    <w:rsid w:val="00990CFF"/>
    <w:rsid w:val="00991903"/>
    <w:rsid w:val="00992747"/>
    <w:rsid w:val="00992BF5"/>
    <w:rsid w:val="009933B3"/>
    <w:rsid w:val="00993B30"/>
    <w:rsid w:val="009944AA"/>
    <w:rsid w:val="009947B3"/>
    <w:rsid w:val="009952AB"/>
    <w:rsid w:val="00995689"/>
    <w:rsid w:val="00995A7F"/>
    <w:rsid w:val="00995B3D"/>
    <w:rsid w:val="00995C93"/>
    <w:rsid w:val="00996627"/>
    <w:rsid w:val="009967D8"/>
    <w:rsid w:val="00996D0D"/>
    <w:rsid w:val="009A09BC"/>
    <w:rsid w:val="009A2596"/>
    <w:rsid w:val="009A3A62"/>
    <w:rsid w:val="009A43DC"/>
    <w:rsid w:val="009A4A1A"/>
    <w:rsid w:val="009A4B9F"/>
    <w:rsid w:val="009A56BF"/>
    <w:rsid w:val="009A5D85"/>
    <w:rsid w:val="009A6373"/>
    <w:rsid w:val="009A66E1"/>
    <w:rsid w:val="009A6D42"/>
    <w:rsid w:val="009A71A1"/>
    <w:rsid w:val="009A7AEB"/>
    <w:rsid w:val="009A7CE1"/>
    <w:rsid w:val="009A7E11"/>
    <w:rsid w:val="009B00A6"/>
    <w:rsid w:val="009B145A"/>
    <w:rsid w:val="009B15C1"/>
    <w:rsid w:val="009B280E"/>
    <w:rsid w:val="009B3899"/>
    <w:rsid w:val="009B3D4D"/>
    <w:rsid w:val="009B4071"/>
    <w:rsid w:val="009B48E2"/>
    <w:rsid w:val="009B6AEF"/>
    <w:rsid w:val="009C184B"/>
    <w:rsid w:val="009C1A1F"/>
    <w:rsid w:val="009C214D"/>
    <w:rsid w:val="009C2598"/>
    <w:rsid w:val="009C4CA4"/>
    <w:rsid w:val="009C55F2"/>
    <w:rsid w:val="009C5635"/>
    <w:rsid w:val="009C567B"/>
    <w:rsid w:val="009C577A"/>
    <w:rsid w:val="009C5C28"/>
    <w:rsid w:val="009C6421"/>
    <w:rsid w:val="009C6884"/>
    <w:rsid w:val="009C6A36"/>
    <w:rsid w:val="009C6B8D"/>
    <w:rsid w:val="009C6C9B"/>
    <w:rsid w:val="009C763C"/>
    <w:rsid w:val="009C7CD2"/>
    <w:rsid w:val="009D0BDC"/>
    <w:rsid w:val="009D0F1F"/>
    <w:rsid w:val="009D1085"/>
    <w:rsid w:val="009D1151"/>
    <w:rsid w:val="009D159D"/>
    <w:rsid w:val="009D19BE"/>
    <w:rsid w:val="009D1E1E"/>
    <w:rsid w:val="009D21C9"/>
    <w:rsid w:val="009D2752"/>
    <w:rsid w:val="009D2C7A"/>
    <w:rsid w:val="009D382A"/>
    <w:rsid w:val="009D3D68"/>
    <w:rsid w:val="009D418A"/>
    <w:rsid w:val="009D446D"/>
    <w:rsid w:val="009D5229"/>
    <w:rsid w:val="009D577D"/>
    <w:rsid w:val="009D60E0"/>
    <w:rsid w:val="009D610E"/>
    <w:rsid w:val="009D6572"/>
    <w:rsid w:val="009D6E7A"/>
    <w:rsid w:val="009D7259"/>
    <w:rsid w:val="009D7E8D"/>
    <w:rsid w:val="009E0435"/>
    <w:rsid w:val="009E086D"/>
    <w:rsid w:val="009E0F14"/>
    <w:rsid w:val="009E1578"/>
    <w:rsid w:val="009E1EDC"/>
    <w:rsid w:val="009E1FC7"/>
    <w:rsid w:val="009E29BE"/>
    <w:rsid w:val="009E2A8D"/>
    <w:rsid w:val="009E4B5D"/>
    <w:rsid w:val="009E5B5F"/>
    <w:rsid w:val="009E5F25"/>
    <w:rsid w:val="009E6641"/>
    <w:rsid w:val="009E6648"/>
    <w:rsid w:val="009E6926"/>
    <w:rsid w:val="009E6F39"/>
    <w:rsid w:val="009E73DA"/>
    <w:rsid w:val="009E73EC"/>
    <w:rsid w:val="009F0184"/>
    <w:rsid w:val="009F0267"/>
    <w:rsid w:val="009F050D"/>
    <w:rsid w:val="009F0AC1"/>
    <w:rsid w:val="009F0BF3"/>
    <w:rsid w:val="009F125D"/>
    <w:rsid w:val="009F1F61"/>
    <w:rsid w:val="009F31BD"/>
    <w:rsid w:val="009F352C"/>
    <w:rsid w:val="009F58AE"/>
    <w:rsid w:val="009F617B"/>
    <w:rsid w:val="009F68EF"/>
    <w:rsid w:val="009F7192"/>
    <w:rsid w:val="009F7CB1"/>
    <w:rsid w:val="00A00419"/>
    <w:rsid w:val="00A0188A"/>
    <w:rsid w:val="00A01923"/>
    <w:rsid w:val="00A02F7B"/>
    <w:rsid w:val="00A03DE3"/>
    <w:rsid w:val="00A03E03"/>
    <w:rsid w:val="00A0421F"/>
    <w:rsid w:val="00A04418"/>
    <w:rsid w:val="00A047A7"/>
    <w:rsid w:val="00A074DA"/>
    <w:rsid w:val="00A076E9"/>
    <w:rsid w:val="00A077DC"/>
    <w:rsid w:val="00A10216"/>
    <w:rsid w:val="00A1056A"/>
    <w:rsid w:val="00A109CE"/>
    <w:rsid w:val="00A11611"/>
    <w:rsid w:val="00A118E9"/>
    <w:rsid w:val="00A11A59"/>
    <w:rsid w:val="00A120A1"/>
    <w:rsid w:val="00A12650"/>
    <w:rsid w:val="00A1382F"/>
    <w:rsid w:val="00A13834"/>
    <w:rsid w:val="00A13B65"/>
    <w:rsid w:val="00A13CA9"/>
    <w:rsid w:val="00A14A6A"/>
    <w:rsid w:val="00A15601"/>
    <w:rsid w:val="00A164E3"/>
    <w:rsid w:val="00A16A4A"/>
    <w:rsid w:val="00A179EF"/>
    <w:rsid w:val="00A206B5"/>
    <w:rsid w:val="00A20C98"/>
    <w:rsid w:val="00A20D1A"/>
    <w:rsid w:val="00A21792"/>
    <w:rsid w:val="00A22DBD"/>
    <w:rsid w:val="00A23AAF"/>
    <w:rsid w:val="00A23C96"/>
    <w:rsid w:val="00A24422"/>
    <w:rsid w:val="00A24784"/>
    <w:rsid w:val="00A2694A"/>
    <w:rsid w:val="00A26FD5"/>
    <w:rsid w:val="00A27250"/>
    <w:rsid w:val="00A2737A"/>
    <w:rsid w:val="00A277EB"/>
    <w:rsid w:val="00A3156A"/>
    <w:rsid w:val="00A31A48"/>
    <w:rsid w:val="00A3328E"/>
    <w:rsid w:val="00A339C7"/>
    <w:rsid w:val="00A33CCB"/>
    <w:rsid w:val="00A34556"/>
    <w:rsid w:val="00A3466B"/>
    <w:rsid w:val="00A34673"/>
    <w:rsid w:val="00A34ED5"/>
    <w:rsid w:val="00A35215"/>
    <w:rsid w:val="00A3573F"/>
    <w:rsid w:val="00A35876"/>
    <w:rsid w:val="00A358DC"/>
    <w:rsid w:val="00A35F0A"/>
    <w:rsid w:val="00A36B2D"/>
    <w:rsid w:val="00A3734B"/>
    <w:rsid w:val="00A406C0"/>
    <w:rsid w:val="00A429F6"/>
    <w:rsid w:val="00A43562"/>
    <w:rsid w:val="00A4357F"/>
    <w:rsid w:val="00A43A90"/>
    <w:rsid w:val="00A441BC"/>
    <w:rsid w:val="00A441F9"/>
    <w:rsid w:val="00A44393"/>
    <w:rsid w:val="00A45AD6"/>
    <w:rsid w:val="00A4622A"/>
    <w:rsid w:val="00A46241"/>
    <w:rsid w:val="00A468B8"/>
    <w:rsid w:val="00A46DD3"/>
    <w:rsid w:val="00A46F08"/>
    <w:rsid w:val="00A47E34"/>
    <w:rsid w:val="00A509C9"/>
    <w:rsid w:val="00A50C76"/>
    <w:rsid w:val="00A52421"/>
    <w:rsid w:val="00A52819"/>
    <w:rsid w:val="00A52A67"/>
    <w:rsid w:val="00A52BB5"/>
    <w:rsid w:val="00A5308C"/>
    <w:rsid w:val="00A537A7"/>
    <w:rsid w:val="00A54291"/>
    <w:rsid w:val="00A545B8"/>
    <w:rsid w:val="00A54DAB"/>
    <w:rsid w:val="00A551DC"/>
    <w:rsid w:val="00A552D3"/>
    <w:rsid w:val="00A55C67"/>
    <w:rsid w:val="00A55E66"/>
    <w:rsid w:val="00A56B82"/>
    <w:rsid w:val="00A57190"/>
    <w:rsid w:val="00A57AE0"/>
    <w:rsid w:val="00A57C63"/>
    <w:rsid w:val="00A6055A"/>
    <w:rsid w:val="00A61604"/>
    <w:rsid w:val="00A62024"/>
    <w:rsid w:val="00A620FC"/>
    <w:rsid w:val="00A624F3"/>
    <w:rsid w:val="00A62514"/>
    <w:rsid w:val="00A62734"/>
    <w:rsid w:val="00A629AC"/>
    <w:rsid w:val="00A62C11"/>
    <w:rsid w:val="00A630F9"/>
    <w:rsid w:val="00A63214"/>
    <w:rsid w:val="00A6337D"/>
    <w:rsid w:val="00A64D54"/>
    <w:rsid w:val="00A6598B"/>
    <w:rsid w:val="00A660E4"/>
    <w:rsid w:val="00A66A0D"/>
    <w:rsid w:val="00A66CBD"/>
    <w:rsid w:val="00A6795C"/>
    <w:rsid w:val="00A679B5"/>
    <w:rsid w:val="00A67ABD"/>
    <w:rsid w:val="00A67B0A"/>
    <w:rsid w:val="00A67B37"/>
    <w:rsid w:val="00A67C1B"/>
    <w:rsid w:val="00A70195"/>
    <w:rsid w:val="00A715FC"/>
    <w:rsid w:val="00A72A23"/>
    <w:rsid w:val="00A72A7C"/>
    <w:rsid w:val="00A72F1B"/>
    <w:rsid w:val="00A733EC"/>
    <w:rsid w:val="00A738D7"/>
    <w:rsid w:val="00A73D16"/>
    <w:rsid w:val="00A7428B"/>
    <w:rsid w:val="00A74731"/>
    <w:rsid w:val="00A74830"/>
    <w:rsid w:val="00A7599F"/>
    <w:rsid w:val="00A75A6F"/>
    <w:rsid w:val="00A76902"/>
    <w:rsid w:val="00A7709F"/>
    <w:rsid w:val="00A77BF3"/>
    <w:rsid w:val="00A815C5"/>
    <w:rsid w:val="00A8166F"/>
    <w:rsid w:val="00A82AE2"/>
    <w:rsid w:val="00A82BB7"/>
    <w:rsid w:val="00A82E40"/>
    <w:rsid w:val="00A83490"/>
    <w:rsid w:val="00A84BFE"/>
    <w:rsid w:val="00A8519E"/>
    <w:rsid w:val="00A8567F"/>
    <w:rsid w:val="00A85738"/>
    <w:rsid w:val="00A8582C"/>
    <w:rsid w:val="00A85B71"/>
    <w:rsid w:val="00A86241"/>
    <w:rsid w:val="00A86425"/>
    <w:rsid w:val="00A86CA0"/>
    <w:rsid w:val="00A87291"/>
    <w:rsid w:val="00A87414"/>
    <w:rsid w:val="00A87497"/>
    <w:rsid w:val="00A874C4"/>
    <w:rsid w:val="00A87C56"/>
    <w:rsid w:val="00A9042D"/>
    <w:rsid w:val="00A90910"/>
    <w:rsid w:val="00A9182F"/>
    <w:rsid w:val="00A91ACC"/>
    <w:rsid w:val="00A91BAF"/>
    <w:rsid w:val="00A91C23"/>
    <w:rsid w:val="00A9321D"/>
    <w:rsid w:val="00A935BF"/>
    <w:rsid w:val="00A937FF"/>
    <w:rsid w:val="00A93860"/>
    <w:rsid w:val="00A93D18"/>
    <w:rsid w:val="00A93DF1"/>
    <w:rsid w:val="00A947F1"/>
    <w:rsid w:val="00A94CAD"/>
    <w:rsid w:val="00A94F1C"/>
    <w:rsid w:val="00A95821"/>
    <w:rsid w:val="00A95953"/>
    <w:rsid w:val="00A960D1"/>
    <w:rsid w:val="00A9782C"/>
    <w:rsid w:val="00A97A5F"/>
    <w:rsid w:val="00AA0287"/>
    <w:rsid w:val="00AA09DC"/>
    <w:rsid w:val="00AA0A8D"/>
    <w:rsid w:val="00AA117A"/>
    <w:rsid w:val="00AA158B"/>
    <w:rsid w:val="00AA19BF"/>
    <w:rsid w:val="00AA1FD2"/>
    <w:rsid w:val="00AA220B"/>
    <w:rsid w:val="00AA22D5"/>
    <w:rsid w:val="00AA2351"/>
    <w:rsid w:val="00AA390B"/>
    <w:rsid w:val="00AA3F9B"/>
    <w:rsid w:val="00AA4B2C"/>
    <w:rsid w:val="00AA6A21"/>
    <w:rsid w:val="00AA6DD2"/>
    <w:rsid w:val="00AA6F43"/>
    <w:rsid w:val="00AA711F"/>
    <w:rsid w:val="00AA76E1"/>
    <w:rsid w:val="00AA78CE"/>
    <w:rsid w:val="00AA79DB"/>
    <w:rsid w:val="00AB0DDC"/>
    <w:rsid w:val="00AB105A"/>
    <w:rsid w:val="00AB13C5"/>
    <w:rsid w:val="00AB26A5"/>
    <w:rsid w:val="00AB27EA"/>
    <w:rsid w:val="00AB3297"/>
    <w:rsid w:val="00AB4572"/>
    <w:rsid w:val="00AB4DD4"/>
    <w:rsid w:val="00AB5030"/>
    <w:rsid w:val="00AB5330"/>
    <w:rsid w:val="00AB59CD"/>
    <w:rsid w:val="00AB6C27"/>
    <w:rsid w:val="00AB762C"/>
    <w:rsid w:val="00AC1170"/>
    <w:rsid w:val="00AC1CD7"/>
    <w:rsid w:val="00AC22E4"/>
    <w:rsid w:val="00AC2B01"/>
    <w:rsid w:val="00AC2D5B"/>
    <w:rsid w:val="00AC3505"/>
    <w:rsid w:val="00AC4C99"/>
    <w:rsid w:val="00AC4D3D"/>
    <w:rsid w:val="00AC5C55"/>
    <w:rsid w:val="00AC637B"/>
    <w:rsid w:val="00AC6DB9"/>
    <w:rsid w:val="00AC7AF4"/>
    <w:rsid w:val="00AC7D92"/>
    <w:rsid w:val="00AD09C1"/>
    <w:rsid w:val="00AD1165"/>
    <w:rsid w:val="00AD1AF7"/>
    <w:rsid w:val="00AD205E"/>
    <w:rsid w:val="00AD22D4"/>
    <w:rsid w:val="00AD28EE"/>
    <w:rsid w:val="00AD2A28"/>
    <w:rsid w:val="00AD2FB0"/>
    <w:rsid w:val="00AD354A"/>
    <w:rsid w:val="00AD378B"/>
    <w:rsid w:val="00AD386D"/>
    <w:rsid w:val="00AD3D04"/>
    <w:rsid w:val="00AD4701"/>
    <w:rsid w:val="00AD4E3C"/>
    <w:rsid w:val="00AD57B5"/>
    <w:rsid w:val="00AD598D"/>
    <w:rsid w:val="00AD5D9E"/>
    <w:rsid w:val="00AD65A0"/>
    <w:rsid w:val="00AD6A7F"/>
    <w:rsid w:val="00AD6AFB"/>
    <w:rsid w:val="00AD7B29"/>
    <w:rsid w:val="00AD7E23"/>
    <w:rsid w:val="00AD7F95"/>
    <w:rsid w:val="00AE0054"/>
    <w:rsid w:val="00AE04EF"/>
    <w:rsid w:val="00AE06F3"/>
    <w:rsid w:val="00AE071C"/>
    <w:rsid w:val="00AE0755"/>
    <w:rsid w:val="00AE0C7F"/>
    <w:rsid w:val="00AE0FBE"/>
    <w:rsid w:val="00AE20BA"/>
    <w:rsid w:val="00AE27E6"/>
    <w:rsid w:val="00AE2BEF"/>
    <w:rsid w:val="00AE30B8"/>
    <w:rsid w:val="00AE3FCA"/>
    <w:rsid w:val="00AE3FEC"/>
    <w:rsid w:val="00AE52EC"/>
    <w:rsid w:val="00AE685E"/>
    <w:rsid w:val="00AE69CF"/>
    <w:rsid w:val="00AE7DD6"/>
    <w:rsid w:val="00AF0C01"/>
    <w:rsid w:val="00AF0C30"/>
    <w:rsid w:val="00AF0CD4"/>
    <w:rsid w:val="00AF1DB1"/>
    <w:rsid w:val="00AF1EE9"/>
    <w:rsid w:val="00AF24D2"/>
    <w:rsid w:val="00AF28F2"/>
    <w:rsid w:val="00AF325D"/>
    <w:rsid w:val="00AF342E"/>
    <w:rsid w:val="00AF46D8"/>
    <w:rsid w:val="00AF4D76"/>
    <w:rsid w:val="00AF527A"/>
    <w:rsid w:val="00AF52BA"/>
    <w:rsid w:val="00AF592C"/>
    <w:rsid w:val="00AF6684"/>
    <w:rsid w:val="00AF66A2"/>
    <w:rsid w:val="00AF76C0"/>
    <w:rsid w:val="00B001B4"/>
    <w:rsid w:val="00B006A8"/>
    <w:rsid w:val="00B006C1"/>
    <w:rsid w:val="00B0090E"/>
    <w:rsid w:val="00B00ABF"/>
    <w:rsid w:val="00B01023"/>
    <w:rsid w:val="00B019A7"/>
    <w:rsid w:val="00B01CD1"/>
    <w:rsid w:val="00B0312A"/>
    <w:rsid w:val="00B03CA3"/>
    <w:rsid w:val="00B04B37"/>
    <w:rsid w:val="00B04E46"/>
    <w:rsid w:val="00B05654"/>
    <w:rsid w:val="00B059B6"/>
    <w:rsid w:val="00B06045"/>
    <w:rsid w:val="00B064EF"/>
    <w:rsid w:val="00B06AA7"/>
    <w:rsid w:val="00B06C7F"/>
    <w:rsid w:val="00B06DD8"/>
    <w:rsid w:val="00B06F2B"/>
    <w:rsid w:val="00B071C1"/>
    <w:rsid w:val="00B07368"/>
    <w:rsid w:val="00B079AE"/>
    <w:rsid w:val="00B100B5"/>
    <w:rsid w:val="00B10680"/>
    <w:rsid w:val="00B10AFA"/>
    <w:rsid w:val="00B11186"/>
    <w:rsid w:val="00B135A3"/>
    <w:rsid w:val="00B13877"/>
    <w:rsid w:val="00B13992"/>
    <w:rsid w:val="00B13ED1"/>
    <w:rsid w:val="00B1425F"/>
    <w:rsid w:val="00B15207"/>
    <w:rsid w:val="00B156EB"/>
    <w:rsid w:val="00B15EAE"/>
    <w:rsid w:val="00B16381"/>
    <w:rsid w:val="00B171CE"/>
    <w:rsid w:val="00B17688"/>
    <w:rsid w:val="00B2050E"/>
    <w:rsid w:val="00B21415"/>
    <w:rsid w:val="00B214AD"/>
    <w:rsid w:val="00B227CC"/>
    <w:rsid w:val="00B23184"/>
    <w:rsid w:val="00B2345D"/>
    <w:rsid w:val="00B23B94"/>
    <w:rsid w:val="00B244F0"/>
    <w:rsid w:val="00B247EF"/>
    <w:rsid w:val="00B24A37"/>
    <w:rsid w:val="00B254E5"/>
    <w:rsid w:val="00B2580C"/>
    <w:rsid w:val="00B2582E"/>
    <w:rsid w:val="00B25C2D"/>
    <w:rsid w:val="00B27845"/>
    <w:rsid w:val="00B30092"/>
    <w:rsid w:val="00B305C8"/>
    <w:rsid w:val="00B316B8"/>
    <w:rsid w:val="00B3193B"/>
    <w:rsid w:val="00B31AC9"/>
    <w:rsid w:val="00B31E08"/>
    <w:rsid w:val="00B33294"/>
    <w:rsid w:val="00B33440"/>
    <w:rsid w:val="00B33691"/>
    <w:rsid w:val="00B3493A"/>
    <w:rsid w:val="00B37B35"/>
    <w:rsid w:val="00B40915"/>
    <w:rsid w:val="00B40938"/>
    <w:rsid w:val="00B40CDA"/>
    <w:rsid w:val="00B40FC4"/>
    <w:rsid w:val="00B417EE"/>
    <w:rsid w:val="00B41929"/>
    <w:rsid w:val="00B423C7"/>
    <w:rsid w:val="00B4292C"/>
    <w:rsid w:val="00B42B4E"/>
    <w:rsid w:val="00B42BBD"/>
    <w:rsid w:val="00B43198"/>
    <w:rsid w:val="00B441DD"/>
    <w:rsid w:val="00B44A54"/>
    <w:rsid w:val="00B4587E"/>
    <w:rsid w:val="00B45880"/>
    <w:rsid w:val="00B46088"/>
    <w:rsid w:val="00B47574"/>
    <w:rsid w:val="00B51F05"/>
    <w:rsid w:val="00B52B47"/>
    <w:rsid w:val="00B5357E"/>
    <w:rsid w:val="00B5357F"/>
    <w:rsid w:val="00B56620"/>
    <w:rsid w:val="00B567A6"/>
    <w:rsid w:val="00B56E50"/>
    <w:rsid w:val="00B578EE"/>
    <w:rsid w:val="00B57E68"/>
    <w:rsid w:val="00B600CD"/>
    <w:rsid w:val="00B600F9"/>
    <w:rsid w:val="00B609D7"/>
    <w:rsid w:val="00B61233"/>
    <w:rsid w:val="00B61341"/>
    <w:rsid w:val="00B61C17"/>
    <w:rsid w:val="00B6387B"/>
    <w:rsid w:val="00B63ED6"/>
    <w:rsid w:val="00B63F4A"/>
    <w:rsid w:val="00B63FCC"/>
    <w:rsid w:val="00B64A43"/>
    <w:rsid w:val="00B64FAC"/>
    <w:rsid w:val="00B660B1"/>
    <w:rsid w:val="00B674B8"/>
    <w:rsid w:val="00B67BE1"/>
    <w:rsid w:val="00B709FF"/>
    <w:rsid w:val="00B7102F"/>
    <w:rsid w:val="00B71929"/>
    <w:rsid w:val="00B71D11"/>
    <w:rsid w:val="00B71E42"/>
    <w:rsid w:val="00B725C7"/>
    <w:rsid w:val="00B7376E"/>
    <w:rsid w:val="00B74121"/>
    <w:rsid w:val="00B751E5"/>
    <w:rsid w:val="00B75785"/>
    <w:rsid w:val="00B75974"/>
    <w:rsid w:val="00B75E26"/>
    <w:rsid w:val="00B76085"/>
    <w:rsid w:val="00B769B2"/>
    <w:rsid w:val="00B77BE4"/>
    <w:rsid w:val="00B77F17"/>
    <w:rsid w:val="00B819D1"/>
    <w:rsid w:val="00B81CFC"/>
    <w:rsid w:val="00B82BF5"/>
    <w:rsid w:val="00B83998"/>
    <w:rsid w:val="00B8459D"/>
    <w:rsid w:val="00B84C89"/>
    <w:rsid w:val="00B856F1"/>
    <w:rsid w:val="00B85C2C"/>
    <w:rsid w:val="00B866FC"/>
    <w:rsid w:val="00B86B32"/>
    <w:rsid w:val="00B86E4F"/>
    <w:rsid w:val="00B873EF"/>
    <w:rsid w:val="00B8743C"/>
    <w:rsid w:val="00B87DA0"/>
    <w:rsid w:val="00B90079"/>
    <w:rsid w:val="00B9017F"/>
    <w:rsid w:val="00B91613"/>
    <w:rsid w:val="00B916D1"/>
    <w:rsid w:val="00B91DD9"/>
    <w:rsid w:val="00B929BA"/>
    <w:rsid w:val="00B93943"/>
    <w:rsid w:val="00B93DB6"/>
    <w:rsid w:val="00B93DFF"/>
    <w:rsid w:val="00B95C7B"/>
    <w:rsid w:val="00B95FDC"/>
    <w:rsid w:val="00B96720"/>
    <w:rsid w:val="00B967A6"/>
    <w:rsid w:val="00B968EA"/>
    <w:rsid w:val="00B97116"/>
    <w:rsid w:val="00B9752F"/>
    <w:rsid w:val="00B97ABC"/>
    <w:rsid w:val="00B97B32"/>
    <w:rsid w:val="00BA0221"/>
    <w:rsid w:val="00BA035A"/>
    <w:rsid w:val="00BA0EAA"/>
    <w:rsid w:val="00BA1B16"/>
    <w:rsid w:val="00BA1D4F"/>
    <w:rsid w:val="00BA27DE"/>
    <w:rsid w:val="00BA2D3B"/>
    <w:rsid w:val="00BA381A"/>
    <w:rsid w:val="00BA3B31"/>
    <w:rsid w:val="00BA3BF7"/>
    <w:rsid w:val="00BA3D11"/>
    <w:rsid w:val="00BA3E09"/>
    <w:rsid w:val="00BA46B0"/>
    <w:rsid w:val="00BA533A"/>
    <w:rsid w:val="00BA53AA"/>
    <w:rsid w:val="00BA5581"/>
    <w:rsid w:val="00BA6E4F"/>
    <w:rsid w:val="00BB01F1"/>
    <w:rsid w:val="00BB0928"/>
    <w:rsid w:val="00BB1985"/>
    <w:rsid w:val="00BB1A36"/>
    <w:rsid w:val="00BB1D65"/>
    <w:rsid w:val="00BB220C"/>
    <w:rsid w:val="00BB30A7"/>
    <w:rsid w:val="00BB3134"/>
    <w:rsid w:val="00BB33EC"/>
    <w:rsid w:val="00BB3725"/>
    <w:rsid w:val="00BB38A7"/>
    <w:rsid w:val="00BB4100"/>
    <w:rsid w:val="00BB519D"/>
    <w:rsid w:val="00BB5A2A"/>
    <w:rsid w:val="00BB6332"/>
    <w:rsid w:val="00BB6B02"/>
    <w:rsid w:val="00BC01D7"/>
    <w:rsid w:val="00BC0BEF"/>
    <w:rsid w:val="00BC186F"/>
    <w:rsid w:val="00BC190B"/>
    <w:rsid w:val="00BC2196"/>
    <w:rsid w:val="00BC3035"/>
    <w:rsid w:val="00BC3908"/>
    <w:rsid w:val="00BC4C5E"/>
    <w:rsid w:val="00BC4D7E"/>
    <w:rsid w:val="00BC507C"/>
    <w:rsid w:val="00BC5471"/>
    <w:rsid w:val="00BC5528"/>
    <w:rsid w:val="00BC5886"/>
    <w:rsid w:val="00BC5B60"/>
    <w:rsid w:val="00BC5D03"/>
    <w:rsid w:val="00BC7397"/>
    <w:rsid w:val="00BD1180"/>
    <w:rsid w:val="00BD132F"/>
    <w:rsid w:val="00BD1C52"/>
    <w:rsid w:val="00BD1C9B"/>
    <w:rsid w:val="00BD1FAE"/>
    <w:rsid w:val="00BD203D"/>
    <w:rsid w:val="00BD29EA"/>
    <w:rsid w:val="00BD2C16"/>
    <w:rsid w:val="00BD33E0"/>
    <w:rsid w:val="00BD397C"/>
    <w:rsid w:val="00BD4380"/>
    <w:rsid w:val="00BD452C"/>
    <w:rsid w:val="00BD5192"/>
    <w:rsid w:val="00BD672E"/>
    <w:rsid w:val="00BD6735"/>
    <w:rsid w:val="00BD7053"/>
    <w:rsid w:val="00BD70CD"/>
    <w:rsid w:val="00BD75D9"/>
    <w:rsid w:val="00BD7921"/>
    <w:rsid w:val="00BD7C3D"/>
    <w:rsid w:val="00BE03F0"/>
    <w:rsid w:val="00BE03FF"/>
    <w:rsid w:val="00BE058B"/>
    <w:rsid w:val="00BE1B94"/>
    <w:rsid w:val="00BE1BB7"/>
    <w:rsid w:val="00BE1FFB"/>
    <w:rsid w:val="00BE20DA"/>
    <w:rsid w:val="00BE23DF"/>
    <w:rsid w:val="00BE31F1"/>
    <w:rsid w:val="00BE3744"/>
    <w:rsid w:val="00BE392F"/>
    <w:rsid w:val="00BE3E31"/>
    <w:rsid w:val="00BE5288"/>
    <w:rsid w:val="00BE5585"/>
    <w:rsid w:val="00BE5B74"/>
    <w:rsid w:val="00BE7936"/>
    <w:rsid w:val="00BF021C"/>
    <w:rsid w:val="00BF044B"/>
    <w:rsid w:val="00BF0480"/>
    <w:rsid w:val="00BF14BB"/>
    <w:rsid w:val="00BF1A48"/>
    <w:rsid w:val="00BF1DC5"/>
    <w:rsid w:val="00BF2218"/>
    <w:rsid w:val="00BF235B"/>
    <w:rsid w:val="00BF2599"/>
    <w:rsid w:val="00BF2641"/>
    <w:rsid w:val="00BF2A56"/>
    <w:rsid w:val="00BF3671"/>
    <w:rsid w:val="00BF3ABC"/>
    <w:rsid w:val="00BF4958"/>
    <w:rsid w:val="00BF4CC7"/>
    <w:rsid w:val="00BF4FA0"/>
    <w:rsid w:val="00BF5D45"/>
    <w:rsid w:val="00BF6362"/>
    <w:rsid w:val="00BF6554"/>
    <w:rsid w:val="00BF7235"/>
    <w:rsid w:val="00BF7792"/>
    <w:rsid w:val="00C0019E"/>
    <w:rsid w:val="00C012F3"/>
    <w:rsid w:val="00C0156E"/>
    <w:rsid w:val="00C01CD8"/>
    <w:rsid w:val="00C02B17"/>
    <w:rsid w:val="00C03741"/>
    <w:rsid w:val="00C04C4B"/>
    <w:rsid w:val="00C04D9E"/>
    <w:rsid w:val="00C054B2"/>
    <w:rsid w:val="00C063B9"/>
    <w:rsid w:val="00C064F9"/>
    <w:rsid w:val="00C0686E"/>
    <w:rsid w:val="00C06B55"/>
    <w:rsid w:val="00C072D3"/>
    <w:rsid w:val="00C079A3"/>
    <w:rsid w:val="00C1012D"/>
    <w:rsid w:val="00C106D9"/>
    <w:rsid w:val="00C10A24"/>
    <w:rsid w:val="00C10E8D"/>
    <w:rsid w:val="00C10FFA"/>
    <w:rsid w:val="00C1171C"/>
    <w:rsid w:val="00C1276F"/>
    <w:rsid w:val="00C127F7"/>
    <w:rsid w:val="00C12A24"/>
    <w:rsid w:val="00C1350D"/>
    <w:rsid w:val="00C1367D"/>
    <w:rsid w:val="00C1456D"/>
    <w:rsid w:val="00C147EC"/>
    <w:rsid w:val="00C14909"/>
    <w:rsid w:val="00C15D81"/>
    <w:rsid w:val="00C15E6F"/>
    <w:rsid w:val="00C15ECC"/>
    <w:rsid w:val="00C16673"/>
    <w:rsid w:val="00C1708F"/>
    <w:rsid w:val="00C170D4"/>
    <w:rsid w:val="00C17F93"/>
    <w:rsid w:val="00C17FFD"/>
    <w:rsid w:val="00C215E2"/>
    <w:rsid w:val="00C2188A"/>
    <w:rsid w:val="00C221D4"/>
    <w:rsid w:val="00C2278C"/>
    <w:rsid w:val="00C22ADB"/>
    <w:rsid w:val="00C22EA6"/>
    <w:rsid w:val="00C23731"/>
    <w:rsid w:val="00C24E25"/>
    <w:rsid w:val="00C25AF1"/>
    <w:rsid w:val="00C26330"/>
    <w:rsid w:val="00C26400"/>
    <w:rsid w:val="00C264AA"/>
    <w:rsid w:val="00C27467"/>
    <w:rsid w:val="00C27582"/>
    <w:rsid w:val="00C30131"/>
    <w:rsid w:val="00C30747"/>
    <w:rsid w:val="00C327A4"/>
    <w:rsid w:val="00C32D00"/>
    <w:rsid w:val="00C33180"/>
    <w:rsid w:val="00C3355E"/>
    <w:rsid w:val="00C3378E"/>
    <w:rsid w:val="00C338A3"/>
    <w:rsid w:val="00C33BD4"/>
    <w:rsid w:val="00C343CA"/>
    <w:rsid w:val="00C344A0"/>
    <w:rsid w:val="00C344FE"/>
    <w:rsid w:val="00C34E27"/>
    <w:rsid w:val="00C355CE"/>
    <w:rsid w:val="00C35787"/>
    <w:rsid w:val="00C36EAF"/>
    <w:rsid w:val="00C40275"/>
    <w:rsid w:val="00C41954"/>
    <w:rsid w:val="00C41C97"/>
    <w:rsid w:val="00C41E57"/>
    <w:rsid w:val="00C4266E"/>
    <w:rsid w:val="00C429D4"/>
    <w:rsid w:val="00C42A33"/>
    <w:rsid w:val="00C43F4A"/>
    <w:rsid w:val="00C4559C"/>
    <w:rsid w:val="00C45AB3"/>
    <w:rsid w:val="00C464ED"/>
    <w:rsid w:val="00C466BE"/>
    <w:rsid w:val="00C47AD9"/>
    <w:rsid w:val="00C47C2F"/>
    <w:rsid w:val="00C47F85"/>
    <w:rsid w:val="00C5160E"/>
    <w:rsid w:val="00C51895"/>
    <w:rsid w:val="00C520AE"/>
    <w:rsid w:val="00C52579"/>
    <w:rsid w:val="00C52FB2"/>
    <w:rsid w:val="00C52FD6"/>
    <w:rsid w:val="00C538A5"/>
    <w:rsid w:val="00C539AE"/>
    <w:rsid w:val="00C554DA"/>
    <w:rsid w:val="00C55821"/>
    <w:rsid w:val="00C55CB3"/>
    <w:rsid w:val="00C561F9"/>
    <w:rsid w:val="00C56368"/>
    <w:rsid w:val="00C57CA5"/>
    <w:rsid w:val="00C6024B"/>
    <w:rsid w:val="00C613DE"/>
    <w:rsid w:val="00C61B41"/>
    <w:rsid w:val="00C626A4"/>
    <w:rsid w:val="00C63041"/>
    <w:rsid w:val="00C6316E"/>
    <w:rsid w:val="00C64666"/>
    <w:rsid w:val="00C64CDE"/>
    <w:rsid w:val="00C65C69"/>
    <w:rsid w:val="00C66859"/>
    <w:rsid w:val="00C67D72"/>
    <w:rsid w:val="00C67D9E"/>
    <w:rsid w:val="00C700FF"/>
    <w:rsid w:val="00C71033"/>
    <w:rsid w:val="00C72005"/>
    <w:rsid w:val="00C72774"/>
    <w:rsid w:val="00C7319C"/>
    <w:rsid w:val="00C73A9E"/>
    <w:rsid w:val="00C73B74"/>
    <w:rsid w:val="00C73E84"/>
    <w:rsid w:val="00C76056"/>
    <w:rsid w:val="00C767A8"/>
    <w:rsid w:val="00C7755E"/>
    <w:rsid w:val="00C801A9"/>
    <w:rsid w:val="00C801EF"/>
    <w:rsid w:val="00C81180"/>
    <w:rsid w:val="00C81A26"/>
    <w:rsid w:val="00C81E71"/>
    <w:rsid w:val="00C824AC"/>
    <w:rsid w:val="00C82ED4"/>
    <w:rsid w:val="00C8323D"/>
    <w:rsid w:val="00C8381E"/>
    <w:rsid w:val="00C83F3D"/>
    <w:rsid w:val="00C843C3"/>
    <w:rsid w:val="00C8524D"/>
    <w:rsid w:val="00C85A59"/>
    <w:rsid w:val="00C85F96"/>
    <w:rsid w:val="00C86250"/>
    <w:rsid w:val="00C86D19"/>
    <w:rsid w:val="00C87A8C"/>
    <w:rsid w:val="00C87B5E"/>
    <w:rsid w:val="00C9135A"/>
    <w:rsid w:val="00C9250F"/>
    <w:rsid w:val="00C92580"/>
    <w:rsid w:val="00C9280B"/>
    <w:rsid w:val="00C92936"/>
    <w:rsid w:val="00C92A51"/>
    <w:rsid w:val="00C93B76"/>
    <w:rsid w:val="00C946D5"/>
    <w:rsid w:val="00C948E3"/>
    <w:rsid w:val="00C94D5E"/>
    <w:rsid w:val="00C95D8A"/>
    <w:rsid w:val="00C95E91"/>
    <w:rsid w:val="00C9649D"/>
    <w:rsid w:val="00C96C9E"/>
    <w:rsid w:val="00C978F9"/>
    <w:rsid w:val="00C97A4B"/>
    <w:rsid w:val="00CA0FFA"/>
    <w:rsid w:val="00CA1761"/>
    <w:rsid w:val="00CA23BC"/>
    <w:rsid w:val="00CA2C15"/>
    <w:rsid w:val="00CA3316"/>
    <w:rsid w:val="00CA33C9"/>
    <w:rsid w:val="00CA421A"/>
    <w:rsid w:val="00CA4494"/>
    <w:rsid w:val="00CA4A81"/>
    <w:rsid w:val="00CA5173"/>
    <w:rsid w:val="00CA5424"/>
    <w:rsid w:val="00CA5BFE"/>
    <w:rsid w:val="00CA6D44"/>
    <w:rsid w:val="00CA7443"/>
    <w:rsid w:val="00CA7D14"/>
    <w:rsid w:val="00CA7E57"/>
    <w:rsid w:val="00CB044D"/>
    <w:rsid w:val="00CB0B4C"/>
    <w:rsid w:val="00CB180A"/>
    <w:rsid w:val="00CB1982"/>
    <w:rsid w:val="00CB207D"/>
    <w:rsid w:val="00CB2405"/>
    <w:rsid w:val="00CB2524"/>
    <w:rsid w:val="00CB2E24"/>
    <w:rsid w:val="00CB4436"/>
    <w:rsid w:val="00CB4AB8"/>
    <w:rsid w:val="00CB57F3"/>
    <w:rsid w:val="00CB5C1B"/>
    <w:rsid w:val="00CB5F1B"/>
    <w:rsid w:val="00CB659F"/>
    <w:rsid w:val="00CB6FB4"/>
    <w:rsid w:val="00CB72B8"/>
    <w:rsid w:val="00CB730A"/>
    <w:rsid w:val="00CB7718"/>
    <w:rsid w:val="00CB798A"/>
    <w:rsid w:val="00CC04BD"/>
    <w:rsid w:val="00CC19E5"/>
    <w:rsid w:val="00CC1A95"/>
    <w:rsid w:val="00CC1D1B"/>
    <w:rsid w:val="00CC3405"/>
    <w:rsid w:val="00CC413B"/>
    <w:rsid w:val="00CC4FC2"/>
    <w:rsid w:val="00CC6162"/>
    <w:rsid w:val="00CC64B2"/>
    <w:rsid w:val="00CC68BF"/>
    <w:rsid w:val="00CC695D"/>
    <w:rsid w:val="00CC723D"/>
    <w:rsid w:val="00CC7B09"/>
    <w:rsid w:val="00CD037F"/>
    <w:rsid w:val="00CD178B"/>
    <w:rsid w:val="00CD1A16"/>
    <w:rsid w:val="00CD2147"/>
    <w:rsid w:val="00CD32A2"/>
    <w:rsid w:val="00CD39F5"/>
    <w:rsid w:val="00CD5883"/>
    <w:rsid w:val="00CD6CBA"/>
    <w:rsid w:val="00CD6FED"/>
    <w:rsid w:val="00CD7E68"/>
    <w:rsid w:val="00CD7FBD"/>
    <w:rsid w:val="00CE0000"/>
    <w:rsid w:val="00CE02CD"/>
    <w:rsid w:val="00CE0850"/>
    <w:rsid w:val="00CE0AFC"/>
    <w:rsid w:val="00CE1652"/>
    <w:rsid w:val="00CE1ADC"/>
    <w:rsid w:val="00CE2326"/>
    <w:rsid w:val="00CE288C"/>
    <w:rsid w:val="00CE3168"/>
    <w:rsid w:val="00CE376D"/>
    <w:rsid w:val="00CE3A9A"/>
    <w:rsid w:val="00CE3ED2"/>
    <w:rsid w:val="00CE481B"/>
    <w:rsid w:val="00CE481E"/>
    <w:rsid w:val="00CE729D"/>
    <w:rsid w:val="00CE7A69"/>
    <w:rsid w:val="00CE7DD6"/>
    <w:rsid w:val="00CF077A"/>
    <w:rsid w:val="00CF0F34"/>
    <w:rsid w:val="00CF1202"/>
    <w:rsid w:val="00CF156F"/>
    <w:rsid w:val="00CF1A10"/>
    <w:rsid w:val="00CF1EDD"/>
    <w:rsid w:val="00CF27BB"/>
    <w:rsid w:val="00CF3DBF"/>
    <w:rsid w:val="00CF4A5E"/>
    <w:rsid w:val="00CF6A88"/>
    <w:rsid w:val="00CF7494"/>
    <w:rsid w:val="00CF78AB"/>
    <w:rsid w:val="00D00232"/>
    <w:rsid w:val="00D002E0"/>
    <w:rsid w:val="00D00515"/>
    <w:rsid w:val="00D01031"/>
    <w:rsid w:val="00D0168B"/>
    <w:rsid w:val="00D0169E"/>
    <w:rsid w:val="00D02A7D"/>
    <w:rsid w:val="00D03423"/>
    <w:rsid w:val="00D03882"/>
    <w:rsid w:val="00D0465E"/>
    <w:rsid w:val="00D04880"/>
    <w:rsid w:val="00D056EE"/>
    <w:rsid w:val="00D0660E"/>
    <w:rsid w:val="00D11AFE"/>
    <w:rsid w:val="00D120D8"/>
    <w:rsid w:val="00D121FF"/>
    <w:rsid w:val="00D12355"/>
    <w:rsid w:val="00D130C3"/>
    <w:rsid w:val="00D154CE"/>
    <w:rsid w:val="00D15EA6"/>
    <w:rsid w:val="00D16248"/>
    <w:rsid w:val="00D16F1E"/>
    <w:rsid w:val="00D16FC8"/>
    <w:rsid w:val="00D17305"/>
    <w:rsid w:val="00D17AAF"/>
    <w:rsid w:val="00D17B6F"/>
    <w:rsid w:val="00D17EA7"/>
    <w:rsid w:val="00D17EB9"/>
    <w:rsid w:val="00D20063"/>
    <w:rsid w:val="00D20F06"/>
    <w:rsid w:val="00D2117F"/>
    <w:rsid w:val="00D213C9"/>
    <w:rsid w:val="00D226A4"/>
    <w:rsid w:val="00D22F05"/>
    <w:rsid w:val="00D23313"/>
    <w:rsid w:val="00D233AB"/>
    <w:rsid w:val="00D2458F"/>
    <w:rsid w:val="00D24B45"/>
    <w:rsid w:val="00D24BA5"/>
    <w:rsid w:val="00D25139"/>
    <w:rsid w:val="00D25E42"/>
    <w:rsid w:val="00D25F3B"/>
    <w:rsid w:val="00D26404"/>
    <w:rsid w:val="00D26DE2"/>
    <w:rsid w:val="00D27133"/>
    <w:rsid w:val="00D2732E"/>
    <w:rsid w:val="00D27765"/>
    <w:rsid w:val="00D300D0"/>
    <w:rsid w:val="00D307DA"/>
    <w:rsid w:val="00D30E71"/>
    <w:rsid w:val="00D317FB"/>
    <w:rsid w:val="00D3183B"/>
    <w:rsid w:val="00D31F92"/>
    <w:rsid w:val="00D32204"/>
    <w:rsid w:val="00D3250B"/>
    <w:rsid w:val="00D32A1F"/>
    <w:rsid w:val="00D32AEC"/>
    <w:rsid w:val="00D32D6F"/>
    <w:rsid w:val="00D32EB6"/>
    <w:rsid w:val="00D32FAA"/>
    <w:rsid w:val="00D3330F"/>
    <w:rsid w:val="00D33987"/>
    <w:rsid w:val="00D34032"/>
    <w:rsid w:val="00D340E6"/>
    <w:rsid w:val="00D35AE8"/>
    <w:rsid w:val="00D35CE8"/>
    <w:rsid w:val="00D361B3"/>
    <w:rsid w:val="00D3688C"/>
    <w:rsid w:val="00D36DD3"/>
    <w:rsid w:val="00D378AB"/>
    <w:rsid w:val="00D37FF1"/>
    <w:rsid w:val="00D410A3"/>
    <w:rsid w:val="00D414E1"/>
    <w:rsid w:val="00D418A6"/>
    <w:rsid w:val="00D421FF"/>
    <w:rsid w:val="00D436EA"/>
    <w:rsid w:val="00D4400C"/>
    <w:rsid w:val="00D44EF1"/>
    <w:rsid w:val="00D4578D"/>
    <w:rsid w:val="00D4586D"/>
    <w:rsid w:val="00D45FAC"/>
    <w:rsid w:val="00D474E7"/>
    <w:rsid w:val="00D47829"/>
    <w:rsid w:val="00D50772"/>
    <w:rsid w:val="00D51019"/>
    <w:rsid w:val="00D51859"/>
    <w:rsid w:val="00D5204B"/>
    <w:rsid w:val="00D52C9F"/>
    <w:rsid w:val="00D52FDE"/>
    <w:rsid w:val="00D55326"/>
    <w:rsid w:val="00D55FFB"/>
    <w:rsid w:val="00D56183"/>
    <w:rsid w:val="00D56343"/>
    <w:rsid w:val="00D56445"/>
    <w:rsid w:val="00D56CA0"/>
    <w:rsid w:val="00D571F7"/>
    <w:rsid w:val="00D577CD"/>
    <w:rsid w:val="00D57A6D"/>
    <w:rsid w:val="00D613F0"/>
    <w:rsid w:val="00D61464"/>
    <w:rsid w:val="00D628B0"/>
    <w:rsid w:val="00D630DC"/>
    <w:rsid w:val="00D637DF"/>
    <w:rsid w:val="00D64480"/>
    <w:rsid w:val="00D64E95"/>
    <w:rsid w:val="00D65CAA"/>
    <w:rsid w:val="00D6653E"/>
    <w:rsid w:val="00D66D43"/>
    <w:rsid w:val="00D66E6B"/>
    <w:rsid w:val="00D70123"/>
    <w:rsid w:val="00D70EE9"/>
    <w:rsid w:val="00D71B89"/>
    <w:rsid w:val="00D7223E"/>
    <w:rsid w:val="00D725F2"/>
    <w:rsid w:val="00D72D46"/>
    <w:rsid w:val="00D72EA2"/>
    <w:rsid w:val="00D73589"/>
    <w:rsid w:val="00D73676"/>
    <w:rsid w:val="00D73861"/>
    <w:rsid w:val="00D739C2"/>
    <w:rsid w:val="00D73C12"/>
    <w:rsid w:val="00D746BC"/>
    <w:rsid w:val="00D75699"/>
    <w:rsid w:val="00D765CC"/>
    <w:rsid w:val="00D77021"/>
    <w:rsid w:val="00D77EC5"/>
    <w:rsid w:val="00D8008D"/>
    <w:rsid w:val="00D80EF4"/>
    <w:rsid w:val="00D81312"/>
    <w:rsid w:val="00D81943"/>
    <w:rsid w:val="00D82340"/>
    <w:rsid w:val="00D824D0"/>
    <w:rsid w:val="00D82BF0"/>
    <w:rsid w:val="00D83379"/>
    <w:rsid w:val="00D8341A"/>
    <w:rsid w:val="00D83BB5"/>
    <w:rsid w:val="00D84BB5"/>
    <w:rsid w:val="00D861C2"/>
    <w:rsid w:val="00D8631A"/>
    <w:rsid w:val="00D86811"/>
    <w:rsid w:val="00D86888"/>
    <w:rsid w:val="00D86BA5"/>
    <w:rsid w:val="00D86EFA"/>
    <w:rsid w:val="00D87191"/>
    <w:rsid w:val="00D87801"/>
    <w:rsid w:val="00D90D4F"/>
    <w:rsid w:val="00D92323"/>
    <w:rsid w:val="00D93AA4"/>
    <w:rsid w:val="00D94157"/>
    <w:rsid w:val="00D943F6"/>
    <w:rsid w:val="00D945A9"/>
    <w:rsid w:val="00D94F1A"/>
    <w:rsid w:val="00D952B2"/>
    <w:rsid w:val="00D96494"/>
    <w:rsid w:val="00D96ED1"/>
    <w:rsid w:val="00D970B7"/>
    <w:rsid w:val="00D9776C"/>
    <w:rsid w:val="00DA0256"/>
    <w:rsid w:val="00DA0455"/>
    <w:rsid w:val="00DA0B7D"/>
    <w:rsid w:val="00DA18B1"/>
    <w:rsid w:val="00DA22B4"/>
    <w:rsid w:val="00DA2785"/>
    <w:rsid w:val="00DA296B"/>
    <w:rsid w:val="00DA2A53"/>
    <w:rsid w:val="00DA2E0E"/>
    <w:rsid w:val="00DA302A"/>
    <w:rsid w:val="00DA343D"/>
    <w:rsid w:val="00DA35CF"/>
    <w:rsid w:val="00DA3695"/>
    <w:rsid w:val="00DA3F9C"/>
    <w:rsid w:val="00DA44C3"/>
    <w:rsid w:val="00DA4C4F"/>
    <w:rsid w:val="00DA5474"/>
    <w:rsid w:val="00DA5E02"/>
    <w:rsid w:val="00DA6CDE"/>
    <w:rsid w:val="00DA7092"/>
    <w:rsid w:val="00DA78EE"/>
    <w:rsid w:val="00DA7BE1"/>
    <w:rsid w:val="00DB1172"/>
    <w:rsid w:val="00DB154B"/>
    <w:rsid w:val="00DB1A2A"/>
    <w:rsid w:val="00DB269A"/>
    <w:rsid w:val="00DB2C11"/>
    <w:rsid w:val="00DB33B5"/>
    <w:rsid w:val="00DB5BFF"/>
    <w:rsid w:val="00DB5EBA"/>
    <w:rsid w:val="00DB61A7"/>
    <w:rsid w:val="00DB6D16"/>
    <w:rsid w:val="00DB76BB"/>
    <w:rsid w:val="00DB7812"/>
    <w:rsid w:val="00DC068F"/>
    <w:rsid w:val="00DC069F"/>
    <w:rsid w:val="00DC0AFC"/>
    <w:rsid w:val="00DC1344"/>
    <w:rsid w:val="00DC1665"/>
    <w:rsid w:val="00DC1E75"/>
    <w:rsid w:val="00DC270D"/>
    <w:rsid w:val="00DC2849"/>
    <w:rsid w:val="00DC2C29"/>
    <w:rsid w:val="00DC38ED"/>
    <w:rsid w:val="00DC3F27"/>
    <w:rsid w:val="00DC4A33"/>
    <w:rsid w:val="00DC53A6"/>
    <w:rsid w:val="00DC5ACE"/>
    <w:rsid w:val="00DC5DBC"/>
    <w:rsid w:val="00DC5FEE"/>
    <w:rsid w:val="00DC684A"/>
    <w:rsid w:val="00DC6903"/>
    <w:rsid w:val="00DC6EFE"/>
    <w:rsid w:val="00DC708F"/>
    <w:rsid w:val="00DC7DC6"/>
    <w:rsid w:val="00DD089F"/>
    <w:rsid w:val="00DD1523"/>
    <w:rsid w:val="00DD17DF"/>
    <w:rsid w:val="00DD17E4"/>
    <w:rsid w:val="00DD1A60"/>
    <w:rsid w:val="00DD1E38"/>
    <w:rsid w:val="00DD296A"/>
    <w:rsid w:val="00DD2BE6"/>
    <w:rsid w:val="00DD2F86"/>
    <w:rsid w:val="00DD4791"/>
    <w:rsid w:val="00DD4C29"/>
    <w:rsid w:val="00DD50FB"/>
    <w:rsid w:val="00DD5460"/>
    <w:rsid w:val="00DD59F1"/>
    <w:rsid w:val="00DD74D2"/>
    <w:rsid w:val="00DD7BE9"/>
    <w:rsid w:val="00DD7DDE"/>
    <w:rsid w:val="00DE00CB"/>
    <w:rsid w:val="00DE020E"/>
    <w:rsid w:val="00DE2558"/>
    <w:rsid w:val="00DE2B90"/>
    <w:rsid w:val="00DE3CD9"/>
    <w:rsid w:val="00DE40F0"/>
    <w:rsid w:val="00DE4462"/>
    <w:rsid w:val="00DE47BF"/>
    <w:rsid w:val="00DE52BE"/>
    <w:rsid w:val="00DE6322"/>
    <w:rsid w:val="00DE677F"/>
    <w:rsid w:val="00DE67B1"/>
    <w:rsid w:val="00DE6AA4"/>
    <w:rsid w:val="00DE6F83"/>
    <w:rsid w:val="00DE709B"/>
    <w:rsid w:val="00DE75A7"/>
    <w:rsid w:val="00DE7C69"/>
    <w:rsid w:val="00DF0B5A"/>
    <w:rsid w:val="00DF13CF"/>
    <w:rsid w:val="00DF174F"/>
    <w:rsid w:val="00DF1E5A"/>
    <w:rsid w:val="00DF21F9"/>
    <w:rsid w:val="00DF27E3"/>
    <w:rsid w:val="00DF35CF"/>
    <w:rsid w:val="00DF3EBD"/>
    <w:rsid w:val="00DF4661"/>
    <w:rsid w:val="00DF4678"/>
    <w:rsid w:val="00DF46F0"/>
    <w:rsid w:val="00DF4D63"/>
    <w:rsid w:val="00DF4EFB"/>
    <w:rsid w:val="00DF4F70"/>
    <w:rsid w:val="00DF60F6"/>
    <w:rsid w:val="00DF696F"/>
    <w:rsid w:val="00DF6BFC"/>
    <w:rsid w:val="00DF6F41"/>
    <w:rsid w:val="00DF7D2C"/>
    <w:rsid w:val="00E0005C"/>
    <w:rsid w:val="00E0050A"/>
    <w:rsid w:val="00E007F8"/>
    <w:rsid w:val="00E008CD"/>
    <w:rsid w:val="00E00CA4"/>
    <w:rsid w:val="00E00E82"/>
    <w:rsid w:val="00E01E13"/>
    <w:rsid w:val="00E02082"/>
    <w:rsid w:val="00E028E8"/>
    <w:rsid w:val="00E02B04"/>
    <w:rsid w:val="00E03F95"/>
    <w:rsid w:val="00E04083"/>
    <w:rsid w:val="00E043B1"/>
    <w:rsid w:val="00E049BF"/>
    <w:rsid w:val="00E04B82"/>
    <w:rsid w:val="00E04CB7"/>
    <w:rsid w:val="00E04D0E"/>
    <w:rsid w:val="00E05248"/>
    <w:rsid w:val="00E05DBF"/>
    <w:rsid w:val="00E0631A"/>
    <w:rsid w:val="00E063D3"/>
    <w:rsid w:val="00E06DF4"/>
    <w:rsid w:val="00E07BFE"/>
    <w:rsid w:val="00E07F9C"/>
    <w:rsid w:val="00E101A2"/>
    <w:rsid w:val="00E103EA"/>
    <w:rsid w:val="00E10A9E"/>
    <w:rsid w:val="00E124C5"/>
    <w:rsid w:val="00E1359B"/>
    <w:rsid w:val="00E13670"/>
    <w:rsid w:val="00E13D73"/>
    <w:rsid w:val="00E150B8"/>
    <w:rsid w:val="00E16EE0"/>
    <w:rsid w:val="00E17F6C"/>
    <w:rsid w:val="00E20D2F"/>
    <w:rsid w:val="00E21813"/>
    <w:rsid w:val="00E21C64"/>
    <w:rsid w:val="00E21E20"/>
    <w:rsid w:val="00E237DB"/>
    <w:rsid w:val="00E23A92"/>
    <w:rsid w:val="00E23B4F"/>
    <w:rsid w:val="00E23D43"/>
    <w:rsid w:val="00E243D0"/>
    <w:rsid w:val="00E24F18"/>
    <w:rsid w:val="00E2540D"/>
    <w:rsid w:val="00E2567B"/>
    <w:rsid w:val="00E26373"/>
    <w:rsid w:val="00E268A2"/>
    <w:rsid w:val="00E26BB0"/>
    <w:rsid w:val="00E270D5"/>
    <w:rsid w:val="00E2765B"/>
    <w:rsid w:val="00E27DC9"/>
    <w:rsid w:val="00E30572"/>
    <w:rsid w:val="00E3086E"/>
    <w:rsid w:val="00E31141"/>
    <w:rsid w:val="00E31413"/>
    <w:rsid w:val="00E315AA"/>
    <w:rsid w:val="00E31624"/>
    <w:rsid w:val="00E3195F"/>
    <w:rsid w:val="00E31B39"/>
    <w:rsid w:val="00E32442"/>
    <w:rsid w:val="00E33A1E"/>
    <w:rsid w:val="00E34289"/>
    <w:rsid w:val="00E34806"/>
    <w:rsid w:val="00E3511D"/>
    <w:rsid w:val="00E35B81"/>
    <w:rsid w:val="00E35D86"/>
    <w:rsid w:val="00E35FD7"/>
    <w:rsid w:val="00E36DEE"/>
    <w:rsid w:val="00E37251"/>
    <w:rsid w:val="00E37DC1"/>
    <w:rsid w:val="00E406CB"/>
    <w:rsid w:val="00E42CD3"/>
    <w:rsid w:val="00E42CDE"/>
    <w:rsid w:val="00E4317A"/>
    <w:rsid w:val="00E44530"/>
    <w:rsid w:val="00E449B7"/>
    <w:rsid w:val="00E46021"/>
    <w:rsid w:val="00E46174"/>
    <w:rsid w:val="00E464F2"/>
    <w:rsid w:val="00E46E52"/>
    <w:rsid w:val="00E4743F"/>
    <w:rsid w:val="00E476AF"/>
    <w:rsid w:val="00E507F3"/>
    <w:rsid w:val="00E51032"/>
    <w:rsid w:val="00E5246D"/>
    <w:rsid w:val="00E52A6F"/>
    <w:rsid w:val="00E5307C"/>
    <w:rsid w:val="00E54045"/>
    <w:rsid w:val="00E540F3"/>
    <w:rsid w:val="00E549ED"/>
    <w:rsid w:val="00E54A85"/>
    <w:rsid w:val="00E54E6D"/>
    <w:rsid w:val="00E54EF5"/>
    <w:rsid w:val="00E55336"/>
    <w:rsid w:val="00E554D2"/>
    <w:rsid w:val="00E55D29"/>
    <w:rsid w:val="00E56B96"/>
    <w:rsid w:val="00E57AD1"/>
    <w:rsid w:val="00E60A97"/>
    <w:rsid w:val="00E616DD"/>
    <w:rsid w:val="00E62062"/>
    <w:rsid w:val="00E62384"/>
    <w:rsid w:val="00E62630"/>
    <w:rsid w:val="00E62FFC"/>
    <w:rsid w:val="00E64286"/>
    <w:rsid w:val="00E6485B"/>
    <w:rsid w:val="00E64B4C"/>
    <w:rsid w:val="00E6500A"/>
    <w:rsid w:val="00E655FD"/>
    <w:rsid w:val="00E6599E"/>
    <w:rsid w:val="00E65FF2"/>
    <w:rsid w:val="00E6603B"/>
    <w:rsid w:val="00E667C8"/>
    <w:rsid w:val="00E66D03"/>
    <w:rsid w:val="00E66E9C"/>
    <w:rsid w:val="00E671E6"/>
    <w:rsid w:val="00E675B7"/>
    <w:rsid w:val="00E70B81"/>
    <w:rsid w:val="00E71738"/>
    <w:rsid w:val="00E71C77"/>
    <w:rsid w:val="00E73A19"/>
    <w:rsid w:val="00E73CF4"/>
    <w:rsid w:val="00E73FE0"/>
    <w:rsid w:val="00E75254"/>
    <w:rsid w:val="00E756E9"/>
    <w:rsid w:val="00E76074"/>
    <w:rsid w:val="00E760AD"/>
    <w:rsid w:val="00E76406"/>
    <w:rsid w:val="00E76546"/>
    <w:rsid w:val="00E76843"/>
    <w:rsid w:val="00E770DB"/>
    <w:rsid w:val="00E778F4"/>
    <w:rsid w:val="00E77D06"/>
    <w:rsid w:val="00E77DA0"/>
    <w:rsid w:val="00E77DCA"/>
    <w:rsid w:val="00E80FCC"/>
    <w:rsid w:val="00E81B4C"/>
    <w:rsid w:val="00E81F7E"/>
    <w:rsid w:val="00E82775"/>
    <w:rsid w:val="00E8288E"/>
    <w:rsid w:val="00E83F22"/>
    <w:rsid w:val="00E848FF"/>
    <w:rsid w:val="00E849FE"/>
    <w:rsid w:val="00E84D25"/>
    <w:rsid w:val="00E851E1"/>
    <w:rsid w:val="00E854EA"/>
    <w:rsid w:val="00E860E4"/>
    <w:rsid w:val="00E87CFB"/>
    <w:rsid w:val="00E90385"/>
    <w:rsid w:val="00E903E5"/>
    <w:rsid w:val="00E90CAF"/>
    <w:rsid w:val="00E90D61"/>
    <w:rsid w:val="00E90E09"/>
    <w:rsid w:val="00E92115"/>
    <w:rsid w:val="00E923DD"/>
    <w:rsid w:val="00E92529"/>
    <w:rsid w:val="00E92E82"/>
    <w:rsid w:val="00E937E0"/>
    <w:rsid w:val="00E93B46"/>
    <w:rsid w:val="00E94CB8"/>
    <w:rsid w:val="00E94E33"/>
    <w:rsid w:val="00E94F39"/>
    <w:rsid w:val="00E95982"/>
    <w:rsid w:val="00E95A6A"/>
    <w:rsid w:val="00E95CF9"/>
    <w:rsid w:val="00E95F7B"/>
    <w:rsid w:val="00E9684C"/>
    <w:rsid w:val="00E96979"/>
    <w:rsid w:val="00EA027F"/>
    <w:rsid w:val="00EA0611"/>
    <w:rsid w:val="00EA117B"/>
    <w:rsid w:val="00EA128A"/>
    <w:rsid w:val="00EA1367"/>
    <w:rsid w:val="00EA15F4"/>
    <w:rsid w:val="00EA19D4"/>
    <w:rsid w:val="00EA2195"/>
    <w:rsid w:val="00EA2DEA"/>
    <w:rsid w:val="00EA363C"/>
    <w:rsid w:val="00EA37DD"/>
    <w:rsid w:val="00EA3B7F"/>
    <w:rsid w:val="00EA40D6"/>
    <w:rsid w:val="00EA5247"/>
    <w:rsid w:val="00EA5C68"/>
    <w:rsid w:val="00EA5FF9"/>
    <w:rsid w:val="00EA612E"/>
    <w:rsid w:val="00EA6233"/>
    <w:rsid w:val="00EA68EC"/>
    <w:rsid w:val="00EA7466"/>
    <w:rsid w:val="00EB021E"/>
    <w:rsid w:val="00EB1221"/>
    <w:rsid w:val="00EB1448"/>
    <w:rsid w:val="00EB1454"/>
    <w:rsid w:val="00EB20A3"/>
    <w:rsid w:val="00EB4067"/>
    <w:rsid w:val="00EB4DDB"/>
    <w:rsid w:val="00EB5017"/>
    <w:rsid w:val="00EB50E6"/>
    <w:rsid w:val="00EB56DA"/>
    <w:rsid w:val="00EB597D"/>
    <w:rsid w:val="00EB6113"/>
    <w:rsid w:val="00EB61B3"/>
    <w:rsid w:val="00EB6AEC"/>
    <w:rsid w:val="00EB6C27"/>
    <w:rsid w:val="00EB6CAE"/>
    <w:rsid w:val="00EB7362"/>
    <w:rsid w:val="00EB7572"/>
    <w:rsid w:val="00EB760A"/>
    <w:rsid w:val="00EC0C33"/>
    <w:rsid w:val="00EC2419"/>
    <w:rsid w:val="00EC263A"/>
    <w:rsid w:val="00EC2733"/>
    <w:rsid w:val="00EC2DCA"/>
    <w:rsid w:val="00EC2F49"/>
    <w:rsid w:val="00EC3220"/>
    <w:rsid w:val="00EC3250"/>
    <w:rsid w:val="00EC333C"/>
    <w:rsid w:val="00EC399E"/>
    <w:rsid w:val="00EC406F"/>
    <w:rsid w:val="00EC40BD"/>
    <w:rsid w:val="00EC45C6"/>
    <w:rsid w:val="00EC45DD"/>
    <w:rsid w:val="00EC4680"/>
    <w:rsid w:val="00EC4707"/>
    <w:rsid w:val="00EC47CA"/>
    <w:rsid w:val="00EC4DA5"/>
    <w:rsid w:val="00EC5147"/>
    <w:rsid w:val="00EC52D6"/>
    <w:rsid w:val="00EC56B6"/>
    <w:rsid w:val="00EC5AAB"/>
    <w:rsid w:val="00EC5EBC"/>
    <w:rsid w:val="00EC650C"/>
    <w:rsid w:val="00EC6F65"/>
    <w:rsid w:val="00EC7137"/>
    <w:rsid w:val="00EC71E9"/>
    <w:rsid w:val="00EC794F"/>
    <w:rsid w:val="00EC7978"/>
    <w:rsid w:val="00EC7FFD"/>
    <w:rsid w:val="00ED01BC"/>
    <w:rsid w:val="00ED13D5"/>
    <w:rsid w:val="00ED1911"/>
    <w:rsid w:val="00ED1FFD"/>
    <w:rsid w:val="00ED2497"/>
    <w:rsid w:val="00ED2891"/>
    <w:rsid w:val="00ED2BC5"/>
    <w:rsid w:val="00ED2C6C"/>
    <w:rsid w:val="00ED2E87"/>
    <w:rsid w:val="00ED33D1"/>
    <w:rsid w:val="00ED3DFB"/>
    <w:rsid w:val="00ED465D"/>
    <w:rsid w:val="00ED53E6"/>
    <w:rsid w:val="00ED73B2"/>
    <w:rsid w:val="00ED7BBE"/>
    <w:rsid w:val="00EE227A"/>
    <w:rsid w:val="00EE26AA"/>
    <w:rsid w:val="00EE301F"/>
    <w:rsid w:val="00EE3038"/>
    <w:rsid w:val="00EE4284"/>
    <w:rsid w:val="00EE42A8"/>
    <w:rsid w:val="00EE56E9"/>
    <w:rsid w:val="00EE586B"/>
    <w:rsid w:val="00EE5E12"/>
    <w:rsid w:val="00EE68CF"/>
    <w:rsid w:val="00EE710F"/>
    <w:rsid w:val="00EE7246"/>
    <w:rsid w:val="00EF0CB4"/>
    <w:rsid w:val="00EF0F93"/>
    <w:rsid w:val="00EF247B"/>
    <w:rsid w:val="00EF2A34"/>
    <w:rsid w:val="00EF2E09"/>
    <w:rsid w:val="00EF3EFE"/>
    <w:rsid w:val="00EF41F2"/>
    <w:rsid w:val="00EF53BD"/>
    <w:rsid w:val="00EF55BB"/>
    <w:rsid w:val="00EF5769"/>
    <w:rsid w:val="00EF5A4A"/>
    <w:rsid w:val="00EF5FA8"/>
    <w:rsid w:val="00EF79E5"/>
    <w:rsid w:val="00F00267"/>
    <w:rsid w:val="00F0074F"/>
    <w:rsid w:val="00F00E3B"/>
    <w:rsid w:val="00F015EB"/>
    <w:rsid w:val="00F01B33"/>
    <w:rsid w:val="00F01CA8"/>
    <w:rsid w:val="00F023B2"/>
    <w:rsid w:val="00F02C0A"/>
    <w:rsid w:val="00F03CCF"/>
    <w:rsid w:val="00F041C7"/>
    <w:rsid w:val="00F04845"/>
    <w:rsid w:val="00F04B5A"/>
    <w:rsid w:val="00F04DFB"/>
    <w:rsid w:val="00F0567A"/>
    <w:rsid w:val="00F05CBA"/>
    <w:rsid w:val="00F06E52"/>
    <w:rsid w:val="00F1040E"/>
    <w:rsid w:val="00F10F05"/>
    <w:rsid w:val="00F111E0"/>
    <w:rsid w:val="00F1161D"/>
    <w:rsid w:val="00F11B88"/>
    <w:rsid w:val="00F122F3"/>
    <w:rsid w:val="00F12DB5"/>
    <w:rsid w:val="00F16534"/>
    <w:rsid w:val="00F17258"/>
    <w:rsid w:val="00F175E7"/>
    <w:rsid w:val="00F17905"/>
    <w:rsid w:val="00F17A82"/>
    <w:rsid w:val="00F17C65"/>
    <w:rsid w:val="00F20CA4"/>
    <w:rsid w:val="00F21019"/>
    <w:rsid w:val="00F21500"/>
    <w:rsid w:val="00F228A7"/>
    <w:rsid w:val="00F229A3"/>
    <w:rsid w:val="00F23FCC"/>
    <w:rsid w:val="00F2402E"/>
    <w:rsid w:val="00F2434D"/>
    <w:rsid w:val="00F24D48"/>
    <w:rsid w:val="00F25C99"/>
    <w:rsid w:val="00F27943"/>
    <w:rsid w:val="00F2794C"/>
    <w:rsid w:val="00F27B46"/>
    <w:rsid w:val="00F3086F"/>
    <w:rsid w:val="00F30B08"/>
    <w:rsid w:val="00F30F60"/>
    <w:rsid w:val="00F31507"/>
    <w:rsid w:val="00F31AE8"/>
    <w:rsid w:val="00F32C89"/>
    <w:rsid w:val="00F33096"/>
    <w:rsid w:val="00F33108"/>
    <w:rsid w:val="00F33447"/>
    <w:rsid w:val="00F334F1"/>
    <w:rsid w:val="00F33C80"/>
    <w:rsid w:val="00F346DB"/>
    <w:rsid w:val="00F35788"/>
    <w:rsid w:val="00F364E3"/>
    <w:rsid w:val="00F365B9"/>
    <w:rsid w:val="00F36DD1"/>
    <w:rsid w:val="00F375F1"/>
    <w:rsid w:val="00F37F28"/>
    <w:rsid w:val="00F41061"/>
    <w:rsid w:val="00F41316"/>
    <w:rsid w:val="00F41B0A"/>
    <w:rsid w:val="00F41BD3"/>
    <w:rsid w:val="00F42ABC"/>
    <w:rsid w:val="00F435E5"/>
    <w:rsid w:val="00F43A5D"/>
    <w:rsid w:val="00F4419C"/>
    <w:rsid w:val="00F44E9C"/>
    <w:rsid w:val="00F451D8"/>
    <w:rsid w:val="00F452F2"/>
    <w:rsid w:val="00F45622"/>
    <w:rsid w:val="00F45CB5"/>
    <w:rsid w:val="00F45CD4"/>
    <w:rsid w:val="00F46436"/>
    <w:rsid w:val="00F4765F"/>
    <w:rsid w:val="00F47778"/>
    <w:rsid w:val="00F47A37"/>
    <w:rsid w:val="00F502D6"/>
    <w:rsid w:val="00F50495"/>
    <w:rsid w:val="00F50501"/>
    <w:rsid w:val="00F50796"/>
    <w:rsid w:val="00F50A95"/>
    <w:rsid w:val="00F50B29"/>
    <w:rsid w:val="00F51A91"/>
    <w:rsid w:val="00F52136"/>
    <w:rsid w:val="00F534DD"/>
    <w:rsid w:val="00F539C2"/>
    <w:rsid w:val="00F53D47"/>
    <w:rsid w:val="00F53E43"/>
    <w:rsid w:val="00F54554"/>
    <w:rsid w:val="00F55295"/>
    <w:rsid w:val="00F55B92"/>
    <w:rsid w:val="00F579BD"/>
    <w:rsid w:val="00F57EA9"/>
    <w:rsid w:val="00F61943"/>
    <w:rsid w:val="00F6221F"/>
    <w:rsid w:val="00F62766"/>
    <w:rsid w:val="00F63AAF"/>
    <w:rsid w:val="00F64849"/>
    <w:rsid w:val="00F6543A"/>
    <w:rsid w:val="00F66C72"/>
    <w:rsid w:val="00F66CAA"/>
    <w:rsid w:val="00F67318"/>
    <w:rsid w:val="00F67E9F"/>
    <w:rsid w:val="00F732D5"/>
    <w:rsid w:val="00F737A3"/>
    <w:rsid w:val="00F73B3F"/>
    <w:rsid w:val="00F73D0F"/>
    <w:rsid w:val="00F7442E"/>
    <w:rsid w:val="00F75587"/>
    <w:rsid w:val="00F7566B"/>
    <w:rsid w:val="00F759B4"/>
    <w:rsid w:val="00F75DCC"/>
    <w:rsid w:val="00F75FD7"/>
    <w:rsid w:val="00F764B2"/>
    <w:rsid w:val="00F766F9"/>
    <w:rsid w:val="00F76ACA"/>
    <w:rsid w:val="00F8053B"/>
    <w:rsid w:val="00F80B89"/>
    <w:rsid w:val="00F81A88"/>
    <w:rsid w:val="00F82250"/>
    <w:rsid w:val="00F822FB"/>
    <w:rsid w:val="00F827C3"/>
    <w:rsid w:val="00F83809"/>
    <w:rsid w:val="00F8412C"/>
    <w:rsid w:val="00F8451E"/>
    <w:rsid w:val="00F85003"/>
    <w:rsid w:val="00F85259"/>
    <w:rsid w:val="00F8586C"/>
    <w:rsid w:val="00F86B5F"/>
    <w:rsid w:val="00F86F7F"/>
    <w:rsid w:val="00F87A32"/>
    <w:rsid w:val="00F90271"/>
    <w:rsid w:val="00F91616"/>
    <w:rsid w:val="00F91867"/>
    <w:rsid w:val="00F91F18"/>
    <w:rsid w:val="00F9203B"/>
    <w:rsid w:val="00F936EE"/>
    <w:rsid w:val="00F93978"/>
    <w:rsid w:val="00F93B6A"/>
    <w:rsid w:val="00F93F1A"/>
    <w:rsid w:val="00F94102"/>
    <w:rsid w:val="00F94911"/>
    <w:rsid w:val="00F9544A"/>
    <w:rsid w:val="00F95BDD"/>
    <w:rsid w:val="00F960D8"/>
    <w:rsid w:val="00F96A14"/>
    <w:rsid w:val="00F9738A"/>
    <w:rsid w:val="00F97B45"/>
    <w:rsid w:val="00FA065B"/>
    <w:rsid w:val="00FA07D4"/>
    <w:rsid w:val="00FA0D02"/>
    <w:rsid w:val="00FA1609"/>
    <w:rsid w:val="00FA24B7"/>
    <w:rsid w:val="00FA2968"/>
    <w:rsid w:val="00FA2A04"/>
    <w:rsid w:val="00FA3165"/>
    <w:rsid w:val="00FA31CE"/>
    <w:rsid w:val="00FA35EC"/>
    <w:rsid w:val="00FA395E"/>
    <w:rsid w:val="00FA3965"/>
    <w:rsid w:val="00FA55A6"/>
    <w:rsid w:val="00FA5726"/>
    <w:rsid w:val="00FA5BE0"/>
    <w:rsid w:val="00FA6995"/>
    <w:rsid w:val="00FA7399"/>
    <w:rsid w:val="00FA7DD1"/>
    <w:rsid w:val="00FB02BB"/>
    <w:rsid w:val="00FB1043"/>
    <w:rsid w:val="00FB258C"/>
    <w:rsid w:val="00FB3599"/>
    <w:rsid w:val="00FB35F8"/>
    <w:rsid w:val="00FB59A5"/>
    <w:rsid w:val="00FB59BD"/>
    <w:rsid w:val="00FB6022"/>
    <w:rsid w:val="00FB6CBF"/>
    <w:rsid w:val="00FB7EF1"/>
    <w:rsid w:val="00FC05EA"/>
    <w:rsid w:val="00FC1016"/>
    <w:rsid w:val="00FC25A3"/>
    <w:rsid w:val="00FC2A3A"/>
    <w:rsid w:val="00FC2DCE"/>
    <w:rsid w:val="00FC3877"/>
    <w:rsid w:val="00FC53AC"/>
    <w:rsid w:val="00FC6365"/>
    <w:rsid w:val="00FC6406"/>
    <w:rsid w:val="00FC643B"/>
    <w:rsid w:val="00FC67DC"/>
    <w:rsid w:val="00FC6857"/>
    <w:rsid w:val="00FC6DF6"/>
    <w:rsid w:val="00FC6F4B"/>
    <w:rsid w:val="00FD0979"/>
    <w:rsid w:val="00FD15B9"/>
    <w:rsid w:val="00FD202D"/>
    <w:rsid w:val="00FD3291"/>
    <w:rsid w:val="00FD33E3"/>
    <w:rsid w:val="00FD37DF"/>
    <w:rsid w:val="00FD3B1D"/>
    <w:rsid w:val="00FD3C20"/>
    <w:rsid w:val="00FD3F83"/>
    <w:rsid w:val="00FD43F7"/>
    <w:rsid w:val="00FD46DC"/>
    <w:rsid w:val="00FD5523"/>
    <w:rsid w:val="00FD5A86"/>
    <w:rsid w:val="00FD5DF0"/>
    <w:rsid w:val="00FD6028"/>
    <w:rsid w:val="00FD6125"/>
    <w:rsid w:val="00FD709E"/>
    <w:rsid w:val="00FD735A"/>
    <w:rsid w:val="00FD7E30"/>
    <w:rsid w:val="00FE04F5"/>
    <w:rsid w:val="00FE05B3"/>
    <w:rsid w:val="00FE0AD7"/>
    <w:rsid w:val="00FE1F94"/>
    <w:rsid w:val="00FE3401"/>
    <w:rsid w:val="00FE396B"/>
    <w:rsid w:val="00FE3BEE"/>
    <w:rsid w:val="00FE4AD4"/>
    <w:rsid w:val="00FE4EF8"/>
    <w:rsid w:val="00FE4F48"/>
    <w:rsid w:val="00FE523B"/>
    <w:rsid w:val="00FE5351"/>
    <w:rsid w:val="00FE600B"/>
    <w:rsid w:val="00FE6015"/>
    <w:rsid w:val="00FE686E"/>
    <w:rsid w:val="00FE696A"/>
    <w:rsid w:val="00FE7531"/>
    <w:rsid w:val="00FE7B9A"/>
    <w:rsid w:val="00FF0561"/>
    <w:rsid w:val="00FF0707"/>
    <w:rsid w:val="00FF0948"/>
    <w:rsid w:val="00FF0B6F"/>
    <w:rsid w:val="00FF0BE7"/>
    <w:rsid w:val="00FF0E46"/>
    <w:rsid w:val="00FF12D6"/>
    <w:rsid w:val="00FF1469"/>
    <w:rsid w:val="00FF1538"/>
    <w:rsid w:val="00FF1659"/>
    <w:rsid w:val="00FF1B42"/>
    <w:rsid w:val="00FF1BDD"/>
    <w:rsid w:val="00FF21DF"/>
    <w:rsid w:val="00FF3293"/>
    <w:rsid w:val="00FF3EA6"/>
    <w:rsid w:val="00FF4E95"/>
    <w:rsid w:val="00FF5A0C"/>
    <w:rsid w:val="00FF5A5D"/>
    <w:rsid w:val="00FF5E29"/>
    <w:rsid w:val="00FF5F31"/>
    <w:rsid w:val="00FF648B"/>
    <w:rsid w:val="00FF7286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F33508B-B839-4D0F-AA8E-220F46F1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974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qFormat/>
    <w:pPr>
      <w:keepNext/>
      <w:jc w:val="left"/>
      <w:outlineLvl w:val="0"/>
    </w:pPr>
  </w:style>
  <w:style w:type="paragraph" w:styleId="Ttulo2">
    <w:name w:val="heading 2"/>
    <w:basedOn w:val="Normal"/>
    <w:next w:val="Normal"/>
    <w:qFormat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-1440"/>
      </w:tabs>
      <w:jc w:val="right"/>
      <w:outlineLvl w:val="4"/>
    </w:pPr>
    <w:rPr>
      <w:noProof/>
      <w:lang w:val="es-ES_tradnl"/>
    </w:rPr>
  </w:style>
  <w:style w:type="paragraph" w:styleId="Ttulo6">
    <w:name w:val="heading 6"/>
    <w:basedOn w:val="Normal"/>
    <w:next w:val="Normal"/>
    <w:qFormat/>
    <w:pPr>
      <w:keepNext/>
      <w:tabs>
        <w:tab w:val="left" w:pos="-1440"/>
      </w:tabs>
      <w:jc w:val="right"/>
      <w:outlineLvl w:val="5"/>
    </w:pPr>
    <w:rPr>
      <w:b/>
      <w:bCs/>
      <w:noProof/>
      <w:lang w:val="es-ES_tradnl"/>
    </w:rPr>
  </w:style>
  <w:style w:type="paragraph" w:styleId="Ttulo7">
    <w:name w:val="heading 7"/>
    <w:basedOn w:val="Normal"/>
    <w:next w:val="Normal"/>
    <w:qFormat/>
    <w:pPr>
      <w:keepNext/>
      <w:tabs>
        <w:tab w:val="left" w:pos="-1440"/>
      </w:tabs>
      <w:outlineLvl w:val="6"/>
    </w:pPr>
    <w:rPr>
      <w:b/>
      <w:bCs/>
      <w:i/>
      <w:iCs/>
      <w:noProof/>
      <w:lang w:val="es-ES_tradnl"/>
    </w:rPr>
  </w:style>
  <w:style w:type="paragraph" w:styleId="Ttulo8">
    <w:name w:val="heading 8"/>
    <w:basedOn w:val="Normal"/>
    <w:next w:val="Normal"/>
    <w:qFormat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noProof/>
      <w:sz w:val="40"/>
      <w:szCs w:val="40"/>
      <w:lang w:val="es-ES_tradnl"/>
    </w:rPr>
  </w:style>
  <w:style w:type="paragraph" w:styleId="Ttulo9">
    <w:name w:val="heading 9"/>
    <w:basedOn w:val="Normal"/>
    <w:next w:val="Normal"/>
    <w:qFormat/>
    <w:pPr>
      <w:keepNext/>
      <w:tabs>
        <w:tab w:val="left" w:pos="-1440"/>
      </w:tabs>
      <w:outlineLvl w:val="8"/>
    </w:pPr>
    <w:rPr>
      <w:i/>
      <w:iCs/>
      <w:noProof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qFormat/>
    <w:rPr>
      <w:color w:val="0000FF"/>
      <w:u w:val="single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510369"/>
    <w:pPr>
      <w:spacing w:before="40" w:after="40"/>
      <w:ind w:left="2410" w:firstLine="0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pPr>
      <w:ind w:left="1440"/>
    </w:pPr>
  </w:style>
  <w:style w:type="paragraph" w:styleId="TDC8">
    <w:name w:val="toc 8"/>
    <w:basedOn w:val="TDC1"/>
    <w:next w:val="Normal"/>
    <w:autoRedefine/>
    <w:uiPriority w:val="39"/>
    <w:pPr>
      <w:ind w:left="1680"/>
    </w:pPr>
  </w:style>
  <w:style w:type="paragraph" w:styleId="TDC9">
    <w:name w:val="toc 9"/>
    <w:basedOn w:val="TDC1"/>
    <w:next w:val="Normal"/>
    <w:autoRedefine/>
    <w:uiPriority w:val="39"/>
    <w:pPr>
      <w:ind w:left="1920"/>
    </w:pPr>
  </w:style>
  <w:style w:type="paragraph" w:styleId="Piedepgina">
    <w:name w:val="footer"/>
    <w:basedOn w:val="Normal"/>
    <w:pPr>
      <w:tabs>
        <w:tab w:val="clear" w:pos="851"/>
        <w:tab w:val="center" w:pos="4252"/>
        <w:tab w:val="right" w:pos="8504"/>
      </w:tabs>
    </w:pPr>
  </w:style>
  <w:style w:type="paragraph" w:customStyle="1" w:styleId="n1">
    <w:name w:val="n1"/>
    <w:next w:val="tx1"/>
    <w:link w:val="n1Car"/>
    <w:rsid w:val="00924579"/>
    <w:pPr>
      <w:numPr>
        <w:numId w:val="9"/>
      </w:numPr>
      <w:pBdr>
        <w:bottom w:val="single" w:sz="12" w:space="1" w:color="667DD1"/>
      </w:pBdr>
      <w:spacing w:before="320" w:after="180"/>
    </w:pPr>
    <w:rPr>
      <w:rFonts w:ascii="Arial" w:hAnsi="Arial" w:cs="Arial"/>
      <w:b/>
      <w:bCs/>
      <w:color w:val="3342B5"/>
      <w:sz w:val="48"/>
      <w:szCs w:val="48"/>
      <w:lang w:val="gl-ES"/>
    </w:rPr>
  </w:style>
  <w:style w:type="paragraph" w:customStyle="1" w:styleId="tx1">
    <w:name w:val="tx1"/>
    <w:next w:val="Normal"/>
    <w:link w:val="tx1Car1"/>
    <w:qFormat/>
    <w:rsid w:val="0038754B"/>
    <w:pPr>
      <w:spacing w:before="120" w:after="60"/>
      <w:ind w:left="907"/>
      <w:jc w:val="both"/>
    </w:pPr>
    <w:rPr>
      <w:sz w:val="24"/>
      <w:szCs w:val="24"/>
      <w:lang w:val="gl-ES"/>
    </w:rPr>
  </w:style>
  <w:style w:type="character" w:customStyle="1" w:styleId="tx1Car1">
    <w:name w:val="tx1 Car1"/>
    <w:link w:val="tx1"/>
    <w:rsid w:val="00686015"/>
    <w:rPr>
      <w:sz w:val="24"/>
      <w:szCs w:val="24"/>
      <w:lang w:val="gl-ES" w:eastAsia="es-ES" w:bidi="ar-SA"/>
    </w:rPr>
  </w:style>
  <w:style w:type="character" w:customStyle="1" w:styleId="n1Car">
    <w:name w:val="n1 Car"/>
    <w:link w:val="n1"/>
    <w:rsid w:val="002D4D70"/>
    <w:rPr>
      <w:rFonts w:ascii="Arial" w:hAnsi="Arial" w:cs="Arial"/>
      <w:b/>
      <w:bCs/>
      <w:color w:val="3342B5"/>
      <w:sz w:val="48"/>
      <w:szCs w:val="48"/>
      <w:lang w:eastAsia="es-ES"/>
    </w:rPr>
  </w:style>
  <w:style w:type="paragraph" w:customStyle="1" w:styleId="n2">
    <w:name w:val="n2"/>
    <w:next w:val="tx1"/>
    <w:link w:val="n2Car"/>
    <w:rsid w:val="007F7647"/>
    <w:pPr>
      <w:numPr>
        <w:ilvl w:val="1"/>
        <w:numId w:val="9"/>
      </w:numPr>
      <w:spacing w:before="400" w:after="180"/>
    </w:pPr>
    <w:rPr>
      <w:rFonts w:ascii="Arial" w:hAnsi="Arial" w:cs="Arial"/>
      <w:b/>
      <w:bCs/>
      <w:color w:val="3342B5"/>
      <w:sz w:val="36"/>
      <w:szCs w:val="36"/>
      <w:lang w:val="gl-ES"/>
    </w:rPr>
  </w:style>
  <w:style w:type="character" w:customStyle="1" w:styleId="n2Car">
    <w:name w:val="n2 Car"/>
    <w:link w:val="n2"/>
    <w:rsid w:val="007F7647"/>
    <w:rPr>
      <w:rFonts w:ascii="Arial" w:hAnsi="Arial" w:cs="Arial"/>
      <w:b/>
      <w:bCs/>
      <w:color w:val="3342B5"/>
      <w:sz w:val="36"/>
      <w:szCs w:val="36"/>
      <w:lang w:eastAsia="es-ES"/>
    </w:rPr>
  </w:style>
  <w:style w:type="paragraph" w:customStyle="1" w:styleId="n3">
    <w:name w:val="n3"/>
    <w:next w:val="tx1"/>
    <w:link w:val="n3Car"/>
    <w:rsid w:val="00AD6A7F"/>
    <w:pPr>
      <w:keepNext/>
      <w:numPr>
        <w:ilvl w:val="2"/>
        <w:numId w:val="9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character" w:customStyle="1" w:styleId="n3Car">
    <w:name w:val="n3 Car"/>
    <w:link w:val="n3"/>
    <w:rsid w:val="00AD6A7F"/>
    <w:rPr>
      <w:rFonts w:ascii="Arial" w:hAnsi="Arial" w:cs="Arial"/>
      <w:b/>
      <w:bCs/>
      <w:color w:val="3342B5"/>
      <w:sz w:val="28"/>
      <w:szCs w:val="28"/>
      <w:lang w:eastAsia="es-ES"/>
    </w:rPr>
  </w:style>
  <w:style w:type="paragraph" w:customStyle="1" w:styleId="p1">
    <w:name w:val="p1"/>
    <w:link w:val="p1CarCar"/>
    <w:qFormat/>
    <w:rsid w:val="002378F8"/>
    <w:pPr>
      <w:numPr>
        <w:numId w:val="6"/>
      </w:numPr>
      <w:spacing w:before="120" w:after="60"/>
      <w:jc w:val="both"/>
    </w:pPr>
    <w:rPr>
      <w:sz w:val="24"/>
      <w:szCs w:val="24"/>
      <w:lang w:val="gl-ES"/>
    </w:rPr>
  </w:style>
  <w:style w:type="character" w:customStyle="1" w:styleId="p1CarCar">
    <w:name w:val="p1 Car Car"/>
    <w:link w:val="p1"/>
    <w:rsid w:val="002378F8"/>
    <w:rPr>
      <w:sz w:val="24"/>
      <w:szCs w:val="24"/>
      <w:lang w:eastAsia="es-ES"/>
    </w:rPr>
  </w:style>
  <w:style w:type="paragraph" w:customStyle="1" w:styleId="p2">
    <w:name w:val="p2"/>
    <w:link w:val="p2CarCar"/>
    <w:qFormat/>
    <w:rsid w:val="002378F8"/>
    <w:pPr>
      <w:numPr>
        <w:numId w:val="10"/>
      </w:numPr>
      <w:spacing w:before="60" w:after="60"/>
      <w:jc w:val="both"/>
      <w:outlineLvl w:val="1"/>
    </w:pPr>
    <w:rPr>
      <w:sz w:val="24"/>
      <w:szCs w:val="24"/>
      <w:lang w:val="gl-ES"/>
    </w:rPr>
  </w:style>
  <w:style w:type="character" w:customStyle="1" w:styleId="p2CarCar">
    <w:name w:val="p2 Car Car"/>
    <w:link w:val="p2"/>
    <w:rsid w:val="002378F8"/>
    <w:rPr>
      <w:sz w:val="24"/>
      <w:szCs w:val="24"/>
      <w:lang w:eastAsia="es-ES"/>
    </w:rPr>
  </w:style>
  <w:style w:type="paragraph" w:customStyle="1" w:styleId="n4">
    <w:name w:val="n4"/>
    <w:next w:val="tx1"/>
    <w:rsid w:val="00AD6A7F"/>
    <w:pPr>
      <w:keepNext/>
      <w:numPr>
        <w:ilvl w:val="3"/>
        <w:numId w:val="9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AD6A7F"/>
    <w:pPr>
      <w:keepNext/>
      <w:tabs>
        <w:tab w:val="left" w:pos="907"/>
      </w:tabs>
      <w:spacing w:before="300" w:after="240"/>
      <w:ind w:left="907"/>
    </w:pPr>
    <w:rPr>
      <w:rFonts w:ascii="Arial" w:hAnsi="Arial" w:cs="Arial"/>
      <w:b/>
      <w:bCs/>
      <w:color w:val="3342B5"/>
      <w:sz w:val="22"/>
      <w:szCs w:val="22"/>
      <w:lang w:val="gl-ES"/>
    </w:rPr>
  </w:style>
  <w:style w:type="character" w:customStyle="1" w:styleId="n5Car">
    <w:name w:val="n5 Car"/>
    <w:link w:val="n5"/>
    <w:rsid w:val="00AD6A7F"/>
    <w:rPr>
      <w:rFonts w:ascii="Arial" w:hAnsi="Arial" w:cs="Arial"/>
      <w:b/>
      <w:bCs/>
      <w:color w:val="3342B5"/>
      <w:sz w:val="22"/>
      <w:szCs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rsid w:val="00395C5D"/>
    <w:pPr>
      <w:jc w:val="center"/>
    </w:pPr>
  </w:style>
  <w:style w:type="paragraph" w:customStyle="1" w:styleId="tt1">
    <w:name w:val="tt1"/>
    <w:link w:val="tt1Carc"/>
    <w:qFormat/>
    <w:rsid w:val="00F334F1"/>
    <w:pPr>
      <w:spacing w:before="20" w:after="20"/>
    </w:pPr>
    <w:rPr>
      <w:rFonts w:ascii="Arial Narrow" w:hAnsi="Arial Narrow" w:cs="Helvetica"/>
      <w:sz w:val="16"/>
      <w:szCs w:val="16"/>
      <w:lang w:val="gl-ES"/>
    </w:rPr>
  </w:style>
  <w:style w:type="character" w:customStyle="1" w:styleId="tt1Carc">
    <w:name w:val="tt1 Carác."/>
    <w:link w:val="tt1"/>
    <w:rsid w:val="00F334F1"/>
    <w:rPr>
      <w:rFonts w:ascii="Arial Narrow" w:hAnsi="Arial Narrow" w:cs="Helvetica"/>
      <w:sz w:val="16"/>
      <w:szCs w:val="16"/>
      <w:lang w:val="gl-ES" w:eastAsia="es-ES" w:bidi="ar-SA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 w:cs="Arial"/>
      <w:bCs/>
      <w:color w:val="3342B5"/>
      <w:sz w:val="22"/>
      <w:szCs w:val="22"/>
      <w:lang w:val="gl-ES"/>
    </w:rPr>
  </w:style>
  <w:style w:type="character" w:customStyle="1" w:styleId="n6Car">
    <w:name w:val="n6 Car"/>
    <w:link w:val="n6"/>
    <w:rsid w:val="007F7647"/>
    <w:rPr>
      <w:rFonts w:ascii="Arial" w:hAnsi="Arial" w:cs="Arial"/>
      <w:bCs/>
      <w:color w:val="3342B5"/>
      <w:sz w:val="22"/>
      <w:szCs w:val="22"/>
      <w:lang w:val="gl-ES" w:eastAsia="es-ES" w:bidi="ar-SA"/>
    </w:rPr>
  </w:style>
  <w:style w:type="paragraph" w:customStyle="1" w:styleId="t1">
    <w:name w:val="t1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"/>
    <w:uiPriority w:val="99"/>
    <w:rsid w:val="00770564"/>
    <w:pPr>
      <w:numPr>
        <w:numId w:val="1"/>
      </w:numPr>
      <w:spacing w:before="60" w:after="60"/>
    </w:pPr>
    <w:rPr>
      <w:sz w:val="24"/>
      <w:szCs w:val="24"/>
      <w:lang w:val="gl-ES"/>
    </w:rPr>
  </w:style>
  <w:style w:type="character" w:customStyle="1" w:styleId="p3Car">
    <w:name w:val="p3 Car"/>
    <w:link w:val="p3"/>
    <w:rsid w:val="00AB59CD"/>
    <w:rPr>
      <w:sz w:val="24"/>
      <w:szCs w:val="24"/>
      <w:lang w:eastAsia="es-ES"/>
    </w:rPr>
  </w:style>
  <w:style w:type="paragraph" w:customStyle="1" w:styleId="tt1n">
    <w:name w:val="tt1n"/>
    <w:basedOn w:val="tt1"/>
    <w:link w:val="tt1nCar"/>
    <w:rsid w:val="00ED1911"/>
    <w:pPr>
      <w:spacing w:before="40"/>
    </w:pPr>
    <w:rPr>
      <w:b/>
      <w:bCs/>
    </w:rPr>
  </w:style>
  <w:style w:type="character" w:customStyle="1" w:styleId="tt1nCar">
    <w:name w:val="tt1n Car"/>
    <w:link w:val="tt1n"/>
    <w:rsid w:val="00921B7F"/>
    <w:rPr>
      <w:rFonts w:ascii="Arial Narrow" w:hAnsi="Arial Narrow" w:cs="Helvetica"/>
      <w:b/>
      <w:bCs/>
      <w:sz w:val="16"/>
      <w:szCs w:val="16"/>
      <w:lang w:val="gl-ES" w:eastAsia="es-ES" w:bidi="ar-SA"/>
    </w:rPr>
  </w:style>
  <w:style w:type="paragraph" w:customStyle="1" w:styleId="ttp1">
    <w:name w:val="ttp1"/>
    <w:basedOn w:val="tt1"/>
    <w:link w:val="ttp1CarCar"/>
    <w:rsid w:val="004A05EC"/>
    <w:pPr>
      <w:numPr>
        <w:numId w:val="2"/>
      </w:numPr>
      <w:spacing w:before="40" w:after="40"/>
    </w:pPr>
  </w:style>
  <w:style w:type="character" w:customStyle="1" w:styleId="ttp1CarCar">
    <w:name w:val="ttp1 Car Car"/>
    <w:basedOn w:val="tt1Carc"/>
    <w:link w:val="ttp1"/>
    <w:rsid w:val="004A05EC"/>
    <w:rPr>
      <w:rFonts w:ascii="Arial Narrow" w:hAnsi="Arial Narrow" w:cs="Helvetica"/>
      <w:sz w:val="16"/>
      <w:szCs w:val="16"/>
      <w:lang w:val="gl-ES" w:eastAsia="es-ES" w:bidi="ar-SA"/>
    </w:rPr>
  </w:style>
  <w:style w:type="paragraph" w:customStyle="1" w:styleId="ttp2">
    <w:name w:val="ttp2"/>
    <w:basedOn w:val="ttp1"/>
    <w:link w:val="ttp2CarCar"/>
    <w:rsid w:val="006F6510"/>
    <w:pPr>
      <w:numPr>
        <w:numId w:val="17"/>
      </w:numPr>
      <w:tabs>
        <w:tab w:val="clear" w:pos="0"/>
        <w:tab w:val="left" w:pos="227"/>
      </w:tabs>
      <w:ind w:left="454"/>
    </w:pPr>
  </w:style>
  <w:style w:type="character" w:customStyle="1" w:styleId="ttp2CarCar">
    <w:name w:val="ttp2 Car Car"/>
    <w:basedOn w:val="ttp1CarCar"/>
    <w:link w:val="ttp2"/>
    <w:rsid w:val="006F6510"/>
    <w:rPr>
      <w:rFonts w:ascii="Arial Narrow" w:hAnsi="Arial Narrow" w:cs="Helvetica"/>
      <w:sz w:val="16"/>
      <w:szCs w:val="16"/>
      <w:lang w:val="gl-ES" w:eastAsia="es-ES" w:bidi="ar-SA"/>
    </w:rPr>
  </w:style>
  <w:style w:type="paragraph" w:customStyle="1" w:styleId="sp1">
    <w:name w:val="sp1"/>
    <w:basedOn w:val="Normal"/>
    <w:rsid w:val="00C33180"/>
    <w:pPr>
      <w:ind w:left="1191"/>
    </w:pPr>
  </w:style>
  <w:style w:type="paragraph" w:customStyle="1" w:styleId="t2">
    <w:name w:val="t2"/>
    <w:basedOn w:val="t1"/>
    <w:rsid w:val="00924579"/>
    <w:pPr>
      <w:pBdr>
        <w:bottom w:val="none" w:sz="0" w:space="0" w:color="auto"/>
      </w:pBd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rsid w:val="00395C5D"/>
    <w:pPr>
      <w:numPr>
        <w:numId w:val="3"/>
      </w:numPr>
      <w:tabs>
        <w:tab w:val="left" w:pos="2041"/>
      </w:tabs>
      <w:ind w:left="2042" w:hanging="284"/>
    </w:pPr>
  </w:style>
  <w:style w:type="paragraph" w:customStyle="1" w:styleId="sp2">
    <w:name w:val="sp2"/>
    <w:basedOn w:val="sp1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  <w:szCs w:val="20"/>
    </w:rPr>
  </w:style>
  <w:style w:type="paragraph" w:customStyle="1" w:styleId="tt1d">
    <w:name w:val="tt1d"/>
    <w:basedOn w:val="tt1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rPr>
      <w:b/>
    </w:rPr>
  </w:style>
  <w:style w:type="paragraph" w:customStyle="1" w:styleId="pn1">
    <w:name w:val="pn1"/>
    <w:basedOn w:val="Textoindependiente"/>
    <w:rsid w:val="00D77021"/>
    <w:pPr>
      <w:numPr>
        <w:numId w:val="4"/>
      </w:numPr>
      <w:tabs>
        <w:tab w:val="clear" w:pos="851"/>
      </w:tabs>
      <w:spacing w:after="60"/>
    </w:pPr>
  </w:style>
  <w:style w:type="paragraph" w:styleId="Textoindependiente">
    <w:name w:val="Body Text"/>
    <w:basedOn w:val="Normal"/>
    <w:link w:val="TextoindependienteCar"/>
    <w:pPr>
      <w:spacing w:after="120"/>
    </w:pPr>
  </w:style>
  <w:style w:type="character" w:customStyle="1" w:styleId="TextoindependienteCar">
    <w:name w:val="Texto independiente Car"/>
    <w:link w:val="Textoindependiente"/>
    <w:rsid w:val="00921B7F"/>
    <w:rPr>
      <w:sz w:val="24"/>
      <w:szCs w:val="24"/>
      <w:lang w:val="gl-ES" w:eastAsia="es-ES" w:bidi="ar-SA"/>
    </w:rPr>
  </w:style>
  <w:style w:type="paragraph" w:customStyle="1" w:styleId="cuest1">
    <w:name w:val="cuest1"/>
    <w:basedOn w:val="p1"/>
    <w:next w:val="Textoindependiente"/>
    <w:link w:val="cuest1CarCar"/>
    <w:rsid w:val="008A1653"/>
    <w:pPr>
      <w:widowControl w:val="0"/>
      <w:numPr>
        <w:numId w:val="11"/>
      </w:numPr>
      <w:pBdr>
        <w:bottom w:val="single" w:sz="4" w:space="1" w:color="667DD1"/>
      </w:pBdr>
      <w:spacing w:before="240" w:after="180"/>
    </w:pPr>
    <w:rPr>
      <w:rFonts w:ascii="Helvetica" w:hAnsi="Helvetica" w:cs="Arial"/>
      <w:color w:val="000080"/>
      <w:sz w:val="20"/>
    </w:rPr>
  </w:style>
  <w:style w:type="character" w:customStyle="1" w:styleId="cuest1CarCar">
    <w:name w:val="cuest1 Car Car"/>
    <w:link w:val="cuest1"/>
    <w:rsid w:val="008A1653"/>
    <w:rPr>
      <w:rFonts w:ascii="Helvetica" w:hAnsi="Helvetica" w:cs="Arial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2"/>
      </w:numPr>
      <w:spacing w:before="120" w:after="120"/>
    </w:pPr>
    <w:rPr>
      <w:sz w:val="24"/>
      <w:szCs w:val="24"/>
      <w:lang w:val="gl-ES"/>
    </w:rPr>
  </w:style>
  <w:style w:type="character" w:customStyle="1" w:styleId="cuest2CarCar">
    <w:name w:val="cuest2 Car Car"/>
    <w:link w:val="cuest2"/>
    <w:rsid w:val="006B794F"/>
    <w:rPr>
      <w:sz w:val="24"/>
      <w:szCs w:val="24"/>
      <w:lang w:eastAsia="es-ES"/>
    </w:rPr>
  </w:style>
  <w:style w:type="paragraph" w:customStyle="1" w:styleId="cuest3">
    <w:name w:val="cuest3"/>
    <w:basedOn w:val="Textoindependiente"/>
    <w:rsid w:val="00254E0C"/>
    <w:pPr>
      <w:numPr>
        <w:numId w:val="13"/>
      </w:numPr>
      <w:tabs>
        <w:tab w:val="clear" w:pos="851"/>
        <w:tab w:val="clear" w:pos="3544"/>
        <w:tab w:val="num" w:pos="1474"/>
      </w:tabs>
      <w:spacing w:before="120"/>
      <w:ind w:left="1475" w:hanging="284"/>
    </w:pPr>
  </w:style>
  <w:style w:type="paragraph" w:customStyle="1" w:styleId="formula1">
    <w:name w:val="formula1"/>
    <w:basedOn w:val="tx1"/>
    <w:qFormat/>
    <w:pPr>
      <w:spacing w:before="360" w:after="360"/>
      <w:jc w:val="center"/>
    </w:pPr>
  </w:style>
  <w:style w:type="paragraph" w:customStyle="1" w:styleId="formula">
    <w:name w:val="formula"/>
    <w:basedOn w:val="p2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rsid w:val="002378F8"/>
    <w:pPr>
      <w:numPr>
        <w:numId w:val="8"/>
      </w:numPr>
      <w:pBdr>
        <w:left w:val="single" w:sz="36" w:space="4" w:color="667DD1"/>
        <w:bottom w:val="none" w:sz="0" w:space="0" w:color="auto"/>
      </w:pBdr>
      <w:tabs>
        <w:tab w:val="clear" w:pos="1474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rsid w:val="002378F8"/>
    <w:rPr>
      <w:rFonts w:cs="Arial"/>
      <w:sz w:val="24"/>
      <w:szCs w:val="24"/>
      <w:lang w:eastAsia="es-ES"/>
    </w:rPr>
  </w:style>
  <w:style w:type="paragraph" w:customStyle="1" w:styleId="txtarefa1">
    <w:name w:val="tx_tarefa1"/>
    <w:basedOn w:val="txapoio"/>
    <w:rsid w:val="0028780A"/>
    <w:pPr>
      <w:numPr>
        <w:numId w:val="7"/>
      </w:numPr>
      <w:tabs>
        <w:tab w:val="clear" w:pos="1191"/>
      </w:tabs>
      <w:ind w:left="1474" w:hanging="567"/>
    </w:pPr>
  </w:style>
  <w:style w:type="paragraph" w:customStyle="1" w:styleId="txentregable1">
    <w:name w:val="tx_entregable1"/>
    <w:basedOn w:val="txtarefa1"/>
    <w:rsid w:val="00493109"/>
    <w:pPr>
      <w:numPr>
        <w:numId w:val="5"/>
      </w:numPr>
      <w:tabs>
        <w:tab w:val="left" w:pos="1531"/>
      </w:tabs>
    </w:pPr>
  </w:style>
  <w:style w:type="character" w:customStyle="1" w:styleId="Carcterdenumeracin">
    <w:name w:val="Carácter de numeración"/>
    <w:semiHidden/>
  </w:style>
  <w:style w:type="character" w:customStyle="1" w:styleId="Smbolodenotafinal">
    <w:name w:val="Símbolo de nota final"/>
    <w:semiHidden/>
  </w:style>
  <w:style w:type="paragraph" w:customStyle="1" w:styleId="sp11">
    <w:name w:val="sp11"/>
    <w:basedOn w:val="sp1"/>
    <w:link w:val="sp11Car"/>
    <w:qFormat/>
    <w:rsid w:val="00C33180"/>
    <w:pPr>
      <w:ind w:firstLine="0"/>
    </w:pPr>
  </w:style>
  <w:style w:type="character" w:customStyle="1" w:styleId="sp11Car">
    <w:name w:val="sp11 Car"/>
    <w:link w:val="sp11"/>
    <w:rsid w:val="002D4D70"/>
    <w:rPr>
      <w:sz w:val="24"/>
      <w:szCs w:val="24"/>
      <w:lang w:val="gl-ES" w:eastAsia="es-ES" w:bidi="ar-SA"/>
    </w:rPr>
  </w:style>
  <w:style w:type="paragraph" w:styleId="Encabezado">
    <w:name w:val="header"/>
    <w:basedOn w:val="Normal"/>
    <w:next w:val="Textoindependiente"/>
    <w:semiHidden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rFonts w:ascii="Arial" w:hAnsi="Arial" w:cs="Arial"/>
      <w:sz w:val="28"/>
      <w:szCs w:val="28"/>
      <w:lang w:val="es-ES_tradnl" w:eastAsia="es-ES_tradnl"/>
    </w:rPr>
  </w:style>
  <w:style w:type="paragraph" w:styleId="Lista">
    <w:name w:val="List"/>
    <w:basedOn w:val="Textoindependiente"/>
    <w:semiHidden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semiHidden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semiHidden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semiHidden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semiHidden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semiHidden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semiHidden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semiHidden/>
    <w:pPr>
      <w:jc w:val="right"/>
    </w:pPr>
    <w:rPr>
      <w:b/>
      <w:bCs/>
    </w:rPr>
  </w:style>
  <w:style w:type="paragraph" w:customStyle="1" w:styleId="tex1">
    <w:name w:val="tex1"/>
    <w:basedOn w:val="sp11"/>
    <w:semiHidden/>
  </w:style>
  <w:style w:type="table" w:styleId="Tablaconcuadrcula">
    <w:name w:val="Table Grid"/>
    <w:basedOn w:val="Tablanormal"/>
    <w:rsid w:val="006B773B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cPr>
      <w:noWrap/>
    </w:tcPr>
  </w:style>
  <w:style w:type="paragraph" w:customStyle="1" w:styleId="tt0">
    <w:name w:val="tt0"/>
    <w:basedOn w:val="Normal"/>
    <w:semiHidden/>
    <w:rsid w:val="00BF235B"/>
    <w:pPr>
      <w:tabs>
        <w:tab w:val="clear" w:pos="851"/>
      </w:tabs>
      <w:spacing w:beforeLines="20" w:before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semiHidden/>
    <w:rsid w:val="00BF235B"/>
    <w:pPr>
      <w:ind w:left="0" w:firstLine="0"/>
    </w:pPr>
    <w:rPr>
      <w:lang w:val="es-ES"/>
    </w:rPr>
  </w:style>
  <w:style w:type="table" w:customStyle="1" w:styleId="taboa1">
    <w:name w:val="taboa1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western1">
    <w:name w:val="western1"/>
    <w:basedOn w:val="Normal"/>
    <w:semiHidden/>
    <w:rsid w:val="005E0AD2"/>
    <w:pPr>
      <w:widowControl/>
      <w:tabs>
        <w:tab w:val="clear" w:pos="851"/>
      </w:tabs>
      <w:autoSpaceDE/>
      <w:autoSpaceDN/>
      <w:adjustRightInd/>
      <w:spacing w:before="100" w:beforeAutospacing="1" w:after="119"/>
      <w:ind w:left="0" w:firstLine="0"/>
      <w:jc w:val="left"/>
    </w:pPr>
    <w:rPr>
      <w:rFonts w:ascii="Arial" w:eastAsia="Arial Unicode MS" w:hAnsi="Arial" w:cs="Arial"/>
      <w:sz w:val="16"/>
      <w:szCs w:val="16"/>
    </w:rPr>
  </w:style>
  <w:style w:type="paragraph" w:customStyle="1" w:styleId="formula2">
    <w:name w:val="formula2"/>
    <w:basedOn w:val="formula1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rsid w:val="004D3591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semiHidden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nota1">
    <w:name w:val="nota1"/>
    <w:basedOn w:val="Normal"/>
    <w:link w:val="nota1Car"/>
    <w:rsid w:val="00B244F0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B244F0"/>
    <w:rPr>
      <w:sz w:val="18"/>
      <w:szCs w:val="18"/>
      <w:lang w:val="gl-ES" w:eastAsia="es-ES" w:bidi="ar-SA"/>
    </w:rPr>
  </w:style>
  <w:style w:type="paragraph" w:customStyle="1" w:styleId="txfig2">
    <w:name w:val="tx_fig2"/>
    <w:basedOn w:val="txfig1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20"/>
      <w:szCs w:val="20"/>
    </w:rPr>
  </w:style>
  <w:style w:type="paragraph" w:styleId="Continuarlista2">
    <w:name w:val="List Continue 2"/>
    <w:basedOn w:val="Normal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semiHidden/>
    <w:rsid w:val="00686015"/>
    <w:pPr>
      <w:spacing w:after="120"/>
      <w:ind w:left="283" w:firstLine="227"/>
    </w:pPr>
  </w:style>
  <w:style w:type="paragraph" w:customStyle="1" w:styleId="tt1cp">
    <w:name w:val="tt1cp"/>
    <w:basedOn w:val="tt1c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qFormat/>
    <w:rsid w:val="00F93978"/>
    <w:pPr>
      <w:spacing w:before="120"/>
      <w:ind w:firstLine="0"/>
    </w:pPr>
  </w:style>
  <w:style w:type="table" w:customStyle="1" w:styleId="57">
    <w:name w:val="57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rsid w:val="009D2C7A"/>
    <w:rPr>
      <w:color w:val="FF0000"/>
    </w:rPr>
  </w:style>
  <w:style w:type="paragraph" w:customStyle="1" w:styleId="ttp1gris">
    <w:name w:val="ttp1_gris"/>
    <w:basedOn w:val="ttp1"/>
    <w:rsid w:val="00EF79E5"/>
    <w:pPr>
      <w:widowControl w:val="0"/>
      <w:autoSpaceDE w:val="0"/>
      <w:autoSpaceDN w:val="0"/>
      <w:adjustRightInd w:val="0"/>
      <w:jc w:val="both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ind w:left="681"/>
      <w:jc w:val="both"/>
    </w:pPr>
  </w:style>
  <w:style w:type="paragraph" w:customStyle="1" w:styleId="ttp1azul">
    <w:name w:val="ttp1_azul"/>
    <w:basedOn w:val="ttp1"/>
    <w:rsid w:val="00CE316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semiHidden/>
    <w:rsid w:val="00C1708F"/>
    <w:pPr>
      <w:tabs>
        <w:tab w:val="num" w:pos="1474"/>
      </w:tabs>
      <w:spacing w:after="120" w:line="480" w:lineRule="auto"/>
      <w:ind w:left="1474" w:hanging="283"/>
    </w:pPr>
  </w:style>
  <w:style w:type="paragraph" w:customStyle="1" w:styleId="cuest31">
    <w:name w:val="cuest31"/>
    <w:basedOn w:val="Textoindependiente"/>
    <w:next w:val="cuest3"/>
    <w:rsid w:val="00254E0C"/>
    <w:pPr>
      <w:tabs>
        <w:tab w:val="num" w:pos="3544"/>
      </w:tabs>
      <w:spacing w:before="120"/>
      <w:ind w:left="3544" w:hanging="283"/>
    </w:pPr>
  </w:style>
  <w:style w:type="paragraph" w:customStyle="1" w:styleId="ttp2encarnado">
    <w:name w:val="ttp2_encarnado"/>
    <w:basedOn w:val="ttp2"/>
    <w:rsid w:val="00C57CA5"/>
    <w:rPr>
      <w:color w:val="FF0000"/>
      <w:sz w:val="18"/>
    </w:rPr>
  </w:style>
  <w:style w:type="paragraph" w:customStyle="1" w:styleId="ttp2verde">
    <w:name w:val="ttp2_verde"/>
    <w:basedOn w:val="ttp2encarnado"/>
    <w:rsid w:val="00C57CA5"/>
    <w:rPr>
      <w:color w:val="339966"/>
    </w:rPr>
  </w:style>
  <w:style w:type="paragraph" w:customStyle="1" w:styleId="ttp3encarnado">
    <w:name w:val="ttp3_encarnado"/>
    <w:basedOn w:val="ttp3"/>
    <w:rsid w:val="00C57CA5"/>
    <w:pPr>
      <w:tabs>
        <w:tab w:val="clear" w:pos="227"/>
      </w:tabs>
    </w:pPr>
    <w:rPr>
      <w:color w:val="FF0000"/>
      <w:sz w:val="18"/>
    </w:rPr>
  </w:style>
  <w:style w:type="paragraph" w:customStyle="1" w:styleId="ttp1verde">
    <w:name w:val="ttp1_verde"/>
    <w:basedOn w:val="ttp1"/>
    <w:rsid w:val="00046F76"/>
    <w:rPr>
      <w:color w:val="339966"/>
    </w:rPr>
  </w:style>
  <w:style w:type="paragraph" w:customStyle="1" w:styleId="ttp1encarnado">
    <w:name w:val="ttp1_encarnado"/>
    <w:basedOn w:val="ttp1verde"/>
    <w:rsid w:val="006B794F"/>
    <w:rPr>
      <w:color w:val="FF0000"/>
    </w:rPr>
  </w:style>
  <w:style w:type="paragraph" w:customStyle="1" w:styleId="ttp2azul">
    <w:name w:val="ttp2_azul"/>
    <w:basedOn w:val="ttp2verde"/>
    <w:rsid w:val="006B794F"/>
    <w:rPr>
      <w:color w:val="0000FF"/>
    </w:rPr>
  </w:style>
  <w:style w:type="paragraph" w:customStyle="1" w:styleId="ttp3azul">
    <w:name w:val="ttp3_azul"/>
    <w:basedOn w:val="ttp3encarnado"/>
    <w:rsid w:val="006B794F"/>
    <w:rPr>
      <w:color w:val="0000FF"/>
    </w:rPr>
  </w:style>
  <w:style w:type="paragraph" w:customStyle="1" w:styleId="ttp3verde">
    <w:name w:val="ttp3_verde"/>
    <w:basedOn w:val="ttp3encarnado"/>
    <w:rsid w:val="006B794F"/>
    <w:rPr>
      <w:color w:val="339966"/>
    </w:rPr>
  </w:style>
  <w:style w:type="character" w:styleId="Textoennegrita">
    <w:name w:val="Strong"/>
    <w:uiPriority w:val="22"/>
    <w:qFormat/>
    <w:rsid w:val="00AD6A7F"/>
    <w:rPr>
      <w:b/>
      <w:bCs/>
    </w:rPr>
  </w:style>
  <w:style w:type="paragraph" w:customStyle="1" w:styleId="a1">
    <w:name w:val="a1"/>
    <w:basedOn w:val="Textoindependiente"/>
    <w:link w:val="a1Car"/>
    <w:semiHidden/>
    <w:rsid w:val="002D4D70"/>
    <w:pPr>
      <w:spacing w:before="120"/>
      <w:ind w:left="0"/>
    </w:pPr>
    <w:rPr>
      <w:rFonts w:ascii="Arial" w:hAnsi="Arial" w:cs="Arial"/>
      <w:sz w:val="26"/>
      <w:szCs w:val="26"/>
    </w:rPr>
  </w:style>
  <w:style w:type="character" w:customStyle="1" w:styleId="a1Car">
    <w:name w:val="a1 Car"/>
    <w:link w:val="a1"/>
    <w:rsid w:val="002D4D70"/>
    <w:rPr>
      <w:rFonts w:ascii="Arial" w:hAnsi="Arial" w:cs="Arial"/>
      <w:sz w:val="26"/>
      <w:szCs w:val="26"/>
      <w:lang w:val="gl-ES" w:eastAsia="es-ES" w:bidi="ar-SA"/>
    </w:rPr>
  </w:style>
  <w:style w:type="paragraph" w:customStyle="1" w:styleId="a2">
    <w:name w:val="a2"/>
    <w:basedOn w:val="Textoindependiente"/>
    <w:link w:val="a2Car"/>
    <w:semiHidden/>
    <w:rsid w:val="002D4D70"/>
    <w:pPr>
      <w:spacing w:before="360" w:after="240"/>
      <w:ind w:left="0" w:firstLine="0"/>
      <w:outlineLvl w:val="1"/>
    </w:pPr>
    <w:rPr>
      <w:rFonts w:ascii="Arial" w:hAnsi="Arial" w:cs="Arial"/>
      <w:b/>
      <w:bCs/>
      <w:sz w:val="26"/>
      <w:szCs w:val="26"/>
    </w:rPr>
  </w:style>
  <w:style w:type="character" w:customStyle="1" w:styleId="a2Car">
    <w:name w:val="a2 Car"/>
    <w:link w:val="a2"/>
    <w:rsid w:val="002D4D70"/>
    <w:rPr>
      <w:rFonts w:ascii="Arial" w:hAnsi="Arial" w:cs="Arial"/>
      <w:b/>
      <w:bCs/>
      <w:sz w:val="26"/>
      <w:szCs w:val="26"/>
      <w:lang w:val="gl-ES" w:eastAsia="es-ES" w:bidi="ar-SA"/>
    </w:rPr>
  </w:style>
  <w:style w:type="paragraph" w:customStyle="1" w:styleId="a3">
    <w:name w:val="a3"/>
    <w:basedOn w:val="Textoindependiente"/>
    <w:link w:val="a3Car"/>
    <w:semiHidden/>
    <w:rsid w:val="002D4D70"/>
    <w:pPr>
      <w:ind w:left="0"/>
    </w:pPr>
    <w:rPr>
      <w:rFonts w:ascii="Arial" w:hAnsi="Arial" w:cs="Arial"/>
      <w:sz w:val="26"/>
      <w:szCs w:val="26"/>
    </w:rPr>
  </w:style>
  <w:style w:type="character" w:customStyle="1" w:styleId="a3Car">
    <w:name w:val="a3 Car"/>
    <w:link w:val="a3"/>
    <w:rsid w:val="002D4D70"/>
    <w:rPr>
      <w:rFonts w:ascii="Arial" w:hAnsi="Arial" w:cs="Arial"/>
      <w:sz w:val="26"/>
      <w:szCs w:val="26"/>
      <w:lang w:val="gl-ES" w:eastAsia="es-ES" w:bidi="ar-SA"/>
    </w:rPr>
  </w:style>
  <w:style w:type="character" w:customStyle="1" w:styleId="cvermello">
    <w:name w:val="c_vermello"/>
    <w:rsid w:val="002D4D70"/>
    <w:rPr>
      <w:color w:val="FF0000"/>
      <w:lang w:eastAsia="ar-SA"/>
    </w:rPr>
  </w:style>
  <w:style w:type="character" w:customStyle="1" w:styleId="lemmalemmasign">
    <w:name w:val="lemma__lemmasign"/>
    <w:basedOn w:val="Fuentedeprrafopredeter"/>
    <w:rsid w:val="00C2188A"/>
  </w:style>
  <w:style w:type="character" w:customStyle="1" w:styleId="cazul">
    <w:name w:val="c_azul"/>
    <w:rsid w:val="002D4D70"/>
    <w:rPr>
      <w:color w:val="0000FF"/>
      <w:lang w:eastAsia="ar-SA"/>
    </w:rPr>
  </w:style>
  <w:style w:type="character" w:customStyle="1" w:styleId="criscado">
    <w:name w:val="c_riscado"/>
    <w:rsid w:val="002D4D70"/>
    <w:rPr>
      <w:strike/>
      <w:dstrike w:val="0"/>
      <w:color w:val="auto"/>
      <w:vertAlign w:val="baseline"/>
      <w:lang w:eastAsia="ar-SA"/>
    </w:rPr>
  </w:style>
  <w:style w:type="paragraph" w:customStyle="1" w:styleId="tticn">
    <w:name w:val="tticn"/>
    <w:basedOn w:val="tt1cn"/>
    <w:semiHidden/>
    <w:rsid w:val="002D4D70"/>
    <w:pPr>
      <w:spacing w:before="40" w:after="40"/>
    </w:pPr>
  </w:style>
  <w:style w:type="character" w:customStyle="1" w:styleId="cverde">
    <w:name w:val="c_verde"/>
    <w:rsid w:val="002D4D70"/>
    <w:rPr>
      <w:color w:val="339966"/>
      <w:lang w:val="pt-BR"/>
    </w:rPr>
  </w:style>
  <w:style w:type="paragraph" w:customStyle="1" w:styleId="ttp1g">
    <w:name w:val="ttp1_g"/>
    <w:basedOn w:val="ttp1"/>
    <w:semiHidden/>
    <w:rsid w:val="002D4D70"/>
    <w:pPr>
      <w:widowControl w:val="0"/>
      <w:tabs>
        <w:tab w:val="left" w:pos="227"/>
        <w:tab w:val="num" w:pos="360"/>
      </w:tabs>
      <w:autoSpaceDE w:val="0"/>
      <w:autoSpaceDN w:val="0"/>
      <w:adjustRightInd w:val="0"/>
      <w:jc w:val="both"/>
    </w:pPr>
    <w:rPr>
      <w:color w:val="999999"/>
      <w:szCs w:val="18"/>
    </w:rPr>
  </w:style>
  <w:style w:type="paragraph" w:styleId="Textoindependienteprimerasangra2">
    <w:name w:val="Body Text First Indent 2"/>
    <w:basedOn w:val="Sangradetextonormal"/>
    <w:semiHidden/>
    <w:rsid w:val="002D4D70"/>
    <w:pPr>
      <w:ind w:firstLine="210"/>
    </w:pPr>
  </w:style>
  <w:style w:type="paragraph" w:customStyle="1" w:styleId="ttp1a">
    <w:name w:val="ttp1_a"/>
    <w:basedOn w:val="ttp1"/>
    <w:semiHidden/>
    <w:rsid w:val="002D4D70"/>
    <w:pPr>
      <w:widowControl w:val="0"/>
      <w:tabs>
        <w:tab w:val="left" w:pos="227"/>
        <w:tab w:val="num" w:pos="360"/>
      </w:tabs>
      <w:autoSpaceDE w:val="0"/>
      <w:autoSpaceDN w:val="0"/>
      <w:adjustRightInd w:val="0"/>
      <w:jc w:val="both"/>
    </w:pPr>
    <w:rPr>
      <w:color w:val="0000FF"/>
      <w:szCs w:val="18"/>
    </w:rPr>
  </w:style>
  <w:style w:type="paragraph" w:styleId="Mapadeldocumento">
    <w:name w:val="Document Map"/>
    <w:basedOn w:val="Normal"/>
    <w:semiHidden/>
    <w:rsid w:val="008D7D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rsid w:val="000104F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04FA"/>
    <w:rPr>
      <w:rFonts w:ascii="Tahoma" w:hAnsi="Tahoma" w:cs="Tahoma"/>
      <w:sz w:val="16"/>
      <w:szCs w:val="16"/>
      <w:lang w:val="gl-ES"/>
    </w:rPr>
  </w:style>
  <w:style w:type="paragraph" w:customStyle="1" w:styleId="Codigo">
    <w:name w:val="Codigo"/>
    <w:basedOn w:val="Normal"/>
    <w:qFormat/>
    <w:rsid w:val="00CF78AB"/>
    <w:pPr>
      <w:widowControl/>
      <w:tabs>
        <w:tab w:val="clear" w:pos="851"/>
      </w:tabs>
      <w:autoSpaceDE/>
      <w:autoSpaceDN/>
      <w:adjustRightInd/>
      <w:spacing w:before="240" w:after="200" w:line="360" w:lineRule="auto"/>
      <w:ind w:left="1361" w:right="170" w:firstLine="0"/>
      <w:contextualSpacing/>
      <w:jc w:val="left"/>
    </w:pPr>
    <w:rPr>
      <w:rFonts w:ascii="Courier New" w:hAnsi="Courier New"/>
      <w:sz w:val="18"/>
      <w:szCs w:val="22"/>
      <w:lang w:val="es-ES"/>
    </w:rPr>
  </w:style>
  <w:style w:type="character" w:customStyle="1" w:styleId="Code">
    <w:name w:val="Code"/>
    <w:uiPriority w:val="1"/>
    <w:qFormat/>
    <w:rsid w:val="00CF78AB"/>
    <w:rPr>
      <w:rFonts w:ascii="Courier New" w:hAnsi="Courier New"/>
      <w:sz w:val="20"/>
      <w:lang w:val="es-ES"/>
    </w:rPr>
  </w:style>
  <w:style w:type="character" w:customStyle="1" w:styleId="p1Car">
    <w:name w:val="p1 Car"/>
    <w:rsid w:val="00C93B76"/>
    <w:rPr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unhideWhenUsed/>
    <w:rsid w:val="003B60A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3B60A3"/>
  </w:style>
  <w:style w:type="character" w:styleId="Refdecomentario">
    <w:name w:val="annotation reference"/>
    <w:basedOn w:val="Fuentedeprrafopredeter"/>
    <w:rsid w:val="00850FA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50FA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50FA8"/>
    <w:rPr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50F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50FA8"/>
    <w:rPr>
      <w:b/>
      <w:bCs/>
      <w:lang w:val="gl-ES"/>
    </w:rPr>
  </w:style>
  <w:style w:type="paragraph" w:customStyle="1" w:styleId="tt1codigo">
    <w:name w:val="tt1_codigo"/>
    <w:basedOn w:val="tt1"/>
    <w:rsid w:val="00981FC6"/>
    <w:pPr>
      <w:widowControl w:val="0"/>
      <w:autoSpaceDE w:val="0"/>
      <w:autoSpaceDN w:val="0"/>
      <w:adjustRightInd w:val="0"/>
      <w:jc w:val="both"/>
    </w:pPr>
    <w:rPr>
      <w:rFonts w:ascii="Courier New" w:hAnsi="Courier New"/>
      <w:sz w:val="14"/>
    </w:rPr>
  </w:style>
  <w:style w:type="character" w:customStyle="1" w:styleId="Codetabla">
    <w:name w:val="Code_tabla"/>
    <w:basedOn w:val="Code"/>
    <w:uiPriority w:val="1"/>
    <w:qFormat/>
    <w:rsid w:val="00981FC6"/>
    <w:rPr>
      <w:rFonts w:ascii="Courier New" w:hAnsi="Courier New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s.wikipedia.org/wiki/Archivo:Hash_function2-es.sv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FA7F6-2E8A-41A3-933D-2469ECEC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6085</TotalTime>
  <Pages>14</Pages>
  <Words>3415</Words>
  <Characters>19112</Characters>
  <Application>Microsoft Office Word</Application>
  <DocSecurity>0</DocSecurity>
  <Lines>159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para elaborar materiais</vt:lpstr>
    </vt:vector>
  </TitlesOfParts>
  <Company/>
  <LinksUpToDate>false</LinksUpToDate>
  <CharactersWithSpaces>22483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para elaborar materiais</dc:title>
  <dc:creator>Dirección Xeral de Educación, Formación Profesional e Innovación Educativa</dc:creator>
  <cp:lastModifiedBy>Cuenta Microsoft</cp:lastModifiedBy>
  <cp:revision>708</cp:revision>
  <cp:lastPrinted>2016-02-09T23:41:00Z</cp:lastPrinted>
  <dcterms:created xsi:type="dcterms:W3CDTF">2014-11-04T18:46:00Z</dcterms:created>
  <dcterms:modified xsi:type="dcterms:W3CDTF">2025-02-22T15:54:00Z</dcterms:modified>
</cp:coreProperties>
</file>